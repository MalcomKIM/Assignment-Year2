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1B8F" w14:textId="77777777" w:rsidR="00C30EA6" w:rsidRDefault="0059469C" w:rsidP="0059469C">
      <w:pPr>
        <w:pStyle w:val="Heading1"/>
        <w:kinsoku w:val="0"/>
        <w:overflowPunct w:val="0"/>
        <w:spacing w:before="141"/>
        <w:ind w:left="1115"/>
        <w:jc w:val="center"/>
        <w:rPr>
          <w:u w:val="thick"/>
        </w:rPr>
      </w:pPr>
      <w:bookmarkStart w:id="0" w:name="_Student_ID_number;"/>
      <w:bookmarkStart w:id="1" w:name="_Computer_science_department_user_name."/>
      <w:bookmarkStart w:id="2" w:name="COMP207_Assignment_1_–_Transaction_Manag"/>
      <w:bookmarkEnd w:id="0"/>
      <w:bookmarkEnd w:id="1"/>
      <w:bookmarkEnd w:id="2"/>
      <w:r w:rsidRPr="0059469C">
        <w:rPr>
          <w:u w:val="thick"/>
        </w:rPr>
        <w:t>Student ID</w:t>
      </w:r>
      <w:r>
        <w:rPr>
          <w:u w:val="thick"/>
        </w:rPr>
        <w:t>: 201447766</w:t>
      </w:r>
    </w:p>
    <w:p w14:paraId="5E35167D" w14:textId="77777777" w:rsidR="00B94774" w:rsidRDefault="00B94774">
      <w:pPr>
        <w:pStyle w:val="Heading1"/>
        <w:kinsoku w:val="0"/>
        <w:overflowPunct w:val="0"/>
        <w:spacing w:before="141"/>
        <w:ind w:left="1115"/>
      </w:pPr>
      <w:r>
        <w:rPr>
          <w:u w:val="thick"/>
        </w:rPr>
        <w:t>COMP207 Assignment 1 – Transaction Management</w:t>
      </w:r>
    </w:p>
    <w:p w14:paraId="35AC9593" w14:textId="77777777" w:rsidR="00B94774" w:rsidRDefault="00B94774">
      <w:pPr>
        <w:pStyle w:val="BodyText"/>
        <w:tabs>
          <w:tab w:val="left" w:pos="4680"/>
        </w:tabs>
        <w:kinsoku w:val="0"/>
        <w:overflowPunct w:val="0"/>
        <w:spacing w:before="103"/>
        <w:ind w:left="1800"/>
        <w:rPr>
          <w:sz w:val="28"/>
          <w:szCs w:val="28"/>
        </w:rPr>
      </w:pPr>
      <w:bookmarkStart w:id="3" w:name="Issue_Date:___Thursday,_31_October_2019"/>
      <w:bookmarkStart w:id="4" w:name="Submission_Deadline:_Thursday,_7_Novembe"/>
      <w:bookmarkEnd w:id="3"/>
      <w:bookmarkEnd w:id="4"/>
      <w:r>
        <w:rPr>
          <w:b/>
          <w:bCs/>
          <w:sz w:val="28"/>
          <w:szCs w:val="28"/>
        </w:rPr>
        <w:t>Issue</w:t>
      </w:r>
      <w:r>
        <w:rPr>
          <w:b/>
          <w:bCs/>
          <w:spacing w:val="-3"/>
          <w:sz w:val="28"/>
          <w:szCs w:val="28"/>
        </w:rPr>
        <w:t xml:space="preserve"> </w:t>
      </w:r>
      <w:r>
        <w:rPr>
          <w:b/>
          <w:bCs/>
          <w:sz w:val="28"/>
          <w:szCs w:val="28"/>
        </w:rPr>
        <w:t>Date:</w:t>
      </w:r>
      <w:r>
        <w:rPr>
          <w:b/>
          <w:bCs/>
          <w:sz w:val="28"/>
          <w:szCs w:val="28"/>
        </w:rPr>
        <w:tab/>
      </w:r>
      <w:r>
        <w:rPr>
          <w:sz w:val="28"/>
          <w:szCs w:val="28"/>
        </w:rPr>
        <w:t>Thursday, 31 October</w:t>
      </w:r>
      <w:r>
        <w:rPr>
          <w:spacing w:val="-1"/>
          <w:sz w:val="28"/>
          <w:szCs w:val="28"/>
        </w:rPr>
        <w:t xml:space="preserve"> </w:t>
      </w:r>
      <w:r>
        <w:rPr>
          <w:sz w:val="28"/>
          <w:szCs w:val="28"/>
        </w:rPr>
        <w:t>2019</w:t>
      </w:r>
    </w:p>
    <w:p w14:paraId="38F2EBEA" w14:textId="77777777" w:rsidR="00B94774" w:rsidRDefault="00B94774">
      <w:pPr>
        <w:pStyle w:val="BodyText"/>
        <w:tabs>
          <w:tab w:val="left" w:pos="4680"/>
        </w:tabs>
        <w:kinsoku w:val="0"/>
        <w:overflowPunct w:val="0"/>
        <w:spacing w:before="103"/>
        <w:ind w:left="1776"/>
        <w:rPr>
          <w:sz w:val="28"/>
          <w:szCs w:val="28"/>
        </w:rPr>
      </w:pPr>
      <w:r>
        <w:rPr>
          <w:b/>
          <w:bCs/>
          <w:sz w:val="28"/>
          <w:szCs w:val="28"/>
        </w:rPr>
        <w:t>Submission</w:t>
      </w:r>
      <w:r>
        <w:rPr>
          <w:b/>
          <w:bCs/>
          <w:spacing w:val="-4"/>
          <w:sz w:val="28"/>
          <w:szCs w:val="28"/>
        </w:rPr>
        <w:t xml:space="preserve"> </w:t>
      </w:r>
      <w:r>
        <w:rPr>
          <w:b/>
          <w:bCs/>
          <w:sz w:val="28"/>
          <w:szCs w:val="28"/>
        </w:rPr>
        <w:t>Deadline:</w:t>
      </w:r>
      <w:r>
        <w:rPr>
          <w:b/>
          <w:bCs/>
          <w:sz w:val="28"/>
          <w:szCs w:val="28"/>
        </w:rPr>
        <w:tab/>
      </w:r>
      <w:r>
        <w:rPr>
          <w:sz w:val="28"/>
          <w:szCs w:val="28"/>
        </w:rPr>
        <w:t>Thursday, 7 November 2019,</w:t>
      </w:r>
      <w:r>
        <w:rPr>
          <w:spacing w:val="-4"/>
          <w:sz w:val="28"/>
          <w:szCs w:val="28"/>
        </w:rPr>
        <w:t xml:space="preserve"> </w:t>
      </w:r>
      <w:r>
        <w:rPr>
          <w:sz w:val="28"/>
          <w:szCs w:val="28"/>
        </w:rPr>
        <w:t>17:00</w:t>
      </w:r>
    </w:p>
    <w:p w14:paraId="5A513CBC" w14:textId="77777777" w:rsidR="00B94774" w:rsidRDefault="00B94774">
      <w:pPr>
        <w:pStyle w:val="BodyText"/>
        <w:kinsoku w:val="0"/>
        <w:overflowPunct w:val="0"/>
        <w:spacing w:before="10"/>
        <w:rPr>
          <w:sz w:val="41"/>
          <w:szCs w:val="41"/>
        </w:rPr>
      </w:pPr>
    </w:p>
    <w:p w14:paraId="7993D222" w14:textId="77777777" w:rsidR="00B94774" w:rsidRDefault="00B94774">
      <w:pPr>
        <w:pStyle w:val="Heading1"/>
        <w:kinsoku w:val="0"/>
        <w:overflowPunct w:val="0"/>
      </w:pPr>
      <w:bookmarkStart w:id="5" w:name="About_This_Assignment"/>
      <w:bookmarkStart w:id="6" w:name="This_is_the_first_of_two_assignments_for"/>
      <w:bookmarkEnd w:id="5"/>
      <w:bookmarkEnd w:id="6"/>
      <w:r>
        <w:t>About This Assignment</w:t>
      </w:r>
    </w:p>
    <w:p w14:paraId="36F15A63" w14:textId="77777777" w:rsidR="00B94774" w:rsidRDefault="00B94774">
      <w:pPr>
        <w:pStyle w:val="BodyText"/>
        <w:kinsoku w:val="0"/>
        <w:overflowPunct w:val="0"/>
        <w:spacing w:before="103"/>
        <w:ind w:left="708" w:right="385"/>
      </w:pPr>
      <w:r>
        <w:t>This is the first of two assignments for COMP207. It is worth 10% of the total marks for this module. It consists of six questions, which you can find at the end of this document.</w:t>
      </w:r>
    </w:p>
    <w:p w14:paraId="64256181" w14:textId="77777777" w:rsidR="00B94774" w:rsidRDefault="00B94774">
      <w:pPr>
        <w:pStyle w:val="BodyText"/>
        <w:kinsoku w:val="0"/>
        <w:overflowPunct w:val="0"/>
        <w:spacing w:before="103"/>
        <w:ind w:left="708" w:right="256"/>
      </w:pPr>
      <w:bookmarkStart w:id="7" w:name="Submit_your_solutions_to_these_questions"/>
      <w:bookmarkEnd w:id="7"/>
      <w:r>
        <w:t>Submit your solutions to these questions in PDF format by the given submission deadline. Your solutions must be submitted on Vital (see the detailed submission instructions below).</w:t>
      </w:r>
    </w:p>
    <w:p w14:paraId="091A6E07" w14:textId="77777777" w:rsidR="00B94774" w:rsidRDefault="00B94774">
      <w:pPr>
        <w:pStyle w:val="BodyText"/>
        <w:kinsoku w:val="0"/>
        <w:overflowPunct w:val="0"/>
        <w:spacing w:before="103"/>
        <w:ind w:left="708" w:right="174"/>
        <w:jc w:val="both"/>
      </w:pPr>
      <w:bookmarkStart w:id="8" w:name="Accuracy_and_relevance_are_more_importan"/>
      <w:bookmarkEnd w:id="8"/>
      <w:r>
        <w:t>Accuracy and relevance are more important in your answers, so don’t write large volumes in your submission, but do ensure that what you write covers what is asked for and keeps to the problem statement.</w:t>
      </w:r>
    </w:p>
    <w:p w14:paraId="55FBC60D" w14:textId="77777777" w:rsidR="00B94774" w:rsidRDefault="00B94774">
      <w:pPr>
        <w:pStyle w:val="BodyText"/>
        <w:kinsoku w:val="0"/>
        <w:overflowPunct w:val="0"/>
        <w:rPr>
          <w:sz w:val="26"/>
          <w:szCs w:val="26"/>
        </w:rPr>
      </w:pPr>
    </w:p>
    <w:p w14:paraId="36E9D3D0" w14:textId="77777777" w:rsidR="00B94774" w:rsidRDefault="00B94774">
      <w:pPr>
        <w:pStyle w:val="Heading1"/>
        <w:kinsoku w:val="0"/>
        <w:overflowPunct w:val="0"/>
        <w:spacing w:before="183"/>
        <w:jc w:val="both"/>
      </w:pPr>
      <w:bookmarkStart w:id="9" w:name="Submission_Details"/>
      <w:bookmarkEnd w:id="9"/>
      <w:r>
        <w:t>Submission Details</w:t>
      </w:r>
    </w:p>
    <w:p w14:paraId="436FAC67" w14:textId="77777777" w:rsidR="00B94774" w:rsidRDefault="00B94774">
      <w:pPr>
        <w:pStyle w:val="BodyText"/>
        <w:kinsoku w:val="0"/>
        <w:overflowPunct w:val="0"/>
        <w:spacing w:before="128"/>
        <w:ind w:left="708"/>
        <w:jc w:val="both"/>
      </w:pPr>
      <w:bookmarkStart w:id="10" w:name="Please_submit_one_PDF_file_with_your_sol"/>
      <w:bookmarkStart w:id="11" w:name="&lt;your__student__ID&gt;-Assignment-1.pdf"/>
      <w:bookmarkEnd w:id="10"/>
      <w:bookmarkEnd w:id="11"/>
      <w:r>
        <w:t xml:space="preserve">Please submit </w:t>
      </w:r>
      <w:r>
        <w:rPr>
          <w:b/>
          <w:bCs/>
          <w:u w:val="thick"/>
        </w:rPr>
        <w:t>one PDF file with your solutions</w:t>
      </w:r>
      <w:r>
        <w:t>. Name your file as follows:</w:t>
      </w:r>
    </w:p>
    <w:p w14:paraId="2E35BD17" w14:textId="77777777" w:rsidR="00B94774" w:rsidRDefault="00B94774">
      <w:pPr>
        <w:pStyle w:val="BodyText"/>
        <w:kinsoku w:val="0"/>
        <w:overflowPunct w:val="0"/>
        <w:spacing w:before="103"/>
        <w:ind w:left="773"/>
        <w:jc w:val="both"/>
      </w:pPr>
      <w:r>
        <w:t>&lt;your student</w:t>
      </w:r>
      <w:r>
        <w:rPr>
          <w:spacing w:val="59"/>
        </w:rPr>
        <w:t xml:space="preserve"> </w:t>
      </w:r>
      <w:r>
        <w:t>ID&gt;-Assignment-1.pdf</w:t>
      </w:r>
    </w:p>
    <w:p w14:paraId="5EA3F4BE" w14:textId="77777777" w:rsidR="00B94774" w:rsidRDefault="00B94774">
      <w:pPr>
        <w:pStyle w:val="BodyText"/>
        <w:kinsoku w:val="0"/>
        <w:overflowPunct w:val="0"/>
        <w:rPr>
          <w:sz w:val="31"/>
          <w:szCs w:val="31"/>
        </w:rPr>
      </w:pPr>
    </w:p>
    <w:p w14:paraId="52F1119C" w14:textId="77777777" w:rsidR="00B94774" w:rsidRDefault="00B94774">
      <w:pPr>
        <w:pStyle w:val="BodyText"/>
        <w:kinsoku w:val="0"/>
        <w:overflowPunct w:val="0"/>
        <w:spacing w:line="328" w:lineRule="auto"/>
        <w:ind w:left="708" w:right="2948"/>
      </w:pPr>
      <w:bookmarkStart w:id="12" w:name="If_your_student_ID_is_12345678,_then_you"/>
      <w:bookmarkStart w:id="13" w:name="12345678-Assignment-1.pdf."/>
      <w:bookmarkEnd w:id="12"/>
      <w:bookmarkEnd w:id="13"/>
      <w:r>
        <w:t>If your student ID is 12345678, then your file should be named: 12345678-Assignment-1.pdf.</w:t>
      </w:r>
    </w:p>
    <w:p w14:paraId="053D7FCB" w14:textId="77777777" w:rsidR="00B94774" w:rsidRDefault="00B94774">
      <w:pPr>
        <w:pStyle w:val="BodyText"/>
        <w:kinsoku w:val="0"/>
        <w:overflowPunct w:val="0"/>
        <w:rPr>
          <w:sz w:val="33"/>
          <w:szCs w:val="33"/>
        </w:rPr>
      </w:pPr>
    </w:p>
    <w:p w14:paraId="235C345D" w14:textId="77777777" w:rsidR="00B94774" w:rsidRDefault="00B94774">
      <w:pPr>
        <w:pStyle w:val="BodyText"/>
        <w:kinsoku w:val="0"/>
        <w:overflowPunct w:val="0"/>
        <w:spacing w:before="1"/>
        <w:ind w:left="708"/>
        <w:jc w:val="both"/>
      </w:pPr>
      <w:bookmarkStart w:id="14" w:name="Please_submit_only_this_file_(no_archive"/>
      <w:bookmarkEnd w:id="14"/>
      <w:r>
        <w:t>Please submit only this file (no archives).</w:t>
      </w:r>
    </w:p>
    <w:p w14:paraId="23518E4E" w14:textId="77777777" w:rsidR="00B94774" w:rsidRDefault="00B94774">
      <w:pPr>
        <w:pStyle w:val="BodyText"/>
        <w:kinsoku w:val="0"/>
        <w:overflowPunct w:val="0"/>
        <w:rPr>
          <w:sz w:val="26"/>
          <w:szCs w:val="26"/>
        </w:rPr>
      </w:pPr>
    </w:p>
    <w:p w14:paraId="0ACD1ADC" w14:textId="77777777" w:rsidR="00B94774" w:rsidRDefault="00B94774">
      <w:pPr>
        <w:pStyle w:val="BodyText"/>
        <w:kinsoku w:val="0"/>
        <w:overflowPunct w:val="0"/>
        <w:spacing w:before="183"/>
        <w:ind w:left="708"/>
        <w:jc w:val="both"/>
      </w:pPr>
      <w:bookmarkStart w:id="15" w:name="To_act_as_your_‘signature’_for_the_assig"/>
      <w:bookmarkEnd w:id="15"/>
      <w:r>
        <w:t>To act as your ‘signature’ for the assignment, at the top of your PDF document put your</w:t>
      </w:r>
    </w:p>
    <w:p w14:paraId="798C1933" w14:textId="77777777" w:rsidR="00B94774" w:rsidRDefault="00B94774">
      <w:pPr>
        <w:pStyle w:val="BodyText"/>
        <w:kinsoku w:val="0"/>
        <w:overflowPunct w:val="0"/>
        <w:spacing w:before="12"/>
        <w:ind w:left="708"/>
        <w:jc w:val="both"/>
      </w:pPr>
      <w:bookmarkStart w:id="16" w:name="_Family_name,_first_name;"/>
      <w:bookmarkEnd w:id="16"/>
      <w:r>
        <w:t>Student ID number.</w:t>
      </w:r>
    </w:p>
    <w:p w14:paraId="0EAFAAF9" w14:textId="77777777" w:rsidR="00B94774" w:rsidRDefault="00B94774">
      <w:pPr>
        <w:pStyle w:val="BodyText"/>
        <w:kinsoku w:val="0"/>
        <w:overflowPunct w:val="0"/>
        <w:spacing w:before="12"/>
        <w:ind w:left="708"/>
        <w:jc w:val="both"/>
        <w:sectPr w:rsidR="00B94774">
          <w:headerReference w:type="default" r:id="rId8"/>
          <w:footerReference w:type="default" r:id="rId9"/>
          <w:pgSz w:w="11910" w:h="16840"/>
          <w:pgMar w:top="1180" w:right="1120" w:bottom="960" w:left="1000" w:header="515" w:footer="777" w:gutter="0"/>
          <w:pgNumType w:start="1"/>
          <w:cols w:space="720"/>
          <w:noEndnote/>
        </w:sectPr>
      </w:pPr>
    </w:p>
    <w:p w14:paraId="043EC63D" w14:textId="77777777" w:rsidR="00B94774" w:rsidRDefault="00354D33">
      <w:pPr>
        <w:pStyle w:val="BodyText"/>
        <w:kinsoku w:val="0"/>
        <w:overflowPunct w:val="0"/>
        <w:spacing w:before="181"/>
        <w:ind w:left="488"/>
      </w:pPr>
      <w:r>
        <w:rPr>
          <w:noProof/>
        </w:rPr>
        <w:lastRenderedPageBreak/>
        <mc:AlternateContent>
          <mc:Choice Requires="wps">
            <w:drawing>
              <wp:anchor distT="0" distB="0" distL="114300" distR="114300" simplePos="0" relativeHeight="251642368" behindDoc="0" locked="0" layoutInCell="0" allowOverlap="1" wp14:anchorId="7A60FF20" wp14:editId="76286070">
                <wp:simplePos x="0" y="0"/>
                <wp:positionH relativeFrom="page">
                  <wp:posOffset>704850</wp:posOffset>
                </wp:positionH>
                <wp:positionV relativeFrom="page">
                  <wp:posOffset>4476115</wp:posOffset>
                </wp:positionV>
                <wp:extent cx="6078220" cy="12700"/>
                <wp:effectExtent l="0" t="0" r="0" b="0"/>
                <wp:wrapNone/>
                <wp:docPr id="3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220" cy="1270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C58DFD" id="Freeform 4"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5.5pt,352.45pt,534.05pt,352.45pt" coordsize="9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" o:allowincell="f" filled="f" strokeweight=".48pt">
                <v:path arrowok="t" o:connecttype="custom" o:connectlocs="0,0;6077585,0" o:connectangles="0,0"/>
                <w10:wrap anchorx="page" anchory="page"/>
              </v:polyline>
            </w:pict>
          </mc:Fallback>
        </mc:AlternateContent>
      </w:r>
      <w:r>
        <w:rPr>
          <w:noProof/>
        </w:rPr>
        <mc:AlternateContent>
          <mc:Choice Requires="wps">
            <w:drawing>
              <wp:anchor distT="0" distB="0" distL="114300" distR="114300" simplePos="0" relativeHeight="251643392" behindDoc="0" locked="0" layoutInCell="0" allowOverlap="1" wp14:anchorId="0608A599" wp14:editId="14C58A45">
                <wp:simplePos x="0" y="0"/>
                <wp:positionH relativeFrom="page">
                  <wp:posOffset>704850</wp:posOffset>
                </wp:positionH>
                <wp:positionV relativeFrom="page">
                  <wp:posOffset>4831715</wp:posOffset>
                </wp:positionV>
                <wp:extent cx="6078220" cy="12700"/>
                <wp:effectExtent l="0" t="0" r="0" b="0"/>
                <wp:wrapNone/>
                <wp:docPr id="3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220" cy="1270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1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726F1AE" id="Freeform 5"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5.5pt,380.45pt,534.05pt,380.45pt" coordsize="9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" o:allowincell="f" filled="f" strokeweight=".16967mm">
                <v:path arrowok="t" o:connecttype="custom" o:connectlocs="0,0;6077585,0" o:connectangles="0,0"/>
                <w10:wrap anchorx="page" anchory="page"/>
              </v:polyline>
            </w:pict>
          </mc:Fallback>
        </mc:AlternateContent>
      </w:r>
      <w:bookmarkStart w:id="17" w:name="Your_solutions_must_be_submitted_on_Vita"/>
      <w:bookmarkEnd w:id="17"/>
      <w:r w:rsidR="00B94774">
        <w:t>Your solutions must be submitted on Vital (see Vital for submission instructions).</w:t>
      </w:r>
    </w:p>
    <w:p w14:paraId="7747B2FA" w14:textId="77777777" w:rsidR="00B94774" w:rsidRDefault="00B94774">
      <w:pPr>
        <w:pStyle w:val="BodyText"/>
        <w:kinsoku w:val="0"/>
        <w:overflowPunct w:val="0"/>
        <w:rPr>
          <w:sz w:val="26"/>
          <w:szCs w:val="26"/>
        </w:rPr>
      </w:pPr>
    </w:p>
    <w:p w14:paraId="14AA1018" w14:textId="77777777" w:rsidR="00B94774" w:rsidRDefault="00B94774">
      <w:pPr>
        <w:pStyle w:val="BodyText"/>
        <w:kinsoku w:val="0"/>
        <w:overflowPunct w:val="0"/>
        <w:spacing w:before="185" w:line="237" w:lineRule="auto"/>
        <w:ind w:left="488" w:right="385"/>
        <w:rPr>
          <w:color w:val="000000"/>
          <w:position w:val="9"/>
          <w:sz w:val="16"/>
          <w:szCs w:val="16"/>
        </w:rPr>
      </w:pPr>
      <w:bookmarkStart w:id="18" w:name="The_submission_deadline_for_this_assignm"/>
      <w:bookmarkEnd w:id="18"/>
      <w:r>
        <w:t xml:space="preserve">The submission deadline for this assignment is </w:t>
      </w:r>
      <w:r>
        <w:rPr>
          <w:b/>
          <w:bCs/>
        </w:rPr>
        <w:t>Thursday, 7 November 2019, 17:00</w:t>
      </w:r>
      <w:r>
        <w:t xml:space="preserve">. Earlier submission is possible, but any submission after the deadline attracts the standard lateness penalties. Plagiarism and collusion guidelines will apply throughout the assignment submission. For details on late submissions, how to claim extenuating circumstances, etc., please see the undergraduate student handbook, which can be found at </w:t>
      </w:r>
      <w:hyperlink r:id="rId10" w:history="1">
        <w:r>
          <w:rPr>
            <w:color w:val="0562C1"/>
            <w:u w:val="single"/>
          </w:rPr>
          <w:t>http://intranet.csc.liv.ac.uk/student/ug-handbook.pdf</w:t>
        </w:r>
        <w:r>
          <w:rPr>
            <w:color w:val="0562C1"/>
          </w:rPr>
          <w:t xml:space="preserve"> </w:t>
        </w:r>
      </w:hyperlink>
      <w:r>
        <w:rPr>
          <w:color w:val="000000"/>
        </w:rPr>
        <w:t>, or in Section 6 of the Code of Practice on Assessment.</w:t>
      </w:r>
      <w:r>
        <w:rPr>
          <w:color w:val="000000"/>
          <w:position w:val="9"/>
          <w:sz w:val="16"/>
          <w:szCs w:val="16"/>
        </w:rPr>
        <w:t>1</w:t>
      </w:r>
    </w:p>
    <w:p w14:paraId="5B381227" w14:textId="77777777" w:rsidR="00B94774" w:rsidRDefault="00B94774">
      <w:pPr>
        <w:pStyle w:val="BodyText"/>
        <w:kinsoku w:val="0"/>
        <w:overflowPunct w:val="0"/>
        <w:rPr>
          <w:sz w:val="28"/>
          <w:szCs w:val="28"/>
        </w:rPr>
      </w:pPr>
    </w:p>
    <w:p w14:paraId="111D4D2B" w14:textId="77777777" w:rsidR="00B94774" w:rsidRDefault="00354D33">
      <w:pPr>
        <w:pStyle w:val="Heading1"/>
        <w:kinsoku w:val="0"/>
        <w:overflowPunct w:val="0"/>
        <w:spacing w:before="161"/>
        <w:ind w:left="140"/>
      </w:pPr>
      <w:r>
        <w:rPr>
          <w:noProof/>
        </w:rPr>
        <mc:AlternateContent>
          <mc:Choice Requires="wps">
            <w:drawing>
              <wp:anchor distT="0" distB="0" distL="114300" distR="114300" simplePos="0" relativeHeight="251644416" behindDoc="0" locked="0" layoutInCell="0" allowOverlap="1" wp14:anchorId="79562891" wp14:editId="795F4905">
                <wp:simplePos x="0" y="0"/>
                <wp:positionH relativeFrom="page">
                  <wp:posOffset>704850</wp:posOffset>
                </wp:positionH>
                <wp:positionV relativeFrom="paragraph">
                  <wp:posOffset>975995</wp:posOffset>
                </wp:positionV>
                <wp:extent cx="6078220" cy="12700"/>
                <wp:effectExtent l="0" t="0" r="0" b="0"/>
                <wp:wrapNone/>
                <wp:docPr id="3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220" cy="1270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1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4D9DFD4" id="Freeform 6"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5.5pt,76.85pt,534.05pt,76.85pt" coordsize="9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" o:allowincell="f" filled="f" strokeweight=".16967mm">
                <v:path arrowok="t" o:connecttype="custom" o:connectlocs="0,0;6077585,0" o:connectangles="0,0"/>
                <w10:wrap anchorx="page"/>
              </v:polyline>
            </w:pict>
          </mc:Fallback>
        </mc:AlternateContent>
      </w:r>
      <w:r>
        <w:rPr>
          <w:noProof/>
        </w:rPr>
        <mc:AlternateContent>
          <mc:Choice Requires="wps">
            <w:drawing>
              <wp:anchor distT="0" distB="0" distL="114300" distR="114300" simplePos="0" relativeHeight="251645440" behindDoc="0" locked="0" layoutInCell="0" allowOverlap="1" wp14:anchorId="578138E1" wp14:editId="136FF784">
                <wp:simplePos x="0" y="0"/>
                <wp:positionH relativeFrom="page">
                  <wp:posOffset>704850</wp:posOffset>
                </wp:positionH>
                <wp:positionV relativeFrom="paragraph">
                  <wp:posOffset>1345565</wp:posOffset>
                </wp:positionV>
                <wp:extent cx="6078220" cy="12700"/>
                <wp:effectExtent l="0" t="0" r="0" b="0"/>
                <wp:wrapNone/>
                <wp:docPr id="2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220" cy="1270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B055441" id="Freeform 7"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5.5pt,105.95pt,534.05pt,105.95pt" coordsize="9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" o:allowincell="f" filled="f" strokeweight=".48pt">
                <v:path arrowok="t" o:connecttype="custom" o:connectlocs="0,0;6077585,0" o:connectangles="0,0"/>
                <w10:wrap anchorx="page"/>
              </v:polyline>
            </w:pict>
          </mc:Fallback>
        </mc:AlternateContent>
      </w:r>
      <w:bookmarkStart w:id="19" w:name="Assessment_information_at_a_glance"/>
      <w:bookmarkEnd w:id="19"/>
      <w:r w:rsidR="00B94774">
        <w:t>Assessment information at a glance</w:t>
      </w:r>
    </w:p>
    <w:p w14:paraId="2C262CC9" w14:textId="77777777" w:rsidR="00B94774" w:rsidRDefault="00354D33">
      <w:pPr>
        <w:pStyle w:val="BodyText"/>
        <w:kinsoku w:val="0"/>
        <w:overflowPunct w:val="0"/>
        <w:spacing w:before="8"/>
        <w:rPr>
          <w:b/>
          <w:bCs/>
          <w:sz w:val="29"/>
          <w:szCs w:val="29"/>
        </w:rPr>
      </w:pPr>
      <w:r>
        <w:rPr>
          <w:noProof/>
        </w:rPr>
        <mc:AlternateContent>
          <mc:Choice Requires="wps">
            <w:drawing>
              <wp:anchor distT="0" distB="0" distL="0" distR="0" simplePos="0" relativeHeight="251646464" behindDoc="0" locked="0" layoutInCell="0" allowOverlap="1" wp14:anchorId="49774C62" wp14:editId="00BA25BF">
                <wp:simplePos x="0" y="0"/>
                <wp:positionH relativeFrom="page">
                  <wp:posOffset>704850</wp:posOffset>
                </wp:positionH>
                <wp:positionV relativeFrom="paragraph">
                  <wp:posOffset>244475</wp:posOffset>
                </wp:positionV>
                <wp:extent cx="6078220" cy="12700"/>
                <wp:effectExtent l="0" t="0" r="0" b="0"/>
                <wp:wrapTopAndBottom/>
                <wp:docPr id="2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220" cy="1270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8A708C0" id="Freeform 8"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55.5pt,19.25pt,534.05pt,19.25pt" coordsize="9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" o:allowincell="f" filled="f" strokeweight=".48pt">
                <v:path arrowok="t" o:connecttype="custom" o:connectlocs="0,0;6077585,0" o:connectangles="0,0"/>
                <w10:wrap type="topAndBottom" anchorx="page"/>
              </v:polyline>
            </w:pict>
          </mc:Fallback>
        </mc:AlternateContent>
      </w:r>
    </w:p>
    <w:p w14:paraId="4F90DD68" w14:textId="77777777" w:rsidR="00B94774" w:rsidRDefault="00B94774">
      <w:pPr>
        <w:pStyle w:val="BodyText"/>
        <w:tabs>
          <w:tab w:val="left" w:pos="3739"/>
        </w:tabs>
        <w:kinsoku w:val="0"/>
        <w:overflowPunct w:val="0"/>
        <w:ind w:left="140"/>
      </w:pPr>
      <w:r>
        <w:rPr>
          <w:b/>
          <w:bCs/>
        </w:rPr>
        <w:t>Assignment</w:t>
      </w:r>
      <w:r>
        <w:rPr>
          <w:b/>
          <w:bCs/>
          <w:spacing w:val="-3"/>
        </w:rPr>
        <w:t xml:space="preserve"> </w:t>
      </w:r>
      <w:r>
        <w:rPr>
          <w:b/>
          <w:bCs/>
        </w:rPr>
        <w:t>Number</w:t>
      </w:r>
      <w:r>
        <w:rPr>
          <w:b/>
          <w:bCs/>
        </w:rPr>
        <w:tab/>
      </w:r>
      <w:r>
        <w:t>1 (of 2)</w:t>
      </w:r>
    </w:p>
    <w:p w14:paraId="038AB614" w14:textId="77777777" w:rsidR="00B94774" w:rsidRDefault="00354D33">
      <w:pPr>
        <w:pStyle w:val="BodyText"/>
        <w:kinsoku w:val="0"/>
        <w:overflowPunct w:val="0"/>
        <w:spacing w:before="4"/>
        <w:rPr>
          <w:sz w:val="22"/>
          <w:szCs w:val="22"/>
        </w:rPr>
      </w:pPr>
      <w:r>
        <w:rPr>
          <w:noProof/>
        </w:rPr>
        <mc:AlternateContent>
          <mc:Choice Requires="wps">
            <w:drawing>
              <wp:anchor distT="0" distB="0" distL="0" distR="0" simplePos="0" relativeHeight="251647488" behindDoc="0" locked="0" layoutInCell="0" allowOverlap="1" wp14:anchorId="0046B136" wp14:editId="33090729">
                <wp:simplePos x="0" y="0"/>
                <wp:positionH relativeFrom="page">
                  <wp:posOffset>704850</wp:posOffset>
                </wp:positionH>
                <wp:positionV relativeFrom="paragraph">
                  <wp:posOffset>179070</wp:posOffset>
                </wp:positionV>
                <wp:extent cx="6078220" cy="363855"/>
                <wp:effectExtent l="0" t="0" r="0" b="0"/>
                <wp:wrapTopAndBottom/>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36385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741B8" w14:textId="77777777" w:rsidR="009E720A" w:rsidRDefault="009E720A">
                            <w:pPr>
                              <w:pStyle w:val="BodyText"/>
                              <w:tabs>
                                <w:tab w:val="left" w:pos="3629"/>
                              </w:tabs>
                              <w:kinsoku w:val="0"/>
                              <w:overflowPunct w:val="0"/>
                              <w:spacing w:before="1"/>
                              <w:ind w:left="30"/>
                            </w:pPr>
                            <w:r>
                              <w:rPr>
                                <w:b/>
                                <w:bCs/>
                              </w:rPr>
                              <w:t>Weighting</w:t>
                            </w:r>
                            <w:r>
                              <w:rPr>
                                <w:b/>
                                <w:bCs/>
                              </w:rPr>
                              <w:tab/>
                            </w:r>
                            <w:r>
                              <w:t>10% of the final module</w:t>
                            </w:r>
                            <w:r>
                              <w:rPr>
                                <w:spacing w:val="-4"/>
                              </w:rPr>
                              <w:t xml:space="preserve"> </w:t>
                            </w:r>
                            <w:r>
                              <w:t>mark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6B136" id="_x0000_t202" coordsize="21600,21600" o:spt="202" path="m,l,21600r21600,l21600,xe">
                <v:stroke joinstyle="miter"/>
                <v:path gradientshapeok="t" o:connecttype="rect"/>
              </v:shapetype>
              <v:shape id="Text Box 9" o:spid="_x0000_s1026" type="#_x0000_t202" style="position:absolute;margin-left:55.5pt;margin-top:14.1pt;width:478.6pt;height:28.6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" o:allowincell="f" fillcolor="#e7e6e6" stroked="f">
                <v:textbox inset="0,0,0,0">
                  <w:txbxContent>
                    <w:p w14:paraId="21C741B8" w14:textId="77777777" w:rsidR="009E720A" w:rsidRDefault="009E720A">
                      <w:pPr>
                        <w:pStyle w:val="BodyText"/>
                        <w:tabs>
                          <w:tab w:val="left" w:pos="3629"/>
                        </w:tabs>
                        <w:kinsoku w:val="0"/>
                        <w:overflowPunct w:val="0"/>
                        <w:spacing w:before="1"/>
                        <w:ind w:left="30"/>
                      </w:pPr>
                      <w:r>
                        <w:rPr>
                          <w:b/>
                          <w:bCs/>
                        </w:rPr>
                        <w:t>Weighting</w:t>
                      </w:r>
                      <w:r>
                        <w:rPr>
                          <w:b/>
                          <w:bCs/>
                        </w:rPr>
                        <w:tab/>
                      </w:r>
                      <w:r>
                        <w:t>10% of the final module</w:t>
                      </w:r>
                      <w:r>
                        <w:rPr>
                          <w:spacing w:val="-4"/>
                        </w:rPr>
                        <w:t xml:space="preserve"> </w:t>
                      </w:r>
                      <w:r>
                        <w:t>mark</w:t>
                      </w:r>
                    </w:p>
                  </w:txbxContent>
                </v:textbox>
                <w10:wrap type="topAndBottom" anchorx="page"/>
              </v:shape>
            </w:pict>
          </mc:Fallback>
        </mc:AlternateContent>
      </w:r>
    </w:p>
    <w:p w14:paraId="7B77C1D4" w14:textId="77777777" w:rsidR="00B94774" w:rsidRDefault="00B94774">
      <w:pPr>
        <w:pStyle w:val="BodyText"/>
        <w:tabs>
          <w:tab w:val="left" w:pos="3739"/>
        </w:tabs>
        <w:kinsoku w:val="0"/>
        <w:overflowPunct w:val="0"/>
        <w:spacing w:line="272" w:lineRule="exact"/>
        <w:ind w:left="140"/>
      </w:pPr>
      <w:r>
        <w:rPr>
          <w:b/>
          <w:bCs/>
        </w:rPr>
        <w:t>Assignment</w:t>
      </w:r>
      <w:r>
        <w:rPr>
          <w:b/>
          <w:bCs/>
          <w:spacing w:val="-3"/>
        </w:rPr>
        <w:t xml:space="preserve"> </w:t>
      </w:r>
      <w:r>
        <w:rPr>
          <w:b/>
          <w:bCs/>
        </w:rPr>
        <w:t>Circulated</w:t>
      </w:r>
      <w:r>
        <w:rPr>
          <w:b/>
          <w:bCs/>
        </w:rPr>
        <w:tab/>
      </w:r>
      <w:r>
        <w:t>Thursday, 31 October 2019</w:t>
      </w:r>
    </w:p>
    <w:p w14:paraId="3C53D46F" w14:textId="77777777" w:rsidR="00B94774" w:rsidRDefault="00354D33">
      <w:pPr>
        <w:pStyle w:val="BodyText"/>
        <w:kinsoku w:val="0"/>
        <w:overflowPunct w:val="0"/>
        <w:spacing w:before="3"/>
        <w:rPr>
          <w:sz w:val="22"/>
          <w:szCs w:val="22"/>
        </w:rPr>
      </w:pPr>
      <w:r>
        <w:rPr>
          <w:noProof/>
        </w:rPr>
        <mc:AlternateContent>
          <mc:Choice Requires="wps">
            <w:drawing>
              <wp:anchor distT="0" distB="0" distL="0" distR="0" simplePos="0" relativeHeight="251648512" behindDoc="0" locked="0" layoutInCell="0" allowOverlap="1" wp14:anchorId="7C648B1D" wp14:editId="3839DC75">
                <wp:simplePos x="0" y="0"/>
                <wp:positionH relativeFrom="page">
                  <wp:posOffset>704850</wp:posOffset>
                </wp:positionH>
                <wp:positionV relativeFrom="paragraph">
                  <wp:posOffset>177800</wp:posOffset>
                </wp:positionV>
                <wp:extent cx="6078220" cy="349250"/>
                <wp:effectExtent l="0" t="0" r="0" b="0"/>
                <wp:wrapTopAndBottom/>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349250"/>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08D4A" w14:textId="77777777" w:rsidR="009E720A" w:rsidRDefault="009E720A">
                            <w:pPr>
                              <w:pStyle w:val="BodyText"/>
                              <w:tabs>
                                <w:tab w:val="left" w:pos="3629"/>
                              </w:tabs>
                              <w:kinsoku w:val="0"/>
                              <w:overflowPunct w:val="0"/>
                              <w:spacing w:before="1"/>
                              <w:ind w:left="30"/>
                            </w:pPr>
                            <w:r>
                              <w:rPr>
                                <w:b/>
                                <w:bCs/>
                              </w:rPr>
                              <w:t>Deadline</w:t>
                            </w:r>
                            <w:r>
                              <w:rPr>
                                <w:b/>
                                <w:bCs/>
                              </w:rPr>
                              <w:tab/>
                            </w:r>
                            <w:r>
                              <w:t>Thursday, 7 November 2019,</w:t>
                            </w:r>
                            <w:r>
                              <w:rPr>
                                <w:spacing w:val="-3"/>
                              </w:rPr>
                              <w:t xml:space="preserve"> </w:t>
                            </w:r>
                            <w:r>
                              <w:t>17:00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48B1D" id="Text Box 10" o:spid="_x0000_s1027" type="#_x0000_t202" style="position:absolute;margin-left:55.5pt;margin-top:14pt;width:478.6pt;height:27.5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" o:allowincell="f" fillcolor="#e7e6e6" stroked="f">
                <v:textbox inset="0,0,0,0">
                  <w:txbxContent>
                    <w:p w14:paraId="13008D4A" w14:textId="77777777" w:rsidR="009E720A" w:rsidRDefault="009E720A">
                      <w:pPr>
                        <w:pStyle w:val="BodyText"/>
                        <w:tabs>
                          <w:tab w:val="left" w:pos="3629"/>
                        </w:tabs>
                        <w:kinsoku w:val="0"/>
                        <w:overflowPunct w:val="0"/>
                        <w:spacing w:before="1"/>
                        <w:ind w:left="30"/>
                      </w:pPr>
                      <w:r>
                        <w:rPr>
                          <w:b/>
                          <w:bCs/>
                        </w:rPr>
                        <w:t>Deadline</w:t>
                      </w:r>
                      <w:r>
                        <w:rPr>
                          <w:b/>
                          <w:bCs/>
                        </w:rPr>
                        <w:tab/>
                      </w:r>
                      <w:r>
                        <w:t>Thursday, 7 November 2019,</w:t>
                      </w:r>
                      <w:r>
                        <w:rPr>
                          <w:spacing w:val="-3"/>
                        </w:rPr>
                        <w:t xml:space="preserve"> </w:t>
                      </w:r>
                      <w:r>
                        <w:t>17:00</w:t>
                      </w:r>
                    </w:p>
                  </w:txbxContent>
                </v:textbox>
                <w10:wrap type="topAndBottom" anchorx="page"/>
              </v:shape>
            </w:pict>
          </mc:Fallback>
        </mc:AlternateContent>
      </w:r>
    </w:p>
    <w:p w14:paraId="770967E2" w14:textId="77777777" w:rsidR="00B94774" w:rsidRDefault="00B94774">
      <w:pPr>
        <w:pStyle w:val="BodyText"/>
        <w:tabs>
          <w:tab w:val="left" w:pos="3739"/>
        </w:tabs>
        <w:kinsoku w:val="0"/>
        <w:overflowPunct w:val="0"/>
        <w:spacing w:line="272" w:lineRule="exact"/>
        <w:ind w:left="140"/>
      </w:pPr>
      <w:r>
        <w:rPr>
          <w:b/>
          <w:bCs/>
        </w:rPr>
        <w:t>Submission</w:t>
      </w:r>
      <w:r>
        <w:rPr>
          <w:b/>
          <w:bCs/>
          <w:spacing w:val="-4"/>
        </w:rPr>
        <w:t xml:space="preserve"> </w:t>
      </w:r>
      <w:r>
        <w:rPr>
          <w:b/>
          <w:bCs/>
        </w:rPr>
        <w:t>Mode</w:t>
      </w:r>
      <w:r>
        <w:rPr>
          <w:b/>
          <w:bCs/>
        </w:rPr>
        <w:tab/>
      </w:r>
      <w:r>
        <w:t>Electronically on Vital</w:t>
      </w:r>
    </w:p>
    <w:p w14:paraId="3EE346D5" w14:textId="77777777" w:rsidR="00B94774" w:rsidRDefault="00354D33">
      <w:pPr>
        <w:pStyle w:val="BodyText"/>
        <w:kinsoku w:val="0"/>
        <w:overflowPunct w:val="0"/>
        <w:spacing w:before="2"/>
        <w:rPr>
          <w:sz w:val="20"/>
          <w:szCs w:val="20"/>
        </w:rPr>
      </w:pPr>
      <w:r>
        <w:rPr>
          <w:noProof/>
        </w:rPr>
        <mc:AlternateContent>
          <mc:Choice Requires="wpg">
            <w:drawing>
              <wp:anchor distT="0" distB="0" distL="0" distR="0" simplePos="0" relativeHeight="251649536" behindDoc="0" locked="0" layoutInCell="0" allowOverlap="1" wp14:anchorId="1ECB5756" wp14:editId="79E2481E">
                <wp:simplePos x="0" y="0"/>
                <wp:positionH relativeFrom="page">
                  <wp:posOffset>704850</wp:posOffset>
                </wp:positionH>
                <wp:positionV relativeFrom="paragraph">
                  <wp:posOffset>172720</wp:posOffset>
                </wp:positionV>
                <wp:extent cx="6078220" cy="711835"/>
                <wp:effectExtent l="0" t="0" r="0" b="0"/>
                <wp:wrapTopAndBottom/>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8220" cy="711835"/>
                          <a:chOff x="1110" y="272"/>
                          <a:chExt cx="9572" cy="1121"/>
                        </a:xfrm>
                      </wpg:grpSpPr>
                      <wps:wsp>
                        <wps:cNvPr id="18" name="Freeform 12"/>
                        <wps:cNvSpPr>
                          <a:spLocks/>
                        </wps:cNvSpPr>
                        <wps:spPr bwMode="auto">
                          <a:xfrm>
                            <a:off x="1110" y="276"/>
                            <a:ext cx="9572" cy="2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3"/>
                        <wps:cNvSpPr>
                          <a:spLocks/>
                        </wps:cNvSpPr>
                        <wps:spPr bwMode="auto">
                          <a:xfrm>
                            <a:off x="1110" y="282"/>
                            <a:ext cx="9572" cy="276"/>
                          </a:xfrm>
                          <a:custGeom>
                            <a:avLst/>
                            <a:gdLst>
                              <a:gd name="T0" fmla="*/ 0 w 9572"/>
                              <a:gd name="T1" fmla="*/ 276 h 276"/>
                              <a:gd name="T2" fmla="*/ 9571 w 9572"/>
                              <a:gd name="T3" fmla="*/ 276 h 276"/>
                              <a:gd name="T4" fmla="*/ 9571 w 9572"/>
                              <a:gd name="T5" fmla="*/ 0 h 276"/>
                              <a:gd name="T6" fmla="*/ 0 w 9572"/>
                              <a:gd name="T7" fmla="*/ 0 h 276"/>
                              <a:gd name="T8" fmla="*/ 0 w 9572"/>
                              <a:gd name="T9" fmla="*/ 276 h 276"/>
                            </a:gdLst>
                            <a:ahLst/>
                            <a:cxnLst>
                              <a:cxn ang="0">
                                <a:pos x="T0" y="T1"/>
                              </a:cxn>
                              <a:cxn ang="0">
                                <a:pos x="T2" y="T3"/>
                              </a:cxn>
                              <a:cxn ang="0">
                                <a:pos x="T4" y="T5"/>
                              </a:cxn>
                              <a:cxn ang="0">
                                <a:pos x="T6" y="T7"/>
                              </a:cxn>
                              <a:cxn ang="0">
                                <a:pos x="T8" y="T9"/>
                              </a:cxn>
                            </a:cxnLst>
                            <a:rect l="0" t="0" r="r" b="b"/>
                            <a:pathLst>
                              <a:path w="9572" h="276">
                                <a:moveTo>
                                  <a:pt x="0" y="276"/>
                                </a:moveTo>
                                <a:lnTo>
                                  <a:pt x="9571" y="276"/>
                                </a:lnTo>
                                <a:lnTo>
                                  <a:pt x="9571" y="0"/>
                                </a:lnTo>
                                <a:lnTo>
                                  <a:pt x="0" y="0"/>
                                </a:lnTo>
                                <a:lnTo>
                                  <a:pt x="0" y="276"/>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
                        <wps:cNvSpPr>
                          <a:spLocks/>
                        </wps:cNvSpPr>
                        <wps:spPr bwMode="auto">
                          <a:xfrm>
                            <a:off x="1110" y="558"/>
                            <a:ext cx="9572" cy="276"/>
                          </a:xfrm>
                          <a:custGeom>
                            <a:avLst/>
                            <a:gdLst>
                              <a:gd name="T0" fmla="*/ 0 w 9572"/>
                              <a:gd name="T1" fmla="*/ 276 h 276"/>
                              <a:gd name="T2" fmla="*/ 9571 w 9572"/>
                              <a:gd name="T3" fmla="*/ 276 h 276"/>
                              <a:gd name="T4" fmla="*/ 9571 w 9572"/>
                              <a:gd name="T5" fmla="*/ 0 h 276"/>
                              <a:gd name="T6" fmla="*/ 0 w 9572"/>
                              <a:gd name="T7" fmla="*/ 0 h 276"/>
                              <a:gd name="T8" fmla="*/ 0 w 9572"/>
                              <a:gd name="T9" fmla="*/ 276 h 276"/>
                            </a:gdLst>
                            <a:ahLst/>
                            <a:cxnLst>
                              <a:cxn ang="0">
                                <a:pos x="T0" y="T1"/>
                              </a:cxn>
                              <a:cxn ang="0">
                                <a:pos x="T2" y="T3"/>
                              </a:cxn>
                              <a:cxn ang="0">
                                <a:pos x="T4" y="T5"/>
                              </a:cxn>
                              <a:cxn ang="0">
                                <a:pos x="T6" y="T7"/>
                              </a:cxn>
                              <a:cxn ang="0">
                                <a:pos x="T8" y="T9"/>
                              </a:cxn>
                            </a:cxnLst>
                            <a:rect l="0" t="0" r="r" b="b"/>
                            <a:pathLst>
                              <a:path w="9572" h="276">
                                <a:moveTo>
                                  <a:pt x="0" y="276"/>
                                </a:moveTo>
                                <a:lnTo>
                                  <a:pt x="9571" y="276"/>
                                </a:lnTo>
                                <a:lnTo>
                                  <a:pt x="9571" y="0"/>
                                </a:lnTo>
                                <a:lnTo>
                                  <a:pt x="0" y="0"/>
                                </a:lnTo>
                                <a:lnTo>
                                  <a:pt x="0" y="276"/>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
                        <wps:cNvSpPr>
                          <a:spLocks/>
                        </wps:cNvSpPr>
                        <wps:spPr bwMode="auto">
                          <a:xfrm>
                            <a:off x="1110" y="834"/>
                            <a:ext cx="9572" cy="276"/>
                          </a:xfrm>
                          <a:custGeom>
                            <a:avLst/>
                            <a:gdLst>
                              <a:gd name="T0" fmla="*/ 0 w 9572"/>
                              <a:gd name="T1" fmla="*/ 276 h 276"/>
                              <a:gd name="T2" fmla="*/ 9571 w 9572"/>
                              <a:gd name="T3" fmla="*/ 276 h 276"/>
                              <a:gd name="T4" fmla="*/ 9571 w 9572"/>
                              <a:gd name="T5" fmla="*/ 0 h 276"/>
                              <a:gd name="T6" fmla="*/ 0 w 9572"/>
                              <a:gd name="T7" fmla="*/ 0 h 276"/>
                              <a:gd name="T8" fmla="*/ 0 w 9572"/>
                              <a:gd name="T9" fmla="*/ 276 h 276"/>
                            </a:gdLst>
                            <a:ahLst/>
                            <a:cxnLst>
                              <a:cxn ang="0">
                                <a:pos x="T0" y="T1"/>
                              </a:cxn>
                              <a:cxn ang="0">
                                <a:pos x="T2" y="T3"/>
                              </a:cxn>
                              <a:cxn ang="0">
                                <a:pos x="T4" y="T5"/>
                              </a:cxn>
                              <a:cxn ang="0">
                                <a:pos x="T6" y="T7"/>
                              </a:cxn>
                              <a:cxn ang="0">
                                <a:pos x="T8" y="T9"/>
                              </a:cxn>
                            </a:cxnLst>
                            <a:rect l="0" t="0" r="r" b="b"/>
                            <a:pathLst>
                              <a:path w="9572" h="276">
                                <a:moveTo>
                                  <a:pt x="0" y="276"/>
                                </a:moveTo>
                                <a:lnTo>
                                  <a:pt x="9571" y="276"/>
                                </a:lnTo>
                                <a:lnTo>
                                  <a:pt x="9571" y="0"/>
                                </a:lnTo>
                                <a:lnTo>
                                  <a:pt x="0" y="0"/>
                                </a:lnTo>
                                <a:lnTo>
                                  <a:pt x="0" y="276"/>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
                        <wps:cNvSpPr>
                          <a:spLocks/>
                        </wps:cNvSpPr>
                        <wps:spPr bwMode="auto">
                          <a:xfrm>
                            <a:off x="1110" y="1110"/>
                            <a:ext cx="9572" cy="273"/>
                          </a:xfrm>
                          <a:custGeom>
                            <a:avLst/>
                            <a:gdLst>
                              <a:gd name="T0" fmla="*/ 0 w 9572"/>
                              <a:gd name="T1" fmla="*/ 272 h 273"/>
                              <a:gd name="T2" fmla="*/ 9571 w 9572"/>
                              <a:gd name="T3" fmla="*/ 272 h 273"/>
                              <a:gd name="T4" fmla="*/ 9571 w 9572"/>
                              <a:gd name="T5" fmla="*/ 0 h 273"/>
                              <a:gd name="T6" fmla="*/ 0 w 9572"/>
                              <a:gd name="T7" fmla="*/ 0 h 273"/>
                              <a:gd name="T8" fmla="*/ 0 w 9572"/>
                              <a:gd name="T9" fmla="*/ 272 h 273"/>
                            </a:gdLst>
                            <a:ahLst/>
                            <a:cxnLst>
                              <a:cxn ang="0">
                                <a:pos x="T0" y="T1"/>
                              </a:cxn>
                              <a:cxn ang="0">
                                <a:pos x="T2" y="T3"/>
                              </a:cxn>
                              <a:cxn ang="0">
                                <a:pos x="T4" y="T5"/>
                              </a:cxn>
                              <a:cxn ang="0">
                                <a:pos x="T6" y="T7"/>
                              </a:cxn>
                              <a:cxn ang="0">
                                <a:pos x="T8" y="T9"/>
                              </a:cxn>
                            </a:cxnLst>
                            <a:rect l="0" t="0" r="r" b="b"/>
                            <a:pathLst>
                              <a:path w="9572" h="273">
                                <a:moveTo>
                                  <a:pt x="0" y="272"/>
                                </a:moveTo>
                                <a:lnTo>
                                  <a:pt x="9571" y="272"/>
                                </a:lnTo>
                                <a:lnTo>
                                  <a:pt x="9571" y="0"/>
                                </a:lnTo>
                                <a:lnTo>
                                  <a:pt x="0" y="0"/>
                                </a:lnTo>
                                <a:lnTo>
                                  <a:pt x="0" y="272"/>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
                        <wps:cNvSpPr>
                          <a:spLocks/>
                        </wps:cNvSpPr>
                        <wps:spPr bwMode="auto">
                          <a:xfrm>
                            <a:off x="1110" y="1388"/>
                            <a:ext cx="9572" cy="2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1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18"/>
                        <wps:cNvSpPr txBox="1">
                          <a:spLocks noChangeArrowheads="1"/>
                        </wps:cNvSpPr>
                        <wps:spPr bwMode="auto">
                          <a:xfrm>
                            <a:off x="4740" y="293"/>
                            <a:ext cx="5892"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2040F" w14:textId="77777777" w:rsidR="009E720A" w:rsidRDefault="009E720A">
                              <w:pPr>
                                <w:pStyle w:val="BodyText"/>
                                <w:kinsoku w:val="0"/>
                                <w:overflowPunct w:val="0"/>
                                <w:ind w:right="-1"/>
                              </w:pPr>
                              <w:r>
                                <w:t>LO1: Identify and apply the principles underpinning transaction management within DBMS and the main security issues involved in securing transactions</w:t>
                              </w:r>
                            </w:p>
                          </w:txbxContent>
                        </wps:txbx>
                        <wps:bodyPr rot="0" vert="horz" wrap="square" lIns="0" tIns="0" rIns="0" bIns="0" anchor="t" anchorCtr="0" upright="1">
                          <a:noAutofit/>
                        </wps:bodyPr>
                      </wps:wsp>
                      <wps:wsp>
                        <wps:cNvPr id="25" name="Text Box 19"/>
                        <wps:cNvSpPr txBox="1">
                          <a:spLocks noChangeArrowheads="1"/>
                        </wps:cNvSpPr>
                        <wps:spPr bwMode="auto">
                          <a:xfrm>
                            <a:off x="1140" y="293"/>
                            <a:ext cx="291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DB494" w14:textId="77777777" w:rsidR="009E720A" w:rsidRDefault="009E720A">
                              <w:pPr>
                                <w:pStyle w:val="BodyText"/>
                                <w:kinsoku w:val="0"/>
                                <w:overflowPunct w:val="0"/>
                                <w:spacing w:line="266" w:lineRule="exact"/>
                                <w:rPr>
                                  <w:b/>
                                  <w:bCs/>
                                </w:rPr>
                              </w:pPr>
                              <w:r>
                                <w:rPr>
                                  <w:b/>
                                  <w:bCs/>
                                </w:rPr>
                                <w:t>Learning Outcome Assessed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B5756" id="Group 11" o:spid="_x0000_s1028" style="position:absolute;margin-left:55.5pt;margin-top:13.6pt;width:478.6pt;height:56.05pt;z-index:251649536;mso-wrap-distance-left:0;mso-wrap-distance-right:0;mso-position-horizontal-relative:page" coordorigin="1110,272" coordsize="957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" o:allowincell="f">
                <v:shape id="Freeform 12" o:spid="_x0000_s1029" style="position:absolute;left:1110;top:276;width:9572;height:20;visibility:visible;mso-wrap-style:square;v-text-anchor:top" coordsize="95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" path="m,l9571,e" filled="f" strokeweight=".48pt">
                  <v:path arrowok="t" o:connecttype="custom" o:connectlocs="0,0;9571,0" o:connectangles="0,0"/>
                </v:shape>
                <v:shape id="Freeform 13" o:spid="_x0000_s1030" style="position:absolute;left:1110;top:282;width:9572;height:276;visibility:visible;mso-wrap-style:square;v-text-anchor:top" coordsize="957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" path="m,276r9571,l9571,,,,,276xe" fillcolor="#e7e6e6" stroked="f">
                  <v:path arrowok="t" o:connecttype="custom" o:connectlocs="0,276;9571,276;9571,0;0,0;0,276" o:connectangles="0,0,0,0,0"/>
                </v:shape>
                <v:shape id="Freeform 14" o:spid="_x0000_s1031" style="position:absolute;left:1110;top:558;width:9572;height:276;visibility:visible;mso-wrap-style:square;v-text-anchor:top" coordsize="957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" path="m,276r9571,l9571,,,,,276xe" fillcolor="#e7e6e6" stroked="f">
                  <v:path arrowok="t" o:connecttype="custom" o:connectlocs="0,276;9571,276;9571,0;0,0;0,276" o:connectangles="0,0,0,0,0"/>
                </v:shape>
                <v:shape id="Freeform 15" o:spid="_x0000_s1032" style="position:absolute;left:1110;top:834;width:9572;height:276;visibility:visible;mso-wrap-style:square;v-text-anchor:top" coordsize="957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" path="m,276r9571,l9571,,,,,276xe" fillcolor="#e7e6e6" stroked="f">
                  <v:path arrowok="t" o:connecttype="custom" o:connectlocs="0,276;9571,276;9571,0;0,0;0,276" o:connectangles="0,0,0,0,0"/>
                </v:shape>
                <v:shape id="Freeform 16" o:spid="_x0000_s1033" style="position:absolute;left:1110;top:1110;width:9572;height:273;visibility:visible;mso-wrap-style:square;v-text-anchor:top" coordsize="957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" path="m,272r9571,l9571,,,,,272xe" fillcolor="#e7e6e6" stroked="f">
                  <v:path arrowok="t" o:connecttype="custom" o:connectlocs="0,272;9571,272;9571,0;0,0;0,272" o:connectangles="0,0,0,0,0"/>
                </v:shape>
                <v:shape id="Freeform 17" o:spid="_x0000_s1034" style="position:absolute;left:1110;top:1388;width:9572;height:20;visibility:visible;mso-wrap-style:square;v-text-anchor:top" coordsize="95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" path="m,l9571,e" filled="f" strokeweight=".16967mm">
                  <v:path arrowok="t" o:connecttype="custom" o:connectlocs="0,0;9571,0" o:connectangles="0,0"/>
                </v:shape>
                <v:shape id="Text Box 18" o:spid="_x0000_s1035" type="#_x0000_t202" style="position:absolute;left:4740;top:293;width:5892;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542040F" w14:textId="77777777" w:rsidR="009E720A" w:rsidRDefault="009E720A">
                        <w:pPr>
                          <w:pStyle w:val="BodyText"/>
                          <w:kinsoku w:val="0"/>
                          <w:overflowPunct w:val="0"/>
                          <w:ind w:right="-1"/>
                        </w:pPr>
                        <w:r>
                          <w:t>LO1: Identify and apply the principles underpinning transaction management within DBMS and the main security issues involved in securing transactions</w:t>
                        </w:r>
                      </w:p>
                    </w:txbxContent>
                  </v:textbox>
                </v:shape>
                <v:shape id="Text Box 19" o:spid="_x0000_s1036" type="#_x0000_t202" style="position:absolute;left:1140;top:293;width:291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FDDB494" w14:textId="77777777" w:rsidR="009E720A" w:rsidRDefault="009E720A">
                        <w:pPr>
                          <w:pStyle w:val="BodyText"/>
                          <w:kinsoku w:val="0"/>
                          <w:overflowPunct w:val="0"/>
                          <w:spacing w:line="266" w:lineRule="exact"/>
                          <w:rPr>
                            <w:b/>
                            <w:bCs/>
                          </w:rPr>
                        </w:pPr>
                        <w:r>
                          <w:rPr>
                            <w:b/>
                            <w:bCs/>
                          </w:rPr>
                          <w:t>Learning Outcome Assessed</w:t>
                        </w:r>
                      </w:p>
                    </w:txbxContent>
                  </v:textbox>
                </v:shape>
                <w10:wrap type="topAndBottom" anchorx="page"/>
              </v:group>
            </w:pict>
          </mc:Fallback>
        </mc:AlternateContent>
      </w:r>
    </w:p>
    <w:p w14:paraId="30212B6D" w14:textId="77777777" w:rsidR="00B94774" w:rsidRDefault="00B94774">
      <w:pPr>
        <w:pStyle w:val="BodyText"/>
        <w:tabs>
          <w:tab w:val="left" w:pos="3739"/>
        </w:tabs>
        <w:kinsoku w:val="0"/>
        <w:overflowPunct w:val="0"/>
        <w:spacing w:before="75"/>
        <w:ind w:left="140"/>
      </w:pPr>
      <w:bookmarkStart w:id="20" w:name="Purpose_of_Assessment_Assessment_of_know"/>
      <w:bookmarkEnd w:id="20"/>
      <w:r>
        <w:rPr>
          <w:b/>
          <w:bCs/>
        </w:rPr>
        <w:t>Purpose</w:t>
      </w:r>
      <w:r>
        <w:rPr>
          <w:b/>
          <w:bCs/>
          <w:spacing w:val="-2"/>
        </w:rPr>
        <w:t xml:space="preserve"> </w:t>
      </w:r>
      <w:r>
        <w:rPr>
          <w:b/>
          <w:bCs/>
        </w:rPr>
        <w:t>of</w:t>
      </w:r>
      <w:r>
        <w:rPr>
          <w:b/>
          <w:bCs/>
          <w:spacing w:val="-1"/>
        </w:rPr>
        <w:t xml:space="preserve"> </w:t>
      </w:r>
      <w:r>
        <w:rPr>
          <w:b/>
          <w:bCs/>
        </w:rPr>
        <w:t>Assessment</w:t>
      </w:r>
      <w:r>
        <w:rPr>
          <w:b/>
          <w:bCs/>
        </w:rPr>
        <w:tab/>
      </w:r>
      <w:proofErr w:type="spellStart"/>
      <w:r>
        <w:t>Assessment</w:t>
      </w:r>
      <w:proofErr w:type="spellEnd"/>
      <w:r>
        <w:t xml:space="preserve"> of knowledge of multi-user databases and</w:t>
      </w:r>
      <w:r>
        <w:rPr>
          <w:spacing w:val="-8"/>
        </w:rPr>
        <w:t xml:space="preserve"> </w:t>
      </w:r>
      <w:r>
        <w:t>the</w:t>
      </w:r>
    </w:p>
    <w:p w14:paraId="038BCA78" w14:textId="77777777" w:rsidR="00B94774" w:rsidRDefault="00354D33">
      <w:pPr>
        <w:pStyle w:val="BodyText"/>
        <w:kinsoku w:val="0"/>
        <w:overflowPunct w:val="0"/>
        <w:ind w:left="3739"/>
      </w:pPr>
      <w:r>
        <w:rPr>
          <w:noProof/>
        </w:rPr>
        <mc:AlternateContent>
          <mc:Choice Requires="wps">
            <w:drawing>
              <wp:anchor distT="0" distB="0" distL="114300" distR="114300" simplePos="0" relativeHeight="251650560" behindDoc="0" locked="0" layoutInCell="0" allowOverlap="1" wp14:anchorId="78F5AAD8" wp14:editId="03A81BBB">
                <wp:simplePos x="0" y="0"/>
                <wp:positionH relativeFrom="page">
                  <wp:posOffset>704850</wp:posOffset>
                </wp:positionH>
                <wp:positionV relativeFrom="paragraph">
                  <wp:posOffset>349885</wp:posOffset>
                </wp:positionV>
                <wp:extent cx="6078220" cy="12700"/>
                <wp:effectExtent l="0" t="0" r="0" b="0"/>
                <wp:wrapNone/>
                <wp:docPr id="1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220" cy="1270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7B35FC7" id="Freeform 20"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5.5pt,27.55pt,534.05pt,27.55pt" coordsize="9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" o:allowincell="f" filled="f" strokeweight=".48pt">
                <v:path arrowok="t" o:connecttype="custom" o:connectlocs="0,0;6077585,0" o:connectangles="0,0"/>
                <w10:wrap anchorx="page"/>
              </v:polyline>
            </w:pict>
          </mc:Fallback>
        </mc:AlternateContent>
      </w:r>
      <w:r w:rsidR="00B94774">
        <w:t>need for relevant control to ensure database integrity</w:t>
      </w:r>
    </w:p>
    <w:p w14:paraId="24E31737" w14:textId="77777777" w:rsidR="00B94774" w:rsidRDefault="00354D33">
      <w:pPr>
        <w:pStyle w:val="BodyText"/>
        <w:kinsoku w:val="0"/>
        <w:overflowPunct w:val="0"/>
        <w:spacing w:before="4"/>
        <w:rPr>
          <w:sz w:val="22"/>
          <w:szCs w:val="22"/>
        </w:rPr>
      </w:pPr>
      <w:r>
        <w:rPr>
          <w:noProof/>
        </w:rPr>
        <mc:AlternateContent>
          <mc:Choice Requires="wps">
            <w:drawing>
              <wp:anchor distT="0" distB="0" distL="0" distR="0" simplePos="0" relativeHeight="251651584" behindDoc="0" locked="0" layoutInCell="0" allowOverlap="1" wp14:anchorId="633C80C4" wp14:editId="2324C302">
                <wp:simplePos x="0" y="0"/>
                <wp:positionH relativeFrom="page">
                  <wp:posOffset>704850</wp:posOffset>
                </wp:positionH>
                <wp:positionV relativeFrom="paragraph">
                  <wp:posOffset>178435</wp:posOffset>
                </wp:positionV>
                <wp:extent cx="6078220" cy="349250"/>
                <wp:effectExtent l="0" t="0" r="0" b="0"/>
                <wp:wrapTopAndBottom/>
                <wp:docPr id="1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349250"/>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8ABF3" w14:textId="77777777" w:rsidR="009E720A" w:rsidRDefault="009E720A">
                            <w:pPr>
                              <w:pStyle w:val="BodyText"/>
                              <w:tabs>
                                <w:tab w:val="left" w:pos="3629"/>
                              </w:tabs>
                              <w:kinsoku w:val="0"/>
                              <w:overflowPunct w:val="0"/>
                              <w:spacing w:before="1"/>
                              <w:ind w:left="30"/>
                            </w:pPr>
                            <w:r>
                              <w:rPr>
                                <w:b/>
                                <w:bCs/>
                              </w:rPr>
                              <w:t>Marking</w:t>
                            </w:r>
                            <w:r>
                              <w:rPr>
                                <w:b/>
                                <w:bCs/>
                                <w:spacing w:val="-3"/>
                              </w:rPr>
                              <w:t xml:space="preserve"> </w:t>
                            </w:r>
                            <w:r>
                              <w:rPr>
                                <w:b/>
                                <w:bCs/>
                              </w:rPr>
                              <w:t>Criteria</w:t>
                            </w:r>
                            <w:r>
                              <w:rPr>
                                <w:b/>
                                <w:bCs/>
                              </w:rPr>
                              <w:tab/>
                            </w:r>
                            <w:r>
                              <w:t>See description of this assignment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C80C4" id="Text Box 21" o:spid="_x0000_s1037" type="#_x0000_t202" style="position:absolute;margin-left:55.5pt;margin-top:14.05pt;width:478.6pt;height:27.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" o:allowincell="f" fillcolor="#e7e6e6" stroked="f">
                <v:textbox inset="0,0,0,0">
                  <w:txbxContent>
                    <w:p w14:paraId="0E58ABF3" w14:textId="77777777" w:rsidR="009E720A" w:rsidRDefault="009E720A">
                      <w:pPr>
                        <w:pStyle w:val="BodyText"/>
                        <w:tabs>
                          <w:tab w:val="left" w:pos="3629"/>
                        </w:tabs>
                        <w:kinsoku w:val="0"/>
                        <w:overflowPunct w:val="0"/>
                        <w:spacing w:before="1"/>
                        <w:ind w:left="30"/>
                      </w:pPr>
                      <w:r>
                        <w:rPr>
                          <w:b/>
                          <w:bCs/>
                        </w:rPr>
                        <w:t>Marking</w:t>
                      </w:r>
                      <w:r>
                        <w:rPr>
                          <w:b/>
                          <w:bCs/>
                          <w:spacing w:val="-3"/>
                        </w:rPr>
                        <w:t xml:space="preserve"> </w:t>
                      </w:r>
                      <w:r>
                        <w:rPr>
                          <w:b/>
                          <w:bCs/>
                        </w:rPr>
                        <w:t>Criteria</w:t>
                      </w:r>
                      <w:r>
                        <w:rPr>
                          <w:b/>
                          <w:bCs/>
                        </w:rPr>
                        <w:tab/>
                      </w:r>
                      <w:r>
                        <w:t>See description of this assignment</w:t>
                      </w:r>
                    </w:p>
                  </w:txbxContent>
                </v:textbox>
                <w10:wrap type="topAndBottom" anchorx="page"/>
              </v:shape>
            </w:pict>
          </mc:Fallback>
        </mc:AlternateContent>
      </w:r>
    </w:p>
    <w:p w14:paraId="36FE669B" w14:textId="77777777" w:rsidR="00B94774" w:rsidRDefault="00354D33">
      <w:pPr>
        <w:pStyle w:val="BodyText"/>
        <w:kinsoku w:val="0"/>
        <w:overflowPunct w:val="0"/>
        <w:spacing w:line="20" w:lineRule="exact"/>
        <w:ind w:left="105"/>
        <w:rPr>
          <w:sz w:val="2"/>
          <w:szCs w:val="2"/>
        </w:rPr>
      </w:pPr>
      <w:r>
        <w:rPr>
          <w:noProof/>
          <w:sz w:val="2"/>
          <w:szCs w:val="2"/>
        </w:rPr>
        <mc:AlternateContent>
          <mc:Choice Requires="wpg">
            <w:drawing>
              <wp:inline distT="0" distB="0" distL="0" distR="0" wp14:anchorId="5459FB77" wp14:editId="1B10F8F9">
                <wp:extent cx="6078220" cy="12700"/>
                <wp:effectExtent l="6350" t="8890" r="11430" b="0"/>
                <wp:docPr id="1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8220" cy="12700"/>
                          <a:chOff x="0" y="0"/>
                          <a:chExt cx="9572" cy="20"/>
                        </a:xfrm>
                      </wpg:grpSpPr>
                      <wps:wsp>
                        <wps:cNvPr id="14" name="Freeform 23"/>
                        <wps:cNvSpPr>
                          <a:spLocks/>
                        </wps:cNvSpPr>
                        <wps:spPr bwMode="auto">
                          <a:xfrm>
                            <a:off x="0" y="4"/>
                            <a:ext cx="9572" cy="2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E91D2B" id="Group 22" o:spid="_x0000_s1026" style="width:478.6pt;height:1pt;mso-position-horizontal-relative:char;mso-position-vertical-relative:line" coordsize="9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">
                <v:shape id="Freeform 23" o:spid="_x0000_s1027" style="position:absolute;top:4;width:9572;height:20;visibility:visible;mso-wrap-style:square;v-text-anchor:top" coordsize="95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" path="m,l9571,e" filled="f" strokeweight=".48pt">
                  <v:path arrowok="t" o:connecttype="custom" o:connectlocs="0,0;9571,0" o:connectangles="0,0"/>
                </v:shape>
                <w10:anchorlock/>
              </v:group>
            </w:pict>
          </mc:Fallback>
        </mc:AlternateContent>
      </w:r>
    </w:p>
    <w:p w14:paraId="58B3290A" w14:textId="77777777" w:rsidR="00B94774" w:rsidRDefault="00B94774">
      <w:pPr>
        <w:pStyle w:val="Heading3"/>
        <w:tabs>
          <w:tab w:val="left" w:pos="3739"/>
        </w:tabs>
        <w:kinsoku w:val="0"/>
        <w:overflowPunct w:val="0"/>
        <w:spacing w:before="79"/>
        <w:rPr>
          <w:b w:val="0"/>
          <w:bCs w:val="0"/>
        </w:rPr>
      </w:pPr>
      <w:bookmarkStart w:id="21" w:name="Submission_necessary_in__N/A"/>
      <w:bookmarkEnd w:id="21"/>
      <w:r>
        <w:t>Submission</w:t>
      </w:r>
      <w:r>
        <w:rPr>
          <w:spacing w:val="-4"/>
        </w:rPr>
        <w:t xml:space="preserve"> </w:t>
      </w:r>
      <w:r>
        <w:t>necessary</w:t>
      </w:r>
      <w:r>
        <w:rPr>
          <w:spacing w:val="-1"/>
        </w:rPr>
        <w:t xml:space="preserve"> </w:t>
      </w:r>
      <w:r>
        <w:t>in</w:t>
      </w:r>
      <w:r>
        <w:tab/>
      </w:r>
      <w:r>
        <w:rPr>
          <w:b w:val="0"/>
          <w:bCs w:val="0"/>
        </w:rPr>
        <w:t>N/A</w:t>
      </w:r>
    </w:p>
    <w:p w14:paraId="6C3A5194" w14:textId="77777777" w:rsidR="00B94774" w:rsidRDefault="00354D33">
      <w:pPr>
        <w:pStyle w:val="BodyText"/>
        <w:kinsoku w:val="0"/>
        <w:overflowPunct w:val="0"/>
        <w:ind w:left="140" w:right="7263"/>
        <w:rPr>
          <w:b/>
          <w:bCs/>
        </w:rPr>
      </w:pPr>
      <w:r>
        <w:rPr>
          <w:noProof/>
        </w:rPr>
        <mc:AlternateContent>
          <mc:Choice Requires="wps">
            <w:drawing>
              <wp:anchor distT="0" distB="0" distL="114300" distR="114300" simplePos="0" relativeHeight="251652608" behindDoc="0" locked="0" layoutInCell="0" allowOverlap="1" wp14:anchorId="752C1BC8" wp14:editId="3832B1C1">
                <wp:simplePos x="0" y="0"/>
                <wp:positionH relativeFrom="page">
                  <wp:posOffset>704850</wp:posOffset>
                </wp:positionH>
                <wp:positionV relativeFrom="paragraph">
                  <wp:posOffset>540385</wp:posOffset>
                </wp:positionV>
                <wp:extent cx="6078220" cy="12700"/>
                <wp:effectExtent l="0" t="0" r="0" b="0"/>
                <wp:wrapNone/>
                <wp:docPr id="1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220" cy="1270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713E8DE" id="Freeform 2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5.5pt,42.55pt,534.05pt,42.55pt" coordsize="9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" o:allowincell="f" filled="f" strokeweight=".16931mm">
                <v:path arrowok="t" o:connecttype="custom" o:connectlocs="0,0;6077585,0" o:connectangles="0,0"/>
                <w10:wrap anchorx="page"/>
              </v:polyline>
            </w:pict>
          </mc:Fallback>
        </mc:AlternateContent>
      </w:r>
      <w:r>
        <w:rPr>
          <w:noProof/>
        </w:rPr>
        <mc:AlternateContent>
          <mc:Choice Requires="wps">
            <w:drawing>
              <wp:anchor distT="0" distB="0" distL="114300" distR="114300" simplePos="0" relativeHeight="251653632" behindDoc="0" locked="0" layoutInCell="0" allowOverlap="1" wp14:anchorId="0BDA1AC0" wp14:editId="4940DEDD">
                <wp:simplePos x="0" y="0"/>
                <wp:positionH relativeFrom="page">
                  <wp:posOffset>704850</wp:posOffset>
                </wp:positionH>
                <wp:positionV relativeFrom="paragraph">
                  <wp:posOffset>895350</wp:posOffset>
                </wp:positionV>
                <wp:extent cx="6078220" cy="12700"/>
                <wp:effectExtent l="0" t="0" r="0" b="0"/>
                <wp:wrapNone/>
                <wp:docPr id="1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220" cy="1270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479D4BC" id="Freeform 25"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5.5pt,70.5pt,534.05pt,70.5pt" coordsize="9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" o:allowincell="f" filled="f" strokeweight=".16931mm">
                <v:path arrowok="t" o:connecttype="custom" o:connectlocs="0,0;6077585,0" o:connectangles="0,0"/>
                <w10:wrap anchorx="page"/>
              </v:polyline>
            </w:pict>
          </mc:Fallback>
        </mc:AlternateContent>
      </w:r>
      <w:r w:rsidR="00B94774">
        <w:rPr>
          <w:b/>
          <w:bCs/>
        </w:rPr>
        <w:t>order to satisfy module requirements?</w:t>
      </w:r>
    </w:p>
    <w:p w14:paraId="145878A7" w14:textId="77777777" w:rsidR="00B94774" w:rsidRDefault="00354D33">
      <w:pPr>
        <w:pStyle w:val="BodyText"/>
        <w:kinsoku w:val="0"/>
        <w:overflowPunct w:val="0"/>
        <w:spacing w:before="4"/>
        <w:rPr>
          <w:b/>
          <w:bCs/>
        </w:rPr>
      </w:pPr>
      <w:r>
        <w:rPr>
          <w:noProof/>
        </w:rPr>
        <mc:AlternateContent>
          <mc:Choice Requires="wps">
            <w:drawing>
              <wp:anchor distT="0" distB="0" distL="0" distR="0" simplePos="0" relativeHeight="251654656" behindDoc="0" locked="0" layoutInCell="0" allowOverlap="1" wp14:anchorId="58B29714" wp14:editId="565ACF74">
                <wp:simplePos x="0" y="0"/>
                <wp:positionH relativeFrom="page">
                  <wp:posOffset>704850</wp:posOffset>
                </wp:positionH>
                <wp:positionV relativeFrom="paragraph">
                  <wp:posOffset>193675</wp:posOffset>
                </wp:positionV>
                <wp:extent cx="6078220" cy="349250"/>
                <wp:effectExtent l="0" t="0" r="0" b="0"/>
                <wp:wrapTopAndBottom/>
                <wp:docPr id="1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349250"/>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C9A58" w14:textId="77777777" w:rsidR="009E720A" w:rsidRDefault="009E720A">
                            <w:pPr>
                              <w:pStyle w:val="BodyText"/>
                              <w:tabs>
                                <w:tab w:val="left" w:pos="3629"/>
                              </w:tabs>
                              <w:kinsoku w:val="0"/>
                              <w:overflowPunct w:val="0"/>
                              <w:spacing w:before="1"/>
                              <w:ind w:left="30"/>
                            </w:pPr>
                            <w:r>
                              <w:rPr>
                                <w:b/>
                                <w:bCs/>
                              </w:rPr>
                              <w:t>Late</w:t>
                            </w:r>
                            <w:r>
                              <w:rPr>
                                <w:b/>
                                <w:bCs/>
                                <w:spacing w:val="-2"/>
                              </w:rPr>
                              <w:t xml:space="preserve"> </w:t>
                            </w:r>
                            <w:r>
                              <w:rPr>
                                <w:b/>
                                <w:bCs/>
                              </w:rPr>
                              <w:t>Submission</w:t>
                            </w:r>
                            <w:r>
                              <w:rPr>
                                <w:b/>
                                <w:bCs/>
                                <w:spacing w:val="-3"/>
                              </w:rPr>
                              <w:t xml:space="preserve"> </w:t>
                            </w:r>
                            <w:r>
                              <w:rPr>
                                <w:b/>
                                <w:bCs/>
                              </w:rPr>
                              <w:t>Penalty</w:t>
                            </w:r>
                            <w:r>
                              <w:rPr>
                                <w:b/>
                                <w:bCs/>
                              </w:rPr>
                              <w:tab/>
                            </w:r>
                            <w:r>
                              <w:t>Standard UoL</w:t>
                            </w:r>
                            <w:r>
                              <w:rPr>
                                <w:spacing w:val="-1"/>
                              </w:rPr>
                              <w:t xml:space="preserve"> </w:t>
                            </w:r>
                            <w:r>
                              <w:t>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29714" id="Text Box 26" o:spid="_x0000_s1038" type="#_x0000_t202" style="position:absolute;margin-left:55.5pt;margin-top:15.25pt;width:478.6pt;height:27.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" o:allowincell="f" fillcolor="#e7e6e6" stroked="f">
                <v:textbox inset="0,0,0,0">
                  <w:txbxContent>
                    <w:p w14:paraId="13BC9A58" w14:textId="77777777" w:rsidR="009E720A" w:rsidRDefault="009E720A">
                      <w:pPr>
                        <w:pStyle w:val="BodyText"/>
                        <w:tabs>
                          <w:tab w:val="left" w:pos="3629"/>
                        </w:tabs>
                        <w:kinsoku w:val="0"/>
                        <w:overflowPunct w:val="0"/>
                        <w:spacing w:before="1"/>
                        <w:ind w:left="30"/>
                      </w:pPr>
                      <w:r>
                        <w:rPr>
                          <w:b/>
                          <w:bCs/>
                        </w:rPr>
                        <w:t>Late</w:t>
                      </w:r>
                      <w:r>
                        <w:rPr>
                          <w:b/>
                          <w:bCs/>
                          <w:spacing w:val="-2"/>
                        </w:rPr>
                        <w:t xml:space="preserve"> </w:t>
                      </w:r>
                      <w:r>
                        <w:rPr>
                          <w:b/>
                          <w:bCs/>
                        </w:rPr>
                        <w:t>Submission</w:t>
                      </w:r>
                      <w:r>
                        <w:rPr>
                          <w:b/>
                          <w:bCs/>
                          <w:spacing w:val="-3"/>
                        </w:rPr>
                        <w:t xml:space="preserve"> </w:t>
                      </w:r>
                      <w:r>
                        <w:rPr>
                          <w:b/>
                          <w:bCs/>
                        </w:rPr>
                        <w:t>Penalty</w:t>
                      </w:r>
                      <w:r>
                        <w:rPr>
                          <w:b/>
                          <w:bCs/>
                        </w:rPr>
                        <w:tab/>
                      </w:r>
                      <w:r>
                        <w:t>Standard UoL</w:t>
                      </w:r>
                      <w:r>
                        <w:rPr>
                          <w:spacing w:val="-1"/>
                        </w:rPr>
                        <w:t xml:space="preserve"> </w:t>
                      </w:r>
                      <w:r>
                        <w:t>Policy</w:t>
                      </w:r>
                    </w:p>
                  </w:txbxContent>
                </v:textbox>
                <w10:wrap type="topAndBottom" anchorx="page"/>
              </v:shape>
            </w:pict>
          </mc:Fallback>
        </mc:AlternateContent>
      </w:r>
    </w:p>
    <w:p w14:paraId="21196913" w14:textId="77777777" w:rsidR="00B94774" w:rsidRDefault="00B94774">
      <w:pPr>
        <w:pStyle w:val="BodyText"/>
        <w:kinsoku w:val="0"/>
        <w:overflowPunct w:val="0"/>
        <w:rPr>
          <w:b/>
          <w:bCs/>
          <w:sz w:val="20"/>
          <w:szCs w:val="20"/>
        </w:rPr>
      </w:pPr>
    </w:p>
    <w:p w14:paraId="66E0BF8A" w14:textId="77777777" w:rsidR="00B94774" w:rsidRDefault="00B94774">
      <w:pPr>
        <w:pStyle w:val="BodyText"/>
        <w:kinsoku w:val="0"/>
        <w:overflowPunct w:val="0"/>
        <w:rPr>
          <w:b/>
          <w:bCs/>
          <w:sz w:val="20"/>
          <w:szCs w:val="20"/>
        </w:rPr>
      </w:pPr>
    </w:p>
    <w:p w14:paraId="5720EF77" w14:textId="77777777" w:rsidR="00B94774" w:rsidRDefault="00354D33">
      <w:pPr>
        <w:pStyle w:val="BodyText"/>
        <w:kinsoku w:val="0"/>
        <w:overflowPunct w:val="0"/>
        <w:spacing w:before="9"/>
        <w:rPr>
          <w:b/>
          <w:bCs/>
          <w:sz w:val="12"/>
          <w:szCs w:val="12"/>
        </w:rPr>
      </w:pPr>
      <w:r>
        <w:rPr>
          <w:noProof/>
        </w:rPr>
        <mc:AlternateContent>
          <mc:Choice Requires="wps">
            <w:drawing>
              <wp:anchor distT="0" distB="0" distL="0" distR="0" simplePos="0" relativeHeight="251655680" behindDoc="0" locked="0" layoutInCell="0" allowOverlap="1" wp14:anchorId="74D57246" wp14:editId="3B8DDF2A">
                <wp:simplePos x="0" y="0"/>
                <wp:positionH relativeFrom="page">
                  <wp:posOffset>704850</wp:posOffset>
                </wp:positionH>
                <wp:positionV relativeFrom="paragraph">
                  <wp:posOffset>121285</wp:posOffset>
                </wp:positionV>
                <wp:extent cx="6078220" cy="12700"/>
                <wp:effectExtent l="0" t="0" r="0" b="0"/>
                <wp:wrapTopAndBottom/>
                <wp:docPr id="9"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220" cy="12700"/>
                        </a:xfrm>
                        <a:custGeom>
                          <a:avLst/>
                          <a:gdLst>
                            <a:gd name="T0" fmla="*/ 0 w 9572"/>
                            <a:gd name="T1" fmla="*/ 0 h 20"/>
                            <a:gd name="T2" fmla="*/ 9571 w 9572"/>
                            <a:gd name="T3" fmla="*/ 0 h 20"/>
                          </a:gdLst>
                          <a:ahLst/>
                          <a:cxnLst>
                            <a:cxn ang="0">
                              <a:pos x="T0" y="T1"/>
                            </a:cxn>
                            <a:cxn ang="0">
                              <a:pos x="T2" y="T3"/>
                            </a:cxn>
                          </a:cxnLst>
                          <a:rect l="0" t="0" r="r" b="b"/>
                          <a:pathLst>
                            <a:path w="9572" h="20">
                              <a:moveTo>
                                <a:pt x="0" y="0"/>
                              </a:moveTo>
                              <a:lnTo>
                                <a:pt x="9571"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8A851ED" id="Freeform 27"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55.5pt,9.55pt,534.05pt,9.55pt" coordsize="9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" o:allowincell="f" filled="f" strokeweight=".16931mm">
                <v:path arrowok="t" o:connecttype="custom" o:connectlocs="0,0;6077585,0" o:connectangles="0,0"/>
                <w10:wrap type="topAndBottom" anchorx="page"/>
              </v:polyline>
            </w:pict>
          </mc:Fallback>
        </mc:AlternateContent>
      </w:r>
    </w:p>
    <w:p w14:paraId="258F9C5F" w14:textId="77777777" w:rsidR="00B94774" w:rsidRDefault="00B94774">
      <w:pPr>
        <w:pStyle w:val="BodyText"/>
        <w:kinsoku w:val="0"/>
        <w:overflowPunct w:val="0"/>
        <w:spacing w:before="60"/>
        <w:ind w:left="140"/>
        <w:rPr>
          <w:color w:val="0562C1"/>
        </w:rPr>
      </w:pPr>
      <w:bookmarkStart w:id="22" w:name="1_https://www.liverpool.ac.uk/media/liva"/>
      <w:bookmarkEnd w:id="22"/>
      <w:r>
        <w:rPr>
          <w:position w:val="9"/>
          <w:sz w:val="16"/>
          <w:szCs w:val="16"/>
        </w:rPr>
        <w:t xml:space="preserve">1 </w:t>
      </w:r>
      <w:hyperlink r:id="rId11" w:history="1">
        <w:r>
          <w:rPr>
            <w:color w:val="0562C1"/>
            <w:u w:val="single"/>
          </w:rPr>
          <w:t>https://www.liverpool.ac.uk/media/livacuk/tqsd/code-of-practice-on-</w:t>
        </w:r>
      </w:hyperlink>
      <w:r>
        <w:rPr>
          <w:color w:val="0562C1"/>
        </w:rPr>
        <w:t xml:space="preserve"> </w:t>
      </w:r>
      <w:hyperlink r:id="rId12" w:history="1">
        <w:r>
          <w:rPr>
            <w:color w:val="0562C1"/>
            <w:u w:val="single"/>
          </w:rPr>
          <w:t>assessment/code_of_practice_on_assessment.pdf</w:t>
        </w:r>
      </w:hyperlink>
    </w:p>
    <w:p w14:paraId="116EB0D2" w14:textId="77777777" w:rsidR="00B94774" w:rsidRDefault="00B94774">
      <w:pPr>
        <w:pStyle w:val="BodyText"/>
        <w:kinsoku w:val="0"/>
        <w:overflowPunct w:val="0"/>
        <w:spacing w:before="60"/>
        <w:ind w:left="140"/>
        <w:rPr>
          <w:color w:val="0562C1"/>
        </w:rPr>
        <w:sectPr w:rsidR="00B94774">
          <w:pgSz w:w="11910" w:h="16840"/>
          <w:pgMar w:top="1180" w:right="1120" w:bottom="960" w:left="1000" w:header="515" w:footer="777" w:gutter="0"/>
          <w:cols w:space="720"/>
          <w:noEndnote/>
        </w:sectPr>
      </w:pPr>
    </w:p>
    <w:p w14:paraId="5E8226A1" w14:textId="77777777" w:rsidR="00B94774" w:rsidRDefault="00B94774">
      <w:pPr>
        <w:pStyle w:val="BodyText"/>
        <w:kinsoku w:val="0"/>
        <w:overflowPunct w:val="0"/>
        <w:spacing w:before="77"/>
        <w:ind w:left="488"/>
        <w:rPr>
          <w:b/>
          <w:bCs/>
          <w:sz w:val="28"/>
          <w:szCs w:val="28"/>
        </w:rPr>
      </w:pPr>
      <w:bookmarkStart w:id="23" w:name="Question_1_(16_marks)"/>
      <w:bookmarkEnd w:id="23"/>
      <w:r>
        <w:rPr>
          <w:b/>
          <w:bCs/>
          <w:sz w:val="28"/>
          <w:szCs w:val="28"/>
        </w:rPr>
        <w:lastRenderedPageBreak/>
        <w:t>Question 1 (16 marks)</w:t>
      </w:r>
    </w:p>
    <w:p w14:paraId="4210CD1F" w14:textId="77777777" w:rsidR="00B94774" w:rsidRDefault="00B94774">
      <w:pPr>
        <w:pStyle w:val="BodyText"/>
        <w:kinsoku w:val="0"/>
        <w:overflowPunct w:val="0"/>
        <w:spacing w:before="165"/>
        <w:ind w:left="488"/>
      </w:pPr>
      <w:r>
        <w:t>Consider the following two transactions (we omit the final ‘commit’ operation):</w:t>
      </w:r>
    </w:p>
    <w:p w14:paraId="199A07EA" w14:textId="77777777" w:rsidR="00B94774" w:rsidRDefault="00B94774">
      <w:pPr>
        <w:pStyle w:val="BodyText"/>
        <w:kinsoku w:val="0"/>
        <w:overflowPunct w:val="0"/>
        <w:spacing w:before="5"/>
        <w:rPr>
          <w:sz w:val="9"/>
          <w:szCs w:val="9"/>
        </w:rPr>
      </w:pPr>
    </w:p>
    <w:p w14:paraId="452E53D4" w14:textId="77777777" w:rsidR="00B94774" w:rsidRDefault="00B94774">
      <w:pPr>
        <w:pStyle w:val="BodyText"/>
        <w:kinsoku w:val="0"/>
        <w:overflowPunct w:val="0"/>
        <w:spacing w:before="5"/>
        <w:rPr>
          <w:sz w:val="9"/>
          <w:szCs w:val="9"/>
        </w:rPr>
        <w:sectPr w:rsidR="00B94774">
          <w:pgSz w:w="11910" w:h="16840"/>
          <w:pgMar w:top="1180" w:right="1120" w:bottom="960" w:left="1000" w:header="515" w:footer="777" w:gutter="0"/>
          <w:cols w:space="720"/>
          <w:noEndnote/>
        </w:sectPr>
      </w:pPr>
    </w:p>
    <w:p w14:paraId="1D52D238" w14:textId="77777777" w:rsidR="00B94774" w:rsidRDefault="00B94774">
      <w:pPr>
        <w:pStyle w:val="Heading3"/>
        <w:kinsoku w:val="0"/>
        <w:overflowPunct w:val="0"/>
        <w:spacing w:line="275" w:lineRule="exact"/>
        <w:ind w:left="2781"/>
      </w:pPr>
      <w:r>
        <w:rPr>
          <w:u w:val="thick" w:color="000000"/>
        </w:rPr>
        <w:t xml:space="preserve"> Transaction </w:t>
      </w:r>
      <w:r>
        <w:rPr>
          <w:i/>
          <w:iCs/>
          <w:u w:val="thick" w:color="000000"/>
        </w:rPr>
        <w:t>T</w:t>
      </w:r>
      <w:r>
        <w:rPr>
          <w:u w:val="thick" w:color="000000"/>
          <w:vertAlign w:val="subscript"/>
        </w:rPr>
        <w:t>1</w:t>
      </w:r>
      <w:r>
        <w:rPr>
          <w:u w:val="thick" w:color="000000"/>
        </w:rPr>
        <w:t xml:space="preserve"> </w:t>
      </w:r>
    </w:p>
    <w:p w14:paraId="0D577EE5" w14:textId="77777777" w:rsidR="00B94774" w:rsidRDefault="00B94774">
      <w:pPr>
        <w:pStyle w:val="BodyText"/>
        <w:kinsoku w:val="0"/>
        <w:overflowPunct w:val="0"/>
        <w:spacing w:line="290" w:lineRule="exact"/>
        <w:ind w:left="2837"/>
      </w:pPr>
      <w:r>
        <w:t xml:space="preserve">read </w:t>
      </w:r>
      <w:proofErr w:type="gramStart"/>
      <w:r>
        <w:t>item</w:t>
      </w:r>
      <w:r>
        <w:rPr>
          <w:rFonts w:ascii="Tahoma" w:hAnsi="Tahoma" w:cs="Tahoma"/>
        </w:rPr>
        <w:t>(</w:t>
      </w:r>
      <w:proofErr w:type="gramEnd"/>
      <w:r>
        <w:rPr>
          <w:i/>
          <w:iCs/>
        </w:rPr>
        <w:t xml:space="preserve">X </w:t>
      </w:r>
      <w:r>
        <w:rPr>
          <w:rFonts w:ascii="Tahoma" w:hAnsi="Tahoma" w:cs="Tahoma"/>
        </w:rPr>
        <w:t>)</w:t>
      </w:r>
      <w:r>
        <w:t>;</w:t>
      </w:r>
    </w:p>
    <w:p w14:paraId="70ABD4C8" w14:textId="77777777" w:rsidR="00B94774" w:rsidRDefault="00B94774">
      <w:pPr>
        <w:pStyle w:val="BodyText"/>
        <w:kinsoku w:val="0"/>
        <w:overflowPunct w:val="0"/>
        <w:spacing w:line="290" w:lineRule="exact"/>
        <w:ind w:left="2837"/>
      </w:pPr>
      <w:proofErr w:type="gramStart"/>
      <w:r>
        <w:rPr>
          <w:i/>
          <w:iCs/>
        </w:rPr>
        <w:t xml:space="preserve">X </w:t>
      </w:r>
      <w:r>
        <w:t>:</w:t>
      </w:r>
      <w:proofErr w:type="gramEnd"/>
      <w:r>
        <w:rPr>
          <w:rFonts w:ascii="Tahoma" w:hAnsi="Tahoma" w:cs="Tahoma"/>
        </w:rPr>
        <w:t xml:space="preserve">= </w:t>
      </w:r>
      <w:r>
        <w:rPr>
          <w:i/>
          <w:iCs/>
        </w:rPr>
        <w:t xml:space="preserve">X </w:t>
      </w:r>
      <w:r>
        <w:rPr>
          <w:rFonts w:ascii="Tahoma" w:hAnsi="Tahoma" w:cs="Tahoma"/>
        </w:rPr>
        <w:t xml:space="preserve">+ </w:t>
      </w:r>
      <w:r>
        <w:t>2;</w:t>
      </w:r>
    </w:p>
    <w:p w14:paraId="0B0EE256" w14:textId="77777777" w:rsidR="00B94774" w:rsidRDefault="00354D33">
      <w:pPr>
        <w:pStyle w:val="BodyText"/>
        <w:kinsoku w:val="0"/>
        <w:overflowPunct w:val="0"/>
        <w:spacing w:before="2" w:line="237" w:lineRule="auto"/>
        <w:ind w:left="2874" w:right="160" w:hanging="39"/>
        <w:jc w:val="both"/>
      </w:pPr>
      <w:r>
        <w:rPr>
          <w:noProof/>
        </w:rPr>
        <mc:AlternateContent>
          <mc:Choice Requires="wps">
            <w:drawing>
              <wp:anchor distT="0" distB="0" distL="114300" distR="114300" simplePos="0" relativeHeight="251656704" behindDoc="1" locked="0" layoutInCell="0" allowOverlap="1" wp14:anchorId="4CB73249" wp14:editId="2B11072B">
                <wp:simplePos x="0" y="0"/>
                <wp:positionH relativeFrom="page">
                  <wp:posOffset>2757170</wp:posOffset>
                </wp:positionH>
                <wp:positionV relativeFrom="paragraph">
                  <wp:posOffset>151130</wp:posOffset>
                </wp:positionV>
                <wp:extent cx="45085" cy="12700"/>
                <wp:effectExtent l="0" t="0" r="0" b="0"/>
                <wp:wrapNone/>
                <wp:docPr id="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12700"/>
                        </a:xfrm>
                        <a:custGeom>
                          <a:avLst/>
                          <a:gdLst>
                            <a:gd name="T0" fmla="*/ 0 w 71"/>
                            <a:gd name="T1" fmla="*/ 0 h 20"/>
                            <a:gd name="T2" fmla="*/ 71 w 71"/>
                            <a:gd name="T3" fmla="*/ 0 h 20"/>
                          </a:gdLst>
                          <a:ahLst/>
                          <a:cxnLst>
                            <a:cxn ang="0">
                              <a:pos x="T0" y="T1"/>
                            </a:cxn>
                            <a:cxn ang="0">
                              <a:pos x="T2" y="T3"/>
                            </a:cxn>
                          </a:cxnLst>
                          <a:rect l="0" t="0" r="r" b="b"/>
                          <a:pathLst>
                            <a:path w="71" h="20">
                              <a:moveTo>
                                <a:pt x="0" y="0"/>
                              </a:moveTo>
                              <a:lnTo>
                                <a:pt x="71"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8958FAD" id="Freeform 28"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7.1pt,11.9pt,220.65pt,11.9pt" coordsize="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" o:allowincell="f" filled="f" strokeweight=".14039mm">
                <v:path arrowok="t" o:connecttype="custom" o:connectlocs="0,0;45085,0" o:connectangles="0,0"/>
                <w10:wrap anchorx="page"/>
              </v:polyline>
            </w:pict>
          </mc:Fallback>
        </mc:AlternateContent>
      </w:r>
      <w:r w:rsidR="00B94774">
        <w:t xml:space="preserve">write </w:t>
      </w:r>
      <w:proofErr w:type="gramStart"/>
      <w:r w:rsidR="00B94774">
        <w:t>item</w:t>
      </w:r>
      <w:r w:rsidR="00B94774">
        <w:rPr>
          <w:rFonts w:ascii="Tahoma" w:hAnsi="Tahoma" w:cs="Tahoma"/>
        </w:rPr>
        <w:t>(</w:t>
      </w:r>
      <w:proofErr w:type="gramEnd"/>
      <w:r w:rsidR="00B94774">
        <w:rPr>
          <w:i/>
          <w:iCs/>
        </w:rPr>
        <w:t xml:space="preserve">X </w:t>
      </w:r>
      <w:r w:rsidR="00B94774">
        <w:rPr>
          <w:rFonts w:ascii="Tahoma" w:hAnsi="Tahoma" w:cs="Tahoma"/>
          <w:spacing w:val="-6"/>
        </w:rPr>
        <w:t>)</w:t>
      </w:r>
      <w:r w:rsidR="00B94774">
        <w:rPr>
          <w:spacing w:val="-6"/>
        </w:rPr>
        <w:t xml:space="preserve">; </w:t>
      </w:r>
      <w:r w:rsidR="00B94774">
        <w:t>read</w:t>
      </w:r>
      <w:r w:rsidR="00B94774">
        <w:rPr>
          <w:u w:val="single" w:color="000000"/>
        </w:rPr>
        <w:t xml:space="preserve"> i</w:t>
      </w:r>
      <w:r w:rsidR="00B94774">
        <w:t>tem</w:t>
      </w:r>
      <w:r w:rsidR="00B94774">
        <w:rPr>
          <w:rFonts w:ascii="Tahoma" w:hAnsi="Tahoma" w:cs="Tahoma"/>
        </w:rPr>
        <w:t>(</w:t>
      </w:r>
      <w:r w:rsidR="00B94774">
        <w:rPr>
          <w:i/>
          <w:iCs/>
        </w:rPr>
        <w:t xml:space="preserve">Y </w:t>
      </w:r>
      <w:r w:rsidR="00B94774">
        <w:rPr>
          <w:rFonts w:ascii="Tahoma" w:hAnsi="Tahoma" w:cs="Tahoma"/>
        </w:rPr>
        <w:t>)</w:t>
      </w:r>
      <w:r w:rsidR="00B94774">
        <w:t xml:space="preserve">; </w:t>
      </w:r>
      <w:r w:rsidR="00B94774">
        <w:rPr>
          <w:i/>
          <w:iCs/>
        </w:rPr>
        <w:t xml:space="preserve">Y </w:t>
      </w:r>
      <w:r w:rsidR="00B94774">
        <w:t>:</w:t>
      </w:r>
      <w:r w:rsidR="00B94774">
        <w:rPr>
          <w:rFonts w:ascii="Tahoma" w:hAnsi="Tahoma" w:cs="Tahoma"/>
        </w:rPr>
        <w:t xml:space="preserve">= </w:t>
      </w:r>
      <w:r w:rsidR="00B94774">
        <w:rPr>
          <w:i/>
          <w:iCs/>
        </w:rPr>
        <w:t xml:space="preserve">Y </w:t>
      </w:r>
      <w:r w:rsidR="00B94774">
        <w:rPr>
          <w:rFonts w:ascii="Tahoma" w:hAnsi="Tahoma" w:cs="Tahoma"/>
          <w:position w:val="-5"/>
        </w:rPr>
        <w:t xml:space="preserve">* </w:t>
      </w:r>
      <w:r w:rsidR="00B94774">
        <w:t>3;</w:t>
      </w:r>
    </w:p>
    <w:p w14:paraId="550DC373" w14:textId="77777777" w:rsidR="00B94774" w:rsidRDefault="00354D33">
      <w:pPr>
        <w:pStyle w:val="BodyText"/>
        <w:kinsoku w:val="0"/>
        <w:overflowPunct w:val="0"/>
        <w:spacing w:line="244" w:lineRule="exact"/>
        <w:ind w:left="2874"/>
      </w:pPr>
      <w:r>
        <w:rPr>
          <w:noProof/>
        </w:rPr>
        <mc:AlternateContent>
          <mc:Choice Requires="wps">
            <w:drawing>
              <wp:anchor distT="0" distB="0" distL="114300" distR="114300" simplePos="0" relativeHeight="251657728" behindDoc="1" locked="0" layoutInCell="0" allowOverlap="1" wp14:anchorId="474CBEA2" wp14:editId="663A27AA">
                <wp:simplePos x="0" y="0"/>
                <wp:positionH relativeFrom="page">
                  <wp:posOffset>2757170</wp:posOffset>
                </wp:positionH>
                <wp:positionV relativeFrom="paragraph">
                  <wp:posOffset>120015</wp:posOffset>
                </wp:positionV>
                <wp:extent cx="45085" cy="12700"/>
                <wp:effectExtent l="0" t="0" r="0" b="0"/>
                <wp:wrapNone/>
                <wp:docPr id="7"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12700"/>
                        </a:xfrm>
                        <a:custGeom>
                          <a:avLst/>
                          <a:gdLst>
                            <a:gd name="T0" fmla="*/ 0 w 71"/>
                            <a:gd name="T1" fmla="*/ 0 h 20"/>
                            <a:gd name="T2" fmla="*/ 71 w 71"/>
                            <a:gd name="T3" fmla="*/ 0 h 20"/>
                          </a:gdLst>
                          <a:ahLst/>
                          <a:cxnLst>
                            <a:cxn ang="0">
                              <a:pos x="T0" y="T1"/>
                            </a:cxn>
                            <a:cxn ang="0">
                              <a:pos x="T2" y="T3"/>
                            </a:cxn>
                          </a:cxnLst>
                          <a:rect l="0" t="0" r="r" b="b"/>
                          <a:pathLst>
                            <a:path w="71" h="20">
                              <a:moveTo>
                                <a:pt x="0" y="0"/>
                              </a:moveTo>
                              <a:lnTo>
                                <a:pt x="71"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7D86DA9" id="Freeform 29"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7.1pt,9.45pt,220.65pt,9.45pt" coordsize="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" o:allowincell="f" filled="f" strokeweight=".14039mm">
                <v:path arrowok="t" o:connecttype="custom" o:connectlocs="0,0;45085,0" o:connectangles="0,0"/>
                <w10:wrap anchorx="page"/>
              </v:polyline>
            </w:pict>
          </mc:Fallback>
        </mc:AlternateContent>
      </w:r>
      <w:r w:rsidR="00B94774">
        <w:t xml:space="preserve">write </w:t>
      </w:r>
      <w:proofErr w:type="gramStart"/>
      <w:r w:rsidR="00B94774">
        <w:t>item</w:t>
      </w:r>
      <w:r w:rsidR="00B94774">
        <w:rPr>
          <w:rFonts w:ascii="Tahoma" w:hAnsi="Tahoma" w:cs="Tahoma"/>
        </w:rPr>
        <w:t>(</w:t>
      </w:r>
      <w:proofErr w:type="gramEnd"/>
      <w:r w:rsidR="00B94774">
        <w:rPr>
          <w:i/>
          <w:iCs/>
        </w:rPr>
        <w:t xml:space="preserve">Y </w:t>
      </w:r>
      <w:r w:rsidR="00B94774">
        <w:rPr>
          <w:rFonts w:ascii="Tahoma" w:hAnsi="Tahoma" w:cs="Tahoma"/>
        </w:rPr>
        <w:t>)</w:t>
      </w:r>
      <w:r w:rsidR="00B94774">
        <w:t>;</w:t>
      </w:r>
    </w:p>
    <w:p w14:paraId="0C0FF430" w14:textId="77777777" w:rsidR="00B94774" w:rsidRDefault="00B94774">
      <w:pPr>
        <w:pStyle w:val="BodyText"/>
        <w:kinsoku w:val="0"/>
        <w:overflowPunct w:val="0"/>
        <w:spacing w:before="13"/>
        <w:ind w:left="2837"/>
      </w:pPr>
      <w:r>
        <w:t>commit;</w:t>
      </w:r>
    </w:p>
    <w:p w14:paraId="5B178E02" w14:textId="77777777" w:rsidR="00B94774" w:rsidRDefault="00B94774">
      <w:pPr>
        <w:pStyle w:val="Heading3"/>
        <w:kinsoku w:val="0"/>
        <w:overflowPunct w:val="0"/>
        <w:spacing w:line="275" w:lineRule="exact"/>
        <w:ind w:left="1055"/>
      </w:pPr>
      <w:r>
        <w:rPr>
          <w:b w:val="0"/>
          <w:bCs w:val="0"/>
        </w:rPr>
        <w:br w:type="column"/>
      </w:r>
      <w:r>
        <w:rPr>
          <w:u w:val="thick" w:color="000000"/>
        </w:rPr>
        <w:t xml:space="preserve"> Transaction </w:t>
      </w:r>
      <w:r>
        <w:rPr>
          <w:i/>
          <w:iCs/>
          <w:u w:val="thick" w:color="000000"/>
        </w:rPr>
        <w:t>T</w:t>
      </w:r>
      <w:r>
        <w:rPr>
          <w:u w:val="thick" w:color="000000"/>
          <w:vertAlign w:val="subscript"/>
        </w:rPr>
        <w:t>2</w:t>
      </w:r>
      <w:r>
        <w:rPr>
          <w:u w:val="thick" w:color="000000"/>
        </w:rPr>
        <w:t xml:space="preserve"> </w:t>
      </w:r>
    </w:p>
    <w:p w14:paraId="31AFC1E3" w14:textId="77777777" w:rsidR="00B94774" w:rsidRDefault="00B94774">
      <w:pPr>
        <w:pStyle w:val="BodyText"/>
        <w:kinsoku w:val="0"/>
        <w:overflowPunct w:val="0"/>
        <w:spacing w:line="290" w:lineRule="exact"/>
        <w:ind w:left="1149"/>
      </w:pPr>
      <w:r>
        <w:t xml:space="preserve">read </w:t>
      </w:r>
      <w:proofErr w:type="gramStart"/>
      <w:r>
        <w:t>item</w:t>
      </w:r>
      <w:r>
        <w:rPr>
          <w:rFonts w:ascii="Tahoma" w:hAnsi="Tahoma" w:cs="Tahoma"/>
        </w:rPr>
        <w:t>(</w:t>
      </w:r>
      <w:proofErr w:type="gramEnd"/>
      <w:r>
        <w:rPr>
          <w:i/>
          <w:iCs/>
        </w:rPr>
        <w:t xml:space="preserve">Y </w:t>
      </w:r>
      <w:r>
        <w:rPr>
          <w:rFonts w:ascii="Tahoma" w:hAnsi="Tahoma" w:cs="Tahoma"/>
        </w:rPr>
        <w:t>)</w:t>
      </w:r>
      <w:r>
        <w:t>;</w:t>
      </w:r>
    </w:p>
    <w:p w14:paraId="3EADEF2A" w14:textId="77777777" w:rsidR="00B94774" w:rsidRDefault="00B94774">
      <w:pPr>
        <w:pStyle w:val="BodyText"/>
        <w:kinsoku w:val="0"/>
        <w:overflowPunct w:val="0"/>
        <w:spacing w:line="314" w:lineRule="exact"/>
        <w:ind w:left="1149"/>
      </w:pPr>
      <w:proofErr w:type="gramStart"/>
      <w:r>
        <w:rPr>
          <w:i/>
          <w:iCs/>
        </w:rPr>
        <w:t xml:space="preserve">Y </w:t>
      </w:r>
      <w:r>
        <w:t>:</w:t>
      </w:r>
      <w:proofErr w:type="gramEnd"/>
      <w:r>
        <w:rPr>
          <w:rFonts w:ascii="Tahoma" w:hAnsi="Tahoma" w:cs="Tahoma"/>
        </w:rPr>
        <w:t xml:space="preserve">= </w:t>
      </w:r>
      <w:r>
        <w:rPr>
          <w:i/>
          <w:iCs/>
        </w:rPr>
        <w:t xml:space="preserve">Y </w:t>
      </w:r>
      <w:r>
        <w:rPr>
          <w:rFonts w:ascii="Tahoma" w:hAnsi="Tahoma" w:cs="Tahoma"/>
          <w:w w:val="95"/>
          <w:position w:val="-5"/>
        </w:rPr>
        <w:t xml:space="preserve">* </w:t>
      </w:r>
      <w:r>
        <w:t>2;</w:t>
      </w:r>
    </w:p>
    <w:p w14:paraId="31BD05F6" w14:textId="77777777" w:rsidR="00B94774" w:rsidRDefault="00B94774">
      <w:pPr>
        <w:pStyle w:val="BodyText"/>
        <w:kinsoku w:val="0"/>
        <w:overflowPunct w:val="0"/>
        <w:spacing w:line="266" w:lineRule="exact"/>
        <w:ind w:left="1149"/>
      </w:pPr>
      <w:r>
        <w:t xml:space="preserve">write </w:t>
      </w:r>
      <w:proofErr w:type="gramStart"/>
      <w:r>
        <w:t>item</w:t>
      </w:r>
      <w:r>
        <w:rPr>
          <w:rFonts w:ascii="Tahoma" w:hAnsi="Tahoma" w:cs="Tahoma"/>
        </w:rPr>
        <w:t>(</w:t>
      </w:r>
      <w:proofErr w:type="gramEnd"/>
      <w:r>
        <w:rPr>
          <w:i/>
          <w:iCs/>
        </w:rPr>
        <w:t>Y</w:t>
      </w:r>
      <w:r>
        <w:rPr>
          <w:i/>
          <w:iCs/>
          <w:spacing w:val="13"/>
        </w:rPr>
        <w:t xml:space="preserve"> </w:t>
      </w:r>
      <w:r>
        <w:rPr>
          <w:rFonts w:ascii="Tahoma" w:hAnsi="Tahoma" w:cs="Tahoma"/>
        </w:rPr>
        <w:t>)</w:t>
      </w:r>
      <w:r>
        <w:t>;</w:t>
      </w:r>
    </w:p>
    <w:p w14:paraId="3B9A70D4" w14:textId="77777777" w:rsidR="00B94774" w:rsidRDefault="00354D33">
      <w:pPr>
        <w:pStyle w:val="BodyText"/>
        <w:kinsoku w:val="0"/>
        <w:overflowPunct w:val="0"/>
        <w:spacing w:line="290" w:lineRule="exact"/>
        <w:ind w:left="1149"/>
      </w:pPr>
      <w:r>
        <w:rPr>
          <w:noProof/>
        </w:rPr>
        <mc:AlternateContent>
          <mc:Choice Requires="wps">
            <w:drawing>
              <wp:anchor distT="0" distB="0" distL="114300" distR="114300" simplePos="0" relativeHeight="251658752" behindDoc="1" locked="0" layoutInCell="0" allowOverlap="1" wp14:anchorId="6010844A" wp14:editId="74AFFB6C">
                <wp:simplePos x="0" y="0"/>
                <wp:positionH relativeFrom="page">
                  <wp:posOffset>4445000</wp:posOffset>
                </wp:positionH>
                <wp:positionV relativeFrom="paragraph">
                  <wp:posOffset>150495</wp:posOffset>
                </wp:positionV>
                <wp:extent cx="45085" cy="12700"/>
                <wp:effectExtent l="0" t="0" r="0" b="0"/>
                <wp:wrapNone/>
                <wp:docPr id="6"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12700"/>
                        </a:xfrm>
                        <a:custGeom>
                          <a:avLst/>
                          <a:gdLst>
                            <a:gd name="T0" fmla="*/ 0 w 71"/>
                            <a:gd name="T1" fmla="*/ 0 h 20"/>
                            <a:gd name="T2" fmla="*/ 71 w 71"/>
                            <a:gd name="T3" fmla="*/ 0 h 20"/>
                          </a:gdLst>
                          <a:ahLst/>
                          <a:cxnLst>
                            <a:cxn ang="0">
                              <a:pos x="T0" y="T1"/>
                            </a:cxn>
                            <a:cxn ang="0">
                              <a:pos x="T2" y="T3"/>
                            </a:cxn>
                          </a:cxnLst>
                          <a:rect l="0" t="0" r="r" b="b"/>
                          <a:pathLst>
                            <a:path w="71" h="20">
                              <a:moveTo>
                                <a:pt x="0" y="0"/>
                              </a:moveTo>
                              <a:lnTo>
                                <a:pt x="71"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E3357F" id="Freeform 30"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0pt,11.85pt,353.55pt,11.85pt" coordsize="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" o:allowincell="f" filled="f" strokeweight=".14039mm">
                <v:path arrowok="t" o:connecttype="custom" o:connectlocs="0,0;45085,0" o:connectangles="0,0"/>
                <w10:wrap anchorx="page"/>
              </v:polyline>
            </w:pict>
          </mc:Fallback>
        </mc:AlternateContent>
      </w:r>
      <w:proofErr w:type="gramStart"/>
      <w:r w:rsidR="00B94774">
        <w:t>read  item</w:t>
      </w:r>
      <w:proofErr w:type="gramEnd"/>
      <w:r w:rsidR="00B94774">
        <w:rPr>
          <w:rFonts w:ascii="Tahoma" w:hAnsi="Tahoma" w:cs="Tahoma"/>
        </w:rPr>
        <w:t>(</w:t>
      </w:r>
      <w:r w:rsidR="00B94774">
        <w:rPr>
          <w:i/>
          <w:iCs/>
        </w:rPr>
        <w:t>X</w:t>
      </w:r>
      <w:r w:rsidR="00B94774">
        <w:rPr>
          <w:i/>
          <w:iCs/>
          <w:spacing w:val="-6"/>
        </w:rPr>
        <w:t xml:space="preserve"> </w:t>
      </w:r>
      <w:r w:rsidR="00B94774">
        <w:rPr>
          <w:rFonts w:ascii="Tahoma" w:hAnsi="Tahoma" w:cs="Tahoma"/>
        </w:rPr>
        <w:t>)</w:t>
      </w:r>
      <w:r w:rsidR="00B94774">
        <w:t>;</w:t>
      </w:r>
    </w:p>
    <w:p w14:paraId="2EE75347" w14:textId="77777777" w:rsidR="00B94774" w:rsidRDefault="00B94774">
      <w:pPr>
        <w:pStyle w:val="BodyText"/>
        <w:kinsoku w:val="0"/>
        <w:overflowPunct w:val="0"/>
        <w:spacing w:line="290" w:lineRule="exact"/>
        <w:ind w:left="1149"/>
      </w:pPr>
      <w:proofErr w:type="gramStart"/>
      <w:r>
        <w:rPr>
          <w:i/>
          <w:iCs/>
        </w:rPr>
        <w:t xml:space="preserve">X </w:t>
      </w:r>
      <w:r>
        <w:t>:</w:t>
      </w:r>
      <w:proofErr w:type="gramEnd"/>
      <w:r>
        <w:rPr>
          <w:rFonts w:ascii="Tahoma" w:hAnsi="Tahoma" w:cs="Tahoma"/>
        </w:rPr>
        <w:t xml:space="preserve">= </w:t>
      </w:r>
      <w:r>
        <w:rPr>
          <w:i/>
          <w:iCs/>
        </w:rPr>
        <w:t xml:space="preserve">X </w:t>
      </w:r>
      <w:r>
        <w:rPr>
          <w:rFonts w:ascii="Tahoma" w:hAnsi="Tahoma" w:cs="Tahoma"/>
        </w:rPr>
        <w:t xml:space="preserve">+ </w:t>
      </w:r>
      <w:r>
        <w:t>3;</w:t>
      </w:r>
    </w:p>
    <w:p w14:paraId="7B729199" w14:textId="77777777" w:rsidR="00B94774" w:rsidRDefault="00354D33">
      <w:pPr>
        <w:pStyle w:val="BodyText"/>
        <w:kinsoku w:val="0"/>
        <w:overflowPunct w:val="0"/>
        <w:spacing w:line="252" w:lineRule="auto"/>
        <w:ind w:left="1111" w:right="2721" w:firstLine="37"/>
      </w:pPr>
      <w:r>
        <w:rPr>
          <w:noProof/>
        </w:rPr>
        <mc:AlternateContent>
          <mc:Choice Requires="wps">
            <w:drawing>
              <wp:anchor distT="0" distB="0" distL="114300" distR="114300" simplePos="0" relativeHeight="251659776" behindDoc="1" locked="0" layoutInCell="0" allowOverlap="1" wp14:anchorId="1E4D57B2" wp14:editId="182A0C14">
                <wp:simplePos x="0" y="0"/>
                <wp:positionH relativeFrom="page">
                  <wp:posOffset>4495800</wp:posOffset>
                </wp:positionH>
                <wp:positionV relativeFrom="paragraph">
                  <wp:posOffset>150495</wp:posOffset>
                </wp:positionV>
                <wp:extent cx="45085" cy="12700"/>
                <wp:effectExtent l="0" t="0" r="0" b="0"/>
                <wp:wrapNone/>
                <wp:docPr id="5"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12700"/>
                        </a:xfrm>
                        <a:custGeom>
                          <a:avLst/>
                          <a:gdLst>
                            <a:gd name="T0" fmla="*/ 0 w 71"/>
                            <a:gd name="T1" fmla="*/ 0 h 20"/>
                            <a:gd name="T2" fmla="*/ 71 w 71"/>
                            <a:gd name="T3" fmla="*/ 0 h 20"/>
                          </a:gdLst>
                          <a:ahLst/>
                          <a:cxnLst>
                            <a:cxn ang="0">
                              <a:pos x="T0" y="T1"/>
                            </a:cxn>
                            <a:cxn ang="0">
                              <a:pos x="T2" y="T3"/>
                            </a:cxn>
                          </a:cxnLst>
                          <a:rect l="0" t="0" r="r" b="b"/>
                          <a:pathLst>
                            <a:path w="71" h="20">
                              <a:moveTo>
                                <a:pt x="0" y="0"/>
                              </a:moveTo>
                              <a:lnTo>
                                <a:pt x="71"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A0BAFBE" id="Freeform 31"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4pt,11.85pt,357.55pt,11.85pt" coordsize="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" o:allowincell="f" filled="f" strokeweight=".14039mm">
                <v:path arrowok="t" o:connecttype="custom" o:connectlocs="0,0;45085,0" o:connectangles="0,0"/>
                <w10:wrap anchorx="page"/>
              </v:polyline>
            </w:pict>
          </mc:Fallback>
        </mc:AlternateContent>
      </w:r>
      <w:r w:rsidR="00B94774">
        <w:t xml:space="preserve">write </w:t>
      </w:r>
      <w:proofErr w:type="gramStart"/>
      <w:r w:rsidR="00B94774">
        <w:t>item</w:t>
      </w:r>
      <w:r w:rsidR="00B94774">
        <w:rPr>
          <w:rFonts w:ascii="Tahoma" w:hAnsi="Tahoma" w:cs="Tahoma"/>
        </w:rPr>
        <w:t>(</w:t>
      </w:r>
      <w:proofErr w:type="gramEnd"/>
      <w:r w:rsidR="00B94774">
        <w:rPr>
          <w:i/>
          <w:iCs/>
        </w:rPr>
        <w:t xml:space="preserve">X </w:t>
      </w:r>
      <w:r w:rsidR="00B94774">
        <w:rPr>
          <w:rFonts w:ascii="Tahoma" w:hAnsi="Tahoma" w:cs="Tahoma"/>
        </w:rPr>
        <w:t>)</w:t>
      </w:r>
      <w:r w:rsidR="00B94774">
        <w:t>; commit;</w:t>
      </w:r>
    </w:p>
    <w:p w14:paraId="75488D5F" w14:textId="77777777" w:rsidR="00B94774" w:rsidRDefault="00B94774">
      <w:pPr>
        <w:pStyle w:val="BodyText"/>
        <w:kinsoku w:val="0"/>
        <w:overflowPunct w:val="0"/>
        <w:spacing w:line="252" w:lineRule="auto"/>
        <w:ind w:left="1111" w:right="2721" w:firstLine="37"/>
        <w:sectPr w:rsidR="00B94774">
          <w:type w:val="continuous"/>
          <w:pgSz w:w="11910" w:h="16840"/>
          <w:pgMar w:top="1180" w:right="1120" w:bottom="960" w:left="1000" w:header="720" w:footer="720" w:gutter="0"/>
          <w:cols w:num="2" w:space="720" w:equalWidth="0">
            <w:col w:w="4424" w:space="40"/>
            <w:col w:w="5326"/>
          </w:cols>
          <w:noEndnote/>
        </w:sectPr>
      </w:pPr>
    </w:p>
    <w:p w14:paraId="7B6459D6" w14:textId="77777777" w:rsidR="00B94774" w:rsidRDefault="00B94774">
      <w:pPr>
        <w:pStyle w:val="BodyText"/>
        <w:kinsoku w:val="0"/>
        <w:overflowPunct w:val="0"/>
        <w:spacing w:before="7"/>
        <w:rPr>
          <w:sz w:val="13"/>
          <w:szCs w:val="13"/>
        </w:rPr>
      </w:pPr>
    </w:p>
    <w:p w14:paraId="53D76F56" w14:textId="77777777" w:rsidR="00B94774" w:rsidRDefault="00B94774">
      <w:pPr>
        <w:pStyle w:val="BodyText"/>
        <w:kinsoku w:val="0"/>
        <w:overflowPunct w:val="0"/>
        <w:spacing w:before="90" w:line="252" w:lineRule="auto"/>
        <w:ind w:left="488" w:right="256" w:hanging="10"/>
      </w:pPr>
      <w:r>
        <w:rPr>
          <w:position w:val="1"/>
        </w:rPr>
        <w:t xml:space="preserve">Assume that transactions </w:t>
      </w:r>
      <w:r>
        <w:rPr>
          <w:i/>
          <w:iCs/>
          <w:position w:val="1"/>
        </w:rPr>
        <w:t>T</w:t>
      </w:r>
      <w:r>
        <w:rPr>
          <w:sz w:val="16"/>
          <w:szCs w:val="16"/>
        </w:rPr>
        <w:t xml:space="preserve">1 </w:t>
      </w:r>
      <w:r>
        <w:rPr>
          <w:position w:val="1"/>
        </w:rPr>
        <w:t xml:space="preserve">and </w:t>
      </w:r>
      <w:r>
        <w:rPr>
          <w:i/>
          <w:iCs/>
          <w:position w:val="1"/>
        </w:rPr>
        <w:t>T</w:t>
      </w:r>
      <w:r>
        <w:rPr>
          <w:sz w:val="16"/>
          <w:szCs w:val="16"/>
        </w:rPr>
        <w:t xml:space="preserve">2 </w:t>
      </w:r>
      <w:r>
        <w:rPr>
          <w:position w:val="1"/>
        </w:rPr>
        <w:t xml:space="preserve">use shared buffers (i.e., once a transaction writes </w:t>
      </w:r>
      <w:r>
        <w:rPr>
          <w:i/>
          <w:iCs/>
          <w:position w:val="1"/>
        </w:rPr>
        <w:t xml:space="preserve">X </w:t>
      </w:r>
      <w:r>
        <w:rPr>
          <w:position w:val="1"/>
        </w:rPr>
        <w:t xml:space="preserve">back to </w:t>
      </w:r>
      <w:r>
        <w:t xml:space="preserve">the buffer, the new value of </w:t>
      </w:r>
      <w:r>
        <w:rPr>
          <w:i/>
          <w:iCs/>
        </w:rPr>
        <w:t xml:space="preserve">X </w:t>
      </w:r>
      <w:r>
        <w:t xml:space="preserve">can be read by the other transaction, and similarly for </w:t>
      </w:r>
      <w:proofErr w:type="gramStart"/>
      <w:r>
        <w:rPr>
          <w:i/>
          <w:iCs/>
        </w:rPr>
        <w:t xml:space="preserve">Y </w:t>
      </w:r>
      <w:r>
        <w:t>)</w:t>
      </w:r>
      <w:proofErr w:type="gramEnd"/>
      <w:r>
        <w:t>.</w:t>
      </w:r>
    </w:p>
    <w:p w14:paraId="0AD7152E" w14:textId="77777777" w:rsidR="00734075" w:rsidRPr="00734075" w:rsidRDefault="00B94774" w:rsidP="00734075">
      <w:pPr>
        <w:pStyle w:val="ListParagraph"/>
        <w:numPr>
          <w:ilvl w:val="0"/>
          <w:numId w:val="3"/>
        </w:numPr>
        <w:tabs>
          <w:tab w:val="left" w:pos="1074"/>
          <w:tab w:val="left" w:pos="7247"/>
        </w:tabs>
        <w:kinsoku w:val="0"/>
        <w:overflowPunct w:val="0"/>
        <w:spacing w:before="196"/>
        <w:rPr>
          <w:position w:val="1"/>
        </w:rPr>
      </w:pPr>
      <w:r>
        <w:rPr>
          <w:position w:val="1"/>
        </w:rPr>
        <w:t xml:space="preserve">Give serial schedules </w:t>
      </w:r>
      <w:r>
        <w:rPr>
          <w:i/>
          <w:iCs/>
          <w:position w:val="1"/>
        </w:rPr>
        <w:t>S</w:t>
      </w:r>
      <w:r>
        <w:rPr>
          <w:sz w:val="16"/>
          <w:szCs w:val="16"/>
        </w:rPr>
        <w:t xml:space="preserve">1 </w:t>
      </w:r>
      <w:r>
        <w:rPr>
          <w:position w:val="1"/>
        </w:rPr>
        <w:t xml:space="preserve">for </w:t>
      </w:r>
      <w:r>
        <w:rPr>
          <w:i/>
          <w:iCs/>
          <w:position w:val="1"/>
        </w:rPr>
        <w:t>T</w:t>
      </w:r>
      <w:r>
        <w:rPr>
          <w:sz w:val="16"/>
          <w:szCs w:val="16"/>
        </w:rPr>
        <w:t xml:space="preserve">1 </w:t>
      </w:r>
      <w:r>
        <w:rPr>
          <w:rFonts w:ascii="Wingdings" w:hAnsi="Wingdings" w:cs="Wingdings"/>
          <w:position w:val="1"/>
        </w:rPr>
        <w:t></w:t>
      </w:r>
      <w:r>
        <w:rPr>
          <w:position w:val="1"/>
        </w:rPr>
        <w:t xml:space="preserve"> </w:t>
      </w:r>
      <w:r>
        <w:rPr>
          <w:i/>
          <w:iCs/>
          <w:position w:val="1"/>
        </w:rPr>
        <w:t>T</w:t>
      </w:r>
      <w:r>
        <w:rPr>
          <w:sz w:val="16"/>
          <w:szCs w:val="16"/>
        </w:rPr>
        <w:t xml:space="preserve">2 </w:t>
      </w:r>
      <w:r>
        <w:rPr>
          <w:position w:val="1"/>
        </w:rPr>
        <w:t xml:space="preserve">and </w:t>
      </w:r>
      <w:r>
        <w:rPr>
          <w:i/>
          <w:iCs/>
          <w:position w:val="1"/>
        </w:rPr>
        <w:t>S</w:t>
      </w:r>
      <w:r>
        <w:rPr>
          <w:sz w:val="16"/>
          <w:szCs w:val="16"/>
        </w:rPr>
        <w:t>2</w:t>
      </w:r>
      <w:r w:rsidR="004A4068">
        <w:rPr>
          <w:sz w:val="16"/>
          <w:szCs w:val="16"/>
        </w:rPr>
        <w:t xml:space="preserve"> </w:t>
      </w:r>
      <w:r>
        <w:rPr>
          <w:position w:val="1"/>
        </w:rPr>
        <w:t xml:space="preserve">for </w:t>
      </w:r>
      <w:r>
        <w:rPr>
          <w:i/>
          <w:iCs/>
          <w:position w:val="1"/>
        </w:rPr>
        <w:t>T</w:t>
      </w:r>
      <w:r>
        <w:rPr>
          <w:sz w:val="16"/>
          <w:szCs w:val="16"/>
        </w:rPr>
        <w:t xml:space="preserve">2 </w:t>
      </w:r>
      <w:r>
        <w:rPr>
          <w:rFonts w:ascii="Wingdings" w:hAnsi="Wingdings" w:cs="Wingdings"/>
          <w:position w:val="1"/>
        </w:rPr>
        <w:t></w:t>
      </w:r>
      <w:r>
        <w:rPr>
          <w:position w:val="1"/>
        </w:rPr>
        <w:t xml:space="preserve"> </w:t>
      </w:r>
      <w:r>
        <w:rPr>
          <w:i/>
          <w:iCs/>
          <w:position w:val="1"/>
        </w:rPr>
        <w:t>T</w:t>
      </w:r>
      <w:r>
        <w:rPr>
          <w:sz w:val="16"/>
          <w:szCs w:val="16"/>
        </w:rPr>
        <w:t>1.</w:t>
      </w:r>
      <w:r>
        <w:rPr>
          <w:sz w:val="16"/>
          <w:szCs w:val="16"/>
        </w:rPr>
        <w:tab/>
      </w:r>
      <w:r>
        <w:rPr>
          <w:position w:val="1"/>
        </w:rPr>
        <w:t>(1 mark per</w:t>
      </w:r>
      <w:r>
        <w:rPr>
          <w:spacing w:val="-2"/>
          <w:position w:val="1"/>
        </w:rPr>
        <w:t xml:space="preserve"> </w:t>
      </w:r>
      <w:r>
        <w:rPr>
          <w:position w:val="1"/>
        </w:rPr>
        <w:t>schedule)</w:t>
      </w:r>
    </w:p>
    <w:p w14:paraId="78543E81" w14:textId="77777777" w:rsidR="00734075" w:rsidRDefault="00734075" w:rsidP="004A4068">
      <w:pPr>
        <w:pStyle w:val="ListParagraph"/>
        <w:tabs>
          <w:tab w:val="left" w:pos="1074"/>
          <w:tab w:val="left" w:pos="7247"/>
        </w:tabs>
        <w:kinsoku w:val="0"/>
        <w:overflowPunct w:val="0"/>
        <w:spacing w:before="196"/>
        <w:ind w:firstLine="0"/>
        <w:rPr>
          <w:position w:val="1"/>
        </w:rPr>
      </w:pPr>
      <w:r>
        <w:rPr>
          <w:position w:val="1"/>
        </w:rPr>
        <w:t>Ans:</w:t>
      </w:r>
    </w:p>
    <w:p w14:paraId="52EECEED" w14:textId="77777777" w:rsidR="004A4068" w:rsidRDefault="004A4068" w:rsidP="004A4068">
      <w:pPr>
        <w:pStyle w:val="ListParagraph"/>
        <w:tabs>
          <w:tab w:val="left" w:pos="1074"/>
          <w:tab w:val="left" w:pos="7247"/>
        </w:tabs>
        <w:kinsoku w:val="0"/>
        <w:overflowPunct w:val="0"/>
        <w:spacing w:before="196"/>
        <w:ind w:firstLine="0"/>
        <w:rPr>
          <w:position w:val="1"/>
          <w:vertAlign w:val="subscript"/>
        </w:rPr>
      </w:pPr>
      <w:r>
        <w:rPr>
          <w:position w:val="1"/>
        </w:rPr>
        <w:t>S</w:t>
      </w:r>
      <w:r>
        <w:rPr>
          <w:position w:val="1"/>
          <w:vertAlign w:val="subscript"/>
        </w:rPr>
        <w:t>1</w:t>
      </w:r>
      <w:r>
        <w:rPr>
          <w:position w:val="1"/>
        </w:rPr>
        <w:t>: r</w:t>
      </w:r>
      <w:r>
        <w:rPr>
          <w:position w:val="1"/>
        </w:rPr>
        <w:softHyphen/>
      </w:r>
      <w:r>
        <w:rPr>
          <w:position w:val="1"/>
          <w:vertAlign w:val="subscript"/>
        </w:rPr>
        <w:t>1</w:t>
      </w:r>
      <w:r>
        <w:rPr>
          <w:position w:val="1"/>
        </w:rPr>
        <w:t>(X); w</w:t>
      </w:r>
      <w:r>
        <w:rPr>
          <w:position w:val="1"/>
          <w:vertAlign w:val="subscript"/>
        </w:rPr>
        <w:t>1</w:t>
      </w:r>
      <w:r>
        <w:rPr>
          <w:position w:val="1"/>
        </w:rPr>
        <w:t>(X); r</w:t>
      </w:r>
      <w:r>
        <w:rPr>
          <w:position w:val="1"/>
          <w:vertAlign w:val="subscript"/>
        </w:rPr>
        <w:t>1</w:t>
      </w:r>
      <w:r>
        <w:rPr>
          <w:position w:val="1"/>
        </w:rPr>
        <w:t>(Y); w</w:t>
      </w:r>
      <w:r>
        <w:rPr>
          <w:position w:val="1"/>
          <w:vertAlign w:val="subscript"/>
        </w:rPr>
        <w:t>1</w:t>
      </w:r>
      <w:r>
        <w:rPr>
          <w:position w:val="1"/>
        </w:rPr>
        <w:t>(Y); r</w:t>
      </w:r>
      <w:r>
        <w:rPr>
          <w:position w:val="1"/>
        </w:rPr>
        <w:softHyphen/>
      </w:r>
      <w:r>
        <w:rPr>
          <w:position w:val="1"/>
          <w:vertAlign w:val="subscript"/>
        </w:rPr>
        <w:t>2</w:t>
      </w:r>
      <w:r>
        <w:rPr>
          <w:position w:val="1"/>
        </w:rPr>
        <w:t xml:space="preserve">(Y); </w:t>
      </w:r>
      <w:r w:rsidR="00734075">
        <w:rPr>
          <w:position w:val="1"/>
        </w:rPr>
        <w:t>w</w:t>
      </w:r>
      <w:r w:rsidR="00734075">
        <w:rPr>
          <w:position w:val="1"/>
          <w:vertAlign w:val="subscript"/>
        </w:rPr>
        <w:t>2</w:t>
      </w:r>
      <w:r w:rsidR="00734075">
        <w:rPr>
          <w:position w:val="1"/>
        </w:rPr>
        <w:t>(Y); r</w:t>
      </w:r>
      <w:r w:rsidR="00734075">
        <w:rPr>
          <w:position w:val="1"/>
        </w:rPr>
        <w:softHyphen/>
      </w:r>
      <w:r w:rsidR="00734075">
        <w:rPr>
          <w:position w:val="1"/>
          <w:vertAlign w:val="subscript"/>
        </w:rPr>
        <w:t>2</w:t>
      </w:r>
      <w:r w:rsidR="00734075">
        <w:rPr>
          <w:position w:val="1"/>
        </w:rPr>
        <w:t>(X); w</w:t>
      </w:r>
      <w:r w:rsidR="00734075">
        <w:rPr>
          <w:position w:val="1"/>
          <w:vertAlign w:val="subscript"/>
        </w:rPr>
        <w:t>2</w:t>
      </w:r>
      <w:r w:rsidR="00734075">
        <w:rPr>
          <w:position w:val="1"/>
        </w:rPr>
        <w:t xml:space="preserve">(X); </w:t>
      </w:r>
    </w:p>
    <w:p w14:paraId="2E8541E0" w14:textId="77777777" w:rsidR="00734075" w:rsidRPr="00734075" w:rsidRDefault="00734075" w:rsidP="00734075">
      <w:pPr>
        <w:pStyle w:val="ListParagraph"/>
        <w:tabs>
          <w:tab w:val="left" w:pos="1074"/>
          <w:tab w:val="left" w:pos="7247"/>
        </w:tabs>
        <w:kinsoku w:val="0"/>
        <w:overflowPunct w:val="0"/>
        <w:spacing w:before="196"/>
        <w:ind w:firstLine="0"/>
        <w:rPr>
          <w:position w:val="1"/>
          <w:vertAlign w:val="subscript"/>
        </w:rPr>
      </w:pPr>
      <w:r>
        <w:rPr>
          <w:position w:val="1"/>
        </w:rPr>
        <w:t>S</w:t>
      </w:r>
      <w:r>
        <w:rPr>
          <w:position w:val="1"/>
          <w:vertAlign w:val="subscript"/>
        </w:rPr>
        <w:t>2</w:t>
      </w:r>
      <w:r>
        <w:rPr>
          <w:position w:val="1"/>
        </w:rPr>
        <w:t>: r</w:t>
      </w:r>
      <w:r>
        <w:rPr>
          <w:position w:val="1"/>
        </w:rPr>
        <w:softHyphen/>
      </w:r>
      <w:r>
        <w:rPr>
          <w:position w:val="1"/>
          <w:vertAlign w:val="subscript"/>
        </w:rPr>
        <w:t>2</w:t>
      </w:r>
      <w:r>
        <w:rPr>
          <w:position w:val="1"/>
        </w:rPr>
        <w:t>(Y); w</w:t>
      </w:r>
      <w:r>
        <w:rPr>
          <w:position w:val="1"/>
          <w:vertAlign w:val="subscript"/>
        </w:rPr>
        <w:t>2</w:t>
      </w:r>
      <w:r>
        <w:rPr>
          <w:position w:val="1"/>
        </w:rPr>
        <w:t>(Y); r</w:t>
      </w:r>
      <w:r>
        <w:rPr>
          <w:position w:val="1"/>
        </w:rPr>
        <w:softHyphen/>
      </w:r>
      <w:r>
        <w:rPr>
          <w:position w:val="1"/>
          <w:vertAlign w:val="subscript"/>
        </w:rPr>
        <w:t>2</w:t>
      </w:r>
      <w:r>
        <w:rPr>
          <w:position w:val="1"/>
        </w:rPr>
        <w:t>(X); w</w:t>
      </w:r>
      <w:r>
        <w:rPr>
          <w:position w:val="1"/>
          <w:vertAlign w:val="subscript"/>
        </w:rPr>
        <w:t>2</w:t>
      </w:r>
      <w:r>
        <w:rPr>
          <w:position w:val="1"/>
        </w:rPr>
        <w:t>(X);</w:t>
      </w:r>
      <w:r w:rsidRPr="00734075">
        <w:rPr>
          <w:position w:val="1"/>
        </w:rPr>
        <w:t xml:space="preserve"> </w:t>
      </w:r>
      <w:r>
        <w:rPr>
          <w:position w:val="1"/>
        </w:rPr>
        <w:t>r</w:t>
      </w:r>
      <w:r>
        <w:rPr>
          <w:position w:val="1"/>
        </w:rPr>
        <w:softHyphen/>
      </w:r>
      <w:r>
        <w:rPr>
          <w:position w:val="1"/>
          <w:vertAlign w:val="subscript"/>
        </w:rPr>
        <w:t>1</w:t>
      </w:r>
      <w:r>
        <w:rPr>
          <w:position w:val="1"/>
        </w:rPr>
        <w:t>(X); w</w:t>
      </w:r>
      <w:r>
        <w:rPr>
          <w:position w:val="1"/>
          <w:vertAlign w:val="subscript"/>
        </w:rPr>
        <w:t>1</w:t>
      </w:r>
      <w:r>
        <w:rPr>
          <w:position w:val="1"/>
        </w:rPr>
        <w:t>(X); r</w:t>
      </w:r>
      <w:r>
        <w:rPr>
          <w:position w:val="1"/>
          <w:vertAlign w:val="subscript"/>
        </w:rPr>
        <w:t>1</w:t>
      </w:r>
      <w:r>
        <w:rPr>
          <w:position w:val="1"/>
        </w:rPr>
        <w:t>(Y); w</w:t>
      </w:r>
      <w:r>
        <w:rPr>
          <w:position w:val="1"/>
          <w:vertAlign w:val="subscript"/>
        </w:rPr>
        <w:t>1</w:t>
      </w:r>
      <w:r>
        <w:rPr>
          <w:position w:val="1"/>
        </w:rPr>
        <w:t>(Y);</w:t>
      </w:r>
    </w:p>
    <w:p w14:paraId="493CF7CE" w14:textId="77777777" w:rsidR="00B94774" w:rsidRDefault="00B94774">
      <w:pPr>
        <w:pStyle w:val="ListParagraph"/>
        <w:numPr>
          <w:ilvl w:val="0"/>
          <w:numId w:val="3"/>
        </w:numPr>
        <w:tabs>
          <w:tab w:val="left" w:pos="1074"/>
        </w:tabs>
        <w:kinsoku w:val="0"/>
        <w:overflowPunct w:val="0"/>
        <w:spacing w:before="197" w:line="274" w:lineRule="exact"/>
        <w:rPr>
          <w:i/>
          <w:iCs/>
          <w:position w:val="1"/>
        </w:rPr>
      </w:pPr>
      <w:r>
        <w:rPr>
          <w:position w:val="1"/>
        </w:rPr>
        <w:t xml:space="preserve">For each of the two schedules you gave in </w:t>
      </w:r>
      <w:r>
        <w:rPr>
          <w:b/>
          <w:bCs/>
          <w:position w:val="1"/>
        </w:rPr>
        <w:t xml:space="preserve">(a) </w:t>
      </w:r>
      <w:r>
        <w:rPr>
          <w:i/>
          <w:iCs/>
          <w:position w:val="1"/>
        </w:rPr>
        <w:t>S</w:t>
      </w:r>
      <w:r>
        <w:rPr>
          <w:sz w:val="16"/>
          <w:szCs w:val="16"/>
        </w:rPr>
        <w:t xml:space="preserve">1 </w:t>
      </w:r>
      <w:r>
        <w:rPr>
          <w:position w:val="1"/>
        </w:rPr>
        <w:t xml:space="preserve">and </w:t>
      </w:r>
      <w:r>
        <w:rPr>
          <w:i/>
          <w:iCs/>
          <w:spacing w:val="2"/>
          <w:position w:val="1"/>
        </w:rPr>
        <w:t>S</w:t>
      </w:r>
      <w:r>
        <w:rPr>
          <w:spacing w:val="2"/>
          <w:sz w:val="16"/>
          <w:szCs w:val="16"/>
        </w:rPr>
        <w:t>2</w:t>
      </w:r>
      <w:r>
        <w:rPr>
          <w:spacing w:val="2"/>
          <w:position w:val="1"/>
        </w:rPr>
        <w:t xml:space="preserve">, </w:t>
      </w:r>
      <w:r>
        <w:rPr>
          <w:spacing w:val="-3"/>
          <w:position w:val="1"/>
        </w:rPr>
        <w:t xml:space="preserve">give </w:t>
      </w:r>
      <w:r>
        <w:rPr>
          <w:position w:val="1"/>
        </w:rPr>
        <w:t xml:space="preserve">the values of </w:t>
      </w:r>
      <w:r>
        <w:rPr>
          <w:i/>
          <w:iCs/>
          <w:position w:val="1"/>
        </w:rPr>
        <w:t xml:space="preserve">X </w:t>
      </w:r>
      <w:r>
        <w:rPr>
          <w:position w:val="1"/>
        </w:rPr>
        <w:t>and</w:t>
      </w:r>
      <w:r>
        <w:rPr>
          <w:spacing w:val="-29"/>
          <w:position w:val="1"/>
        </w:rPr>
        <w:t xml:space="preserve"> </w:t>
      </w:r>
      <w:r>
        <w:rPr>
          <w:i/>
          <w:iCs/>
          <w:position w:val="1"/>
        </w:rPr>
        <w:t>Y</w:t>
      </w:r>
    </w:p>
    <w:p w14:paraId="42FB73FA" w14:textId="77777777" w:rsidR="00B94774" w:rsidRDefault="00B94774">
      <w:pPr>
        <w:pStyle w:val="BodyText"/>
        <w:kinsoku w:val="0"/>
        <w:overflowPunct w:val="0"/>
        <w:spacing w:line="290" w:lineRule="exact"/>
        <w:ind w:left="1072"/>
      </w:pPr>
      <w:r>
        <w:t xml:space="preserve">after executing the schedule on a database with items </w:t>
      </w:r>
      <w:r>
        <w:rPr>
          <w:i/>
          <w:iCs/>
        </w:rPr>
        <w:t xml:space="preserve">X </w:t>
      </w:r>
      <w:r>
        <w:rPr>
          <w:rFonts w:ascii="Tahoma" w:hAnsi="Tahoma" w:cs="Tahoma"/>
        </w:rPr>
        <w:t xml:space="preserve">= </w:t>
      </w:r>
      <w:r>
        <w:t xml:space="preserve">1 and </w:t>
      </w:r>
      <w:r>
        <w:rPr>
          <w:i/>
          <w:iCs/>
        </w:rPr>
        <w:t xml:space="preserve">Y </w:t>
      </w:r>
      <w:r>
        <w:rPr>
          <w:rFonts w:ascii="Tahoma" w:hAnsi="Tahoma" w:cs="Tahoma"/>
        </w:rPr>
        <w:t xml:space="preserve">= </w:t>
      </w:r>
      <w:r>
        <w:t>2?</w:t>
      </w:r>
    </w:p>
    <w:p w14:paraId="439D0501" w14:textId="77777777" w:rsidR="00734075" w:rsidRDefault="00B94774" w:rsidP="00734075">
      <w:pPr>
        <w:pStyle w:val="BodyText"/>
        <w:kinsoku w:val="0"/>
        <w:overflowPunct w:val="0"/>
        <w:spacing w:before="196"/>
        <w:ind w:right="370"/>
        <w:jc w:val="right"/>
      </w:pPr>
      <w:r>
        <w:t>(2 marks per schedule)</w:t>
      </w:r>
    </w:p>
    <w:p w14:paraId="79D5C044" w14:textId="77777777" w:rsidR="00734075" w:rsidRDefault="00734075" w:rsidP="00734075">
      <w:pPr>
        <w:pStyle w:val="BodyText"/>
        <w:tabs>
          <w:tab w:val="left" w:pos="1152"/>
        </w:tabs>
        <w:kinsoku w:val="0"/>
        <w:overflowPunct w:val="0"/>
        <w:spacing w:before="196"/>
        <w:ind w:right="370"/>
      </w:pPr>
      <w:r>
        <w:tab/>
        <w:t>Ans:</w:t>
      </w:r>
    </w:p>
    <w:p w14:paraId="183DE6CB" w14:textId="77777777" w:rsidR="00734075" w:rsidRDefault="00734075" w:rsidP="00734075">
      <w:pPr>
        <w:pStyle w:val="BodyText"/>
        <w:tabs>
          <w:tab w:val="left" w:pos="1152"/>
        </w:tabs>
        <w:kinsoku w:val="0"/>
        <w:overflowPunct w:val="0"/>
        <w:spacing w:before="196"/>
        <w:ind w:right="370"/>
      </w:pPr>
      <w:r>
        <w:tab/>
        <w:t>In S</w:t>
      </w:r>
      <w:r>
        <w:rPr>
          <w:vertAlign w:val="subscript"/>
        </w:rPr>
        <w:t>1</w:t>
      </w:r>
      <w:r>
        <w:t>,</w:t>
      </w:r>
      <w:r w:rsidRPr="00734075">
        <w:t xml:space="preserve"> </w:t>
      </w:r>
      <w:r>
        <w:t>X=6 and Y=12;</w:t>
      </w:r>
    </w:p>
    <w:p w14:paraId="19CBB76A" w14:textId="77777777" w:rsidR="00734075" w:rsidRPr="00734075" w:rsidRDefault="00734075" w:rsidP="00734075">
      <w:pPr>
        <w:pStyle w:val="BodyText"/>
        <w:tabs>
          <w:tab w:val="left" w:pos="1152"/>
        </w:tabs>
        <w:kinsoku w:val="0"/>
        <w:overflowPunct w:val="0"/>
        <w:spacing w:before="196"/>
        <w:ind w:right="370"/>
      </w:pPr>
      <w:r>
        <w:tab/>
        <w:t>In S</w:t>
      </w:r>
      <w:r>
        <w:rPr>
          <w:vertAlign w:val="subscript"/>
        </w:rPr>
        <w:t>2</w:t>
      </w:r>
      <w:r>
        <w:t>, X=6 and Y=12.</w:t>
      </w:r>
    </w:p>
    <w:p w14:paraId="374823CB" w14:textId="77777777" w:rsidR="00B94774" w:rsidRDefault="00B94774">
      <w:pPr>
        <w:pStyle w:val="ListParagraph"/>
        <w:numPr>
          <w:ilvl w:val="0"/>
          <w:numId w:val="3"/>
        </w:numPr>
        <w:tabs>
          <w:tab w:val="left" w:pos="1074"/>
          <w:tab w:val="left" w:pos="7247"/>
        </w:tabs>
        <w:kinsoku w:val="0"/>
        <w:overflowPunct w:val="0"/>
        <w:spacing w:before="199" w:line="237" w:lineRule="auto"/>
        <w:ind w:left="1072" w:right="1063" w:hanging="396"/>
        <w:rPr>
          <w:position w:val="1"/>
        </w:rPr>
      </w:pPr>
      <w:r>
        <w:rPr>
          <w:position w:val="1"/>
        </w:rPr>
        <w:t xml:space="preserve">Give a </w:t>
      </w:r>
      <w:proofErr w:type="spellStart"/>
      <w:r>
        <w:rPr>
          <w:position w:val="1"/>
        </w:rPr>
        <w:t>serialisable</w:t>
      </w:r>
      <w:proofErr w:type="spellEnd"/>
      <w:r>
        <w:rPr>
          <w:position w:val="1"/>
        </w:rPr>
        <w:t xml:space="preserve"> schedule </w:t>
      </w:r>
      <w:r>
        <w:rPr>
          <w:i/>
          <w:iCs/>
          <w:position w:val="1"/>
        </w:rPr>
        <w:t>S</w:t>
      </w:r>
      <w:r>
        <w:rPr>
          <w:sz w:val="16"/>
          <w:szCs w:val="16"/>
        </w:rPr>
        <w:t xml:space="preserve">3 </w:t>
      </w:r>
      <w:r>
        <w:rPr>
          <w:position w:val="1"/>
        </w:rPr>
        <w:t xml:space="preserve">for </w:t>
      </w:r>
      <w:r>
        <w:rPr>
          <w:i/>
          <w:iCs/>
          <w:position w:val="1"/>
        </w:rPr>
        <w:t>T</w:t>
      </w:r>
      <w:r>
        <w:rPr>
          <w:sz w:val="16"/>
          <w:szCs w:val="16"/>
        </w:rPr>
        <w:t xml:space="preserve">1 </w:t>
      </w:r>
      <w:r>
        <w:rPr>
          <w:position w:val="1"/>
        </w:rPr>
        <w:t xml:space="preserve">and </w:t>
      </w:r>
      <w:r>
        <w:rPr>
          <w:i/>
          <w:iCs/>
          <w:position w:val="1"/>
        </w:rPr>
        <w:t>T</w:t>
      </w:r>
      <w:r>
        <w:rPr>
          <w:sz w:val="16"/>
          <w:szCs w:val="16"/>
        </w:rPr>
        <w:t xml:space="preserve">2 </w:t>
      </w:r>
      <w:r>
        <w:rPr>
          <w:position w:val="1"/>
        </w:rPr>
        <w:t xml:space="preserve">that is not serial. Explain why your schedule </w:t>
      </w:r>
      <w:r>
        <w:rPr>
          <w:i/>
          <w:iCs/>
          <w:position w:val="1"/>
        </w:rPr>
        <w:t>S</w:t>
      </w:r>
      <w:r>
        <w:rPr>
          <w:sz w:val="16"/>
          <w:szCs w:val="16"/>
        </w:rPr>
        <w:t>3</w:t>
      </w:r>
      <w:r>
        <w:rPr>
          <w:spacing w:val="16"/>
          <w:sz w:val="16"/>
          <w:szCs w:val="16"/>
        </w:rPr>
        <w:t xml:space="preserve"> </w:t>
      </w:r>
      <w:r>
        <w:rPr>
          <w:position w:val="1"/>
        </w:rPr>
        <w:t>is</w:t>
      </w:r>
      <w:r>
        <w:rPr>
          <w:spacing w:val="-1"/>
          <w:position w:val="1"/>
        </w:rPr>
        <w:t xml:space="preserve"> </w:t>
      </w:r>
      <w:proofErr w:type="spellStart"/>
      <w:r>
        <w:rPr>
          <w:position w:val="1"/>
        </w:rPr>
        <w:t>serialisable</w:t>
      </w:r>
      <w:proofErr w:type="spellEnd"/>
      <w:r>
        <w:rPr>
          <w:position w:val="1"/>
        </w:rPr>
        <w:t>.</w:t>
      </w:r>
      <w:r>
        <w:rPr>
          <w:position w:val="1"/>
        </w:rPr>
        <w:tab/>
        <w:t>(5 marks)</w:t>
      </w:r>
    </w:p>
    <w:p w14:paraId="6591E4C2" w14:textId="77777777" w:rsidR="00734075" w:rsidRDefault="00734075" w:rsidP="00734075">
      <w:pPr>
        <w:pStyle w:val="ListParagraph"/>
        <w:tabs>
          <w:tab w:val="left" w:pos="1074"/>
          <w:tab w:val="left" w:pos="7247"/>
        </w:tabs>
        <w:kinsoku w:val="0"/>
        <w:overflowPunct w:val="0"/>
        <w:spacing w:before="199" w:line="237" w:lineRule="auto"/>
        <w:ind w:left="1072" w:right="1063" w:firstLine="0"/>
        <w:rPr>
          <w:position w:val="1"/>
        </w:rPr>
      </w:pPr>
      <w:bookmarkStart w:id="24" w:name="_Hlk23513181"/>
      <w:r>
        <w:rPr>
          <w:position w:val="1"/>
        </w:rPr>
        <w:t>Ans:</w:t>
      </w:r>
    </w:p>
    <w:p w14:paraId="2901C14B" w14:textId="77777777" w:rsidR="00983A33" w:rsidRPr="0031639D" w:rsidRDefault="00734075" w:rsidP="00983A33">
      <w:pPr>
        <w:pStyle w:val="ListParagraph"/>
        <w:tabs>
          <w:tab w:val="left" w:pos="1074"/>
          <w:tab w:val="left" w:pos="7247"/>
        </w:tabs>
        <w:kinsoku w:val="0"/>
        <w:overflowPunct w:val="0"/>
        <w:spacing w:before="199" w:line="237" w:lineRule="auto"/>
        <w:ind w:left="1072" w:right="1063" w:firstLine="0"/>
        <w:rPr>
          <w:position w:val="1"/>
          <w:vertAlign w:val="subscript"/>
        </w:rPr>
      </w:pPr>
      <w:r>
        <w:rPr>
          <w:position w:val="1"/>
        </w:rPr>
        <w:t>S</w:t>
      </w:r>
      <w:r w:rsidR="00983A33">
        <w:rPr>
          <w:position w:val="1"/>
          <w:vertAlign w:val="subscript"/>
        </w:rPr>
        <w:t>3</w:t>
      </w:r>
      <w:r>
        <w:rPr>
          <w:position w:val="1"/>
        </w:rPr>
        <w:t>: r</w:t>
      </w:r>
      <w:r>
        <w:rPr>
          <w:position w:val="1"/>
        </w:rPr>
        <w:softHyphen/>
      </w:r>
      <w:r>
        <w:rPr>
          <w:position w:val="1"/>
          <w:vertAlign w:val="subscript"/>
        </w:rPr>
        <w:t>1</w:t>
      </w:r>
      <w:r>
        <w:rPr>
          <w:position w:val="1"/>
        </w:rPr>
        <w:t>(X); w</w:t>
      </w:r>
      <w:r>
        <w:rPr>
          <w:position w:val="1"/>
          <w:vertAlign w:val="subscript"/>
        </w:rPr>
        <w:t>1</w:t>
      </w:r>
      <w:r>
        <w:rPr>
          <w:position w:val="1"/>
        </w:rPr>
        <w:t>(X);</w:t>
      </w:r>
      <w:r w:rsidR="00983A33" w:rsidRPr="00983A33">
        <w:rPr>
          <w:position w:val="1"/>
        </w:rPr>
        <w:t xml:space="preserve"> </w:t>
      </w:r>
      <w:r w:rsidR="001B5C4E" w:rsidRPr="00983A33">
        <w:rPr>
          <w:position w:val="1"/>
        </w:rPr>
        <w:t>r</w:t>
      </w:r>
      <w:r w:rsidR="001B5C4E" w:rsidRPr="00983A33">
        <w:rPr>
          <w:position w:val="1"/>
        </w:rPr>
        <w:softHyphen/>
      </w:r>
      <w:r w:rsidR="001B5C4E" w:rsidRPr="00983A33">
        <w:rPr>
          <w:position w:val="1"/>
          <w:vertAlign w:val="subscript"/>
        </w:rPr>
        <w:t>2</w:t>
      </w:r>
      <w:r w:rsidR="001B5C4E" w:rsidRPr="00983A33">
        <w:rPr>
          <w:position w:val="1"/>
        </w:rPr>
        <w:t>(Y); w</w:t>
      </w:r>
      <w:r w:rsidR="001B5C4E" w:rsidRPr="00983A33">
        <w:rPr>
          <w:position w:val="1"/>
          <w:vertAlign w:val="subscript"/>
        </w:rPr>
        <w:t>2</w:t>
      </w:r>
      <w:r w:rsidR="001B5C4E" w:rsidRPr="00983A33">
        <w:rPr>
          <w:position w:val="1"/>
        </w:rPr>
        <w:t>(Y)</w:t>
      </w:r>
      <w:r w:rsidR="001B5C4E">
        <w:rPr>
          <w:position w:val="1"/>
        </w:rPr>
        <w:t xml:space="preserve">; </w:t>
      </w:r>
      <w:r w:rsidR="00983A33">
        <w:rPr>
          <w:position w:val="1"/>
        </w:rPr>
        <w:t>r</w:t>
      </w:r>
      <w:r w:rsidR="00983A33">
        <w:rPr>
          <w:position w:val="1"/>
        </w:rPr>
        <w:softHyphen/>
      </w:r>
      <w:r w:rsidR="00983A33">
        <w:rPr>
          <w:position w:val="1"/>
          <w:vertAlign w:val="subscript"/>
        </w:rPr>
        <w:t>2</w:t>
      </w:r>
      <w:r w:rsidR="00983A33">
        <w:rPr>
          <w:position w:val="1"/>
        </w:rPr>
        <w:t>(X); w</w:t>
      </w:r>
      <w:r w:rsidR="00983A33">
        <w:rPr>
          <w:position w:val="1"/>
          <w:vertAlign w:val="subscript"/>
        </w:rPr>
        <w:t>2</w:t>
      </w:r>
      <w:r w:rsidR="00983A33">
        <w:rPr>
          <w:position w:val="1"/>
        </w:rPr>
        <w:t>(X);</w:t>
      </w:r>
      <w:r w:rsidR="0031639D">
        <w:rPr>
          <w:position w:val="1"/>
        </w:rPr>
        <w:t xml:space="preserve"> </w:t>
      </w:r>
      <w:r w:rsidR="00983A33" w:rsidRPr="00983A33">
        <w:rPr>
          <w:position w:val="1"/>
        </w:rPr>
        <w:t>r</w:t>
      </w:r>
      <w:r w:rsidR="00983A33" w:rsidRPr="00983A33">
        <w:rPr>
          <w:position w:val="1"/>
          <w:vertAlign w:val="subscript"/>
        </w:rPr>
        <w:t>1</w:t>
      </w:r>
      <w:r w:rsidR="00983A33" w:rsidRPr="00983A33">
        <w:rPr>
          <w:position w:val="1"/>
        </w:rPr>
        <w:t>(Y); w</w:t>
      </w:r>
      <w:r w:rsidR="00983A33" w:rsidRPr="00983A33">
        <w:rPr>
          <w:position w:val="1"/>
          <w:vertAlign w:val="subscript"/>
        </w:rPr>
        <w:t>1</w:t>
      </w:r>
      <w:r w:rsidR="00983A33" w:rsidRPr="00983A33">
        <w:rPr>
          <w:position w:val="1"/>
        </w:rPr>
        <w:t>(Y)</w:t>
      </w:r>
      <w:bookmarkEnd w:id="24"/>
      <w:r w:rsidR="0031639D">
        <w:rPr>
          <w:position w:val="1"/>
        </w:rPr>
        <w:t>;</w:t>
      </w:r>
    </w:p>
    <w:p w14:paraId="4361136B" w14:textId="77777777" w:rsidR="00983A33" w:rsidRPr="0031639D" w:rsidRDefault="00983A33" w:rsidP="001B5C4E">
      <w:pPr>
        <w:pStyle w:val="ListParagraph"/>
        <w:tabs>
          <w:tab w:val="left" w:pos="1074"/>
          <w:tab w:val="left" w:pos="7247"/>
        </w:tabs>
        <w:kinsoku w:val="0"/>
        <w:overflowPunct w:val="0"/>
        <w:spacing w:before="199" w:line="237" w:lineRule="auto"/>
        <w:ind w:left="1072" w:right="1063" w:firstLine="0"/>
      </w:pPr>
      <w:r>
        <w:t>Explanation:</w:t>
      </w:r>
      <w:r w:rsidRPr="00983A33">
        <w:t xml:space="preserve"> </w:t>
      </w:r>
      <w:r w:rsidR="0031639D">
        <w:rPr>
          <w:position w:val="1"/>
        </w:rPr>
        <w:t>S</w:t>
      </w:r>
      <w:r w:rsidR="0031639D">
        <w:rPr>
          <w:position w:val="1"/>
          <w:vertAlign w:val="subscript"/>
        </w:rPr>
        <w:t>1</w:t>
      </w:r>
      <w:r w:rsidR="0031639D">
        <w:t xml:space="preserve"> and S</w:t>
      </w:r>
      <w:r w:rsidR="0031639D">
        <w:rPr>
          <w:vertAlign w:val="subscript"/>
        </w:rPr>
        <w:t>2</w:t>
      </w:r>
      <w:r w:rsidR="0031639D">
        <w:t xml:space="preserve"> in (a) has the same effect as S</w:t>
      </w:r>
      <w:r w:rsidR="0031639D">
        <w:rPr>
          <w:vertAlign w:val="subscript"/>
        </w:rPr>
        <w:t xml:space="preserve">3 </w:t>
      </w:r>
      <w:r w:rsidR="0031639D">
        <w:t>on every initial database state. Since S</w:t>
      </w:r>
      <w:r w:rsidR="0031639D">
        <w:rPr>
          <w:vertAlign w:val="subscript"/>
        </w:rPr>
        <w:t xml:space="preserve">1 </w:t>
      </w:r>
      <w:r w:rsidR="0031639D">
        <w:t>is a serial schedule, S</w:t>
      </w:r>
      <w:r w:rsidR="0031639D">
        <w:rPr>
          <w:vertAlign w:val="subscript"/>
        </w:rPr>
        <w:t>3</w:t>
      </w:r>
      <w:r w:rsidR="0031639D">
        <w:t xml:space="preserve"> is </w:t>
      </w:r>
      <w:r w:rsidR="0031639D">
        <w:rPr>
          <w:position w:val="1"/>
        </w:rPr>
        <w:t>serializable.</w:t>
      </w:r>
    </w:p>
    <w:p w14:paraId="7E32BA0C" w14:textId="77777777" w:rsidR="00B94774" w:rsidRDefault="00B94774">
      <w:pPr>
        <w:pStyle w:val="ListParagraph"/>
        <w:numPr>
          <w:ilvl w:val="0"/>
          <w:numId w:val="3"/>
        </w:numPr>
        <w:tabs>
          <w:tab w:val="left" w:pos="1074"/>
          <w:tab w:val="left" w:pos="7247"/>
        </w:tabs>
        <w:kinsoku w:val="0"/>
        <w:overflowPunct w:val="0"/>
        <w:spacing w:before="199" w:line="237" w:lineRule="auto"/>
        <w:ind w:left="1072" w:right="1296" w:hanging="396"/>
      </w:pPr>
      <w:r>
        <w:rPr>
          <w:position w:val="1"/>
        </w:rPr>
        <w:t xml:space="preserve">Give a schedule </w:t>
      </w:r>
      <w:r>
        <w:rPr>
          <w:i/>
          <w:iCs/>
          <w:position w:val="1"/>
        </w:rPr>
        <w:t>S</w:t>
      </w:r>
      <w:r>
        <w:rPr>
          <w:sz w:val="16"/>
          <w:szCs w:val="16"/>
        </w:rPr>
        <w:t xml:space="preserve">4 </w:t>
      </w:r>
      <w:r>
        <w:rPr>
          <w:position w:val="1"/>
        </w:rPr>
        <w:t xml:space="preserve">for </w:t>
      </w:r>
      <w:r>
        <w:rPr>
          <w:i/>
          <w:iCs/>
          <w:position w:val="1"/>
        </w:rPr>
        <w:t>T</w:t>
      </w:r>
      <w:r>
        <w:rPr>
          <w:sz w:val="16"/>
          <w:szCs w:val="16"/>
        </w:rPr>
        <w:t xml:space="preserve">1 </w:t>
      </w:r>
      <w:r>
        <w:rPr>
          <w:position w:val="1"/>
        </w:rPr>
        <w:t xml:space="preserve">and </w:t>
      </w:r>
      <w:r>
        <w:rPr>
          <w:i/>
          <w:iCs/>
          <w:position w:val="1"/>
        </w:rPr>
        <w:t>T</w:t>
      </w:r>
      <w:r>
        <w:rPr>
          <w:sz w:val="16"/>
          <w:szCs w:val="16"/>
        </w:rPr>
        <w:t xml:space="preserve">2 </w:t>
      </w:r>
      <w:r>
        <w:rPr>
          <w:position w:val="1"/>
        </w:rPr>
        <w:t xml:space="preserve">that is not </w:t>
      </w:r>
      <w:proofErr w:type="spellStart"/>
      <w:r>
        <w:rPr>
          <w:position w:val="1"/>
        </w:rPr>
        <w:t>serialisable</w:t>
      </w:r>
      <w:proofErr w:type="spellEnd"/>
      <w:r>
        <w:rPr>
          <w:position w:val="1"/>
        </w:rPr>
        <w:t xml:space="preserve">. Explain why </w:t>
      </w:r>
      <w:r>
        <w:rPr>
          <w:i/>
          <w:iCs/>
          <w:position w:val="1"/>
        </w:rPr>
        <w:t>S</w:t>
      </w:r>
      <w:r>
        <w:rPr>
          <w:sz w:val="16"/>
          <w:szCs w:val="16"/>
        </w:rPr>
        <w:t xml:space="preserve">4 </w:t>
      </w:r>
      <w:r>
        <w:rPr>
          <w:position w:val="1"/>
        </w:rPr>
        <w:t>is not</w:t>
      </w:r>
      <w:r>
        <w:t xml:space="preserve"> </w:t>
      </w:r>
      <w:proofErr w:type="spellStart"/>
      <w:r>
        <w:t>serialisable</w:t>
      </w:r>
      <w:proofErr w:type="spellEnd"/>
      <w:r>
        <w:t>.</w:t>
      </w:r>
      <w:r>
        <w:tab/>
        <w:t>(5</w:t>
      </w:r>
      <w:r>
        <w:rPr>
          <w:spacing w:val="-1"/>
        </w:rPr>
        <w:t xml:space="preserve"> </w:t>
      </w:r>
      <w:r>
        <w:t>marks)</w:t>
      </w:r>
    </w:p>
    <w:p w14:paraId="7B1857D1" w14:textId="77777777" w:rsidR="00983A33" w:rsidRDefault="00983A33" w:rsidP="00983A33">
      <w:pPr>
        <w:pStyle w:val="ListParagraph"/>
        <w:tabs>
          <w:tab w:val="left" w:pos="1074"/>
          <w:tab w:val="left" w:pos="7247"/>
        </w:tabs>
        <w:kinsoku w:val="0"/>
        <w:overflowPunct w:val="0"/>
        <w:spacing w:before="199" w:line="237" w:lineRule="auto"/>
        <w:ind w:right="1063" w:firstLine="0"/>
        <w:rPr>
          <w:position w:val="1"/>
        </w:rPr>
      </w:pPr>
      <w:r>
        <w:rPr>
          <w:position w:val="1"/>
        </w:rPr>
        <w:t>Ans:</w:t>
      </w:r>
    </w:p>
    <w:p w14:paraId="6FEDD7B2" w14:textId="77777777" w:rsidR="00983A33" w:rsidRPr="0031639D" w:rsidRDefault="00983A33" w:rsidP="00983A33">
      <w:pPr>
        <w:pStyle w:val="ListParagraph"/>
        <w:tabs>
          <w:tab w:val="left" w:pos="1074"/>
          <w:tab w:val="left" w:pos="7247"/>
        </w:tabs>
        <w:kinsoku w:val="0"/>
        <w:overflowPunct w:val="0"/>
        <w:spacing w:before="199" w:line="237" w:lineRule="auto"/>
        <w:ind w:right="1296" w:firstLine="0"/>
        <w:rPr>
          <w:position w:val="1"/>
          <w:vertAlign w:val="subscript"/>
        </w:rPr>
      </w:pPr>
      <w:r>
        <w:rPr>
          <w:position w:val="1"/>
        </w:rPr>
        <w:t>S</w:t>
      </w:r>
      <w:r>
        <w:rPr>
          <w:position w:val="1"/>
          <w:vertAlign w:val="subscript"/>
        </w:rPr>
        <w:t>4</w:t>
      </w:r>
      <w:r>
        <w:rPr>
          <w:position w:val="1"/>
        </w:rPr>
        <w:t>: r</w:t>
      </w:r>
      <w:r>
        <w:rPr>
          <w:position w:val="1"/>
        </w:rPr>
        <w:softHyphen/>
      </w:r>
      <w:r>
        <w:rPr>
          <w:position w:val="1"/>
          <w:vertAlign w:val="subscript"/>
        </w:rPr>
        <w:t>1</w:t>
      </w:r>
      <w:r>
        <w:rPr>
          <w:position w:val="1"/>
        </w:rPr>
        <w:t>(X); w</w:t>
      </w:r>
      <w:r>
        <w:rPr>
          <w:position w:val="1"/>
          <w:vertAlign w:val="subscript"/>
        </w:rPr>
        <w:t>1</w:t>
      </w:r>
      <w:r>
        <w:rPr>
          <w:position w:val="1"/>
        </w:rPr>
        <w:t>(X);</w:t>
      </w:r>
      <w:r w:rsidRPr="00983A33">
        <w:rPr>
          <w:position w:val="1"/>
        </w:rPr>
        <w:t xml:space="preserve"> </w:t>
      </w:r>
      <w:r>
        <w:rPr>
          <w:position w:val="1"/>
        </w:rPr>
        <w:t>r</w:t>
      </w:r>
      <w:r>
        <w:rPr>
          <w:position w:val="1"/>
        </w:rPr>
        <w:softHyphen/>
      </w:r>
      <w:r>
        <w:rPr>
          <w:position w:val="1"/>
          <w:vertAlign w:val="subscript"/>
        </w:rPr>
        <w:t>2</w:t>
      </w:r>
      <w:r>
        <w:rPr>
          <w:position w:val="1"/>
        </w:rPr>
        <w:t xml:space="preserve">(Y); </w:t>
      </w:r>
      <w:r w:rsidR="0031639D">
        <w:rPr>
          <w:position w:val="1"/>
        </w:rPr>
        <w:t>r</w:t>
      </w:r>
      <w:r w:rsidR="0031639D">
        <w:rPr>
          <w:position w:val="1"/>
          <w:vertAlign w:val="subscript"/>
        </w:rPr>
        <w:t>1</w:t>
      </w:r>
      <w:r w:rsidR="0031639D">
        <w:rPr>
          <w:position w:val="1"/>
        </w:rPr>
        <w:t>(Y); w</w:t>
      </w:r>
      <w:r w:rsidR="0031639D">
        <w:rPr>
          <w:position w:val="1"/>
          <w:vertAlign w:val="subscript"/>
        </w:rPr>
        <w:t>1</w:t>
      </w:r>
      <w:r w:rsidR="0031639D">
        <w:rPr>
          <w:position w:val="1"/>
        </w:rPr>
        <w:t>(Y);</w:t>
      </w:r>
      <w:r w:rsidR="0031639D" w:rsidRPr="00983A33">
        <w:rPr>
          <w:position w:val="1"/>
        </w:rPr>
        <w:t xml:space="preserve"> </w:t>
      </w:r>
      <w:r>
        <w:rPr>
          <w:position w:val="1"/>
        </w:rPr>
        <w:t>w</w:t>
      </w:r>
      <w:r>
        <w:rPr>
          <w:position w:val="1"/>
          <w:vertAlign w:val="subscript"/>
        </w:rPr>
        <w:t>2</w:t>
      </w:r>
      <w:r>
        <w:rPr>
          <w:position w:val="1"/>
        </w:rPr>
        <w:t>(Y);</w:t>
      </w:r>
      <w:r w:rsidRPr="00983A33">
        <w:rPr>
          <w:position w:val="1"/>
        </w:rPr>
        <w:t xml:space="preserve"> </w:t>
      </w:r>
      <w:r>
        <w:rPr>
          <w:position w:val="1"/>
        </w:rPr>
        <w:t>r</w:t>
      </w:r>
      <w:r>
        <w:rPr>
          <w:position w:val="1"/>
        </w:rPr>
        <w:softHyphen/>
      </w:r>
      <w:r>
        <w:rPr>
          <w:position w:val="1"/>
          <w:vertAlign w:val="subscript"/>
        </w:rPr>
        <w:t>2</w:t>
      </w:r>
      <w:r>
        <w:rPr>
          <w:position w:val="1"/>
        </w:rPr>
        <w:t>(X); w</w:t>
      </w:r>
      <w:r>
        <w:rPr>
          <w:position w:val="1"/>
          <w:vertAlign w:val="subscript"/>
        </w:rPr>
        <w:t>2</w:t>
      </w:r>
      <w:r>
        <w:rPr>
          <w:position w:val="1"/>
        </w:rPr>
        <w:t>(X)</w:t>
      </w:r>
      <w:r w:rsidR="0031639D">
        <w:rPr>
          <w:position w:val="1"/>
        </w:rPr>
        <w:t>;</w:t>
      </w:r>
    </w:p>
    <w:p w14:paraId="1278C1BA" w14:textId="77777777" w:rsidR="00983A33" w:rsidRDefault="00983A33" w:rsidP="00983A33">
      <w:pPr>
        <w:pStyle w:val="ListParagraph"/>
        <w:tabs>
          <w:tab w:val="left" w:pos="1074"/>
          <w:tab w:val="left" w:pos="7247"/>
        </w:tabs>
        <w:kinsoku w:val="0"/>
        <w:overflowPunct w:val="0"/>
        <w:spacing w:before="199" w:line="237" w:lineRule="auto"/>
        <w:ind w:right="1296" w:firstLine="0"/>
      </w:pPr>
      <w:r>
        <w:t>Explanation:</w:t>
      </w:r>
    </w:p>
    <w:p w14:paraId="3DACAC00" w14:textId="77777777" w:rsidR="00983A33" w:rsidRPr="00F90050" w:rsidRDefault="0031639D" w:rsidP="00983A33">
      <w:pPr>
        <w:pStyle w:val="ListParagraph"/>
        <w:tabs>
          <w:tab w:val="left" w:pos="1074"/>
          <w:tab w:val="left" w:pos="7247"/>
        </w:tabs>
        <w:kinsoku w:val="0"/>
        <w:overflowPunct w:val="0"/>
        <w:spacing w:before="199" w:line="237" w:lineRule="auto"/>
        <w:ind w:right="1296" w:firstLine="0"/>
      </w:pPr>
      <w:r>
        <w:t xml:space="preserve">After executing the schedule </w:t>
      </w:r>
      <w:r>
        <w:rPr>
          <w:position w:val="1"/>
        </w:rPr>
        <w:t>S</w:t>
      </w:r>
      <w:r>
        <w:rPr>
          <w:position w:val="1"/>
          <w:vertAlign w:val="subscript"/>
        </w:rPr>
        <w:t>4</w:t>
      </w:r>
      <w:r>
        <w:t xml:space="preserve"> on database, X=X+6 but Y=3*Y. Therefore, it means that S</w:t>
      </w:r>
      <w:r>
        <w:rPr>
          <w:vertAlign w:val="subscript"/>
        </w:rPr>
        <w:t xml:space="preserve">4 </w:t>
      </w:r>
      <w:r>
        <w:t xml:space="preserve">does not have the same effect as </w:t>
      </w:r>
      <w:r w:rsidR="00F90050">
        <w:rPr>
          <w:position w:val="1"/>
        </w:rPr>
        <w:t xml:space="preserve">serial schedules </w:t>
      </w:r>
      <w:r w:rsidR="00F90050">
        <w:rPr>
          <w:i/>
          <w:iCs/>
          <w:position w:val="1"/>
        </w:rPr>
        <w:t>S</w:t>
      </w:r>
      <w:r w:rsidR="00F90050">
        <w:rPr>
          <w:sz w:val="16"/>
          <w:szCs w:val="16"/>
        </w:rPr>
        <w:t xml:space="preserve">1 </w:t>
      </w:r>
      <w:r w:rsidR="00F90050">
        <w:t>or S</w:t>
      </w:r>
      <w:r w:rsidR="00F90050">
        <w:rPr>
          <w:vertAlign w:val="subscript"/>
        </w:rPr>
        <w:t>2</w:t>
      </w:r>
      <w:r w:rsidR="00F90050">
        <w:t xml:space="preserve">. Thus, </w:t>
      </w:r>
      <w:r w:rsidR="00F90050" w:rsidRPr="00F90050">
        <w:t xml:space="preserve">is not </w:t>
      </w:r>
      <w:proofErr w:type="spellStart"/>
      <w:r w:rsidR="00F90050" w:rsidRPr="00F90050">
        <w:t>serialisable</w:t>
      </w:r>
      <w:proofErr w:type="spellEnd"/>
      <w:r w:rsidR="00F90050" w:rsidRPr="00F90050">
        <w:t>.</w:t>
      </w:r>
    </w:p>
    <w:p w14:paraId="244F5504" w14:textId="77777777" w:rsidR="00983A33" w:rsidRDefault="00983A33" w:rsidP="00983A33">
      <w:pPr>
        <w:pStyle w:val="ListParagraph"/>
        <w:tabs>
          <w:tab w:val="left" w:pos="1074"/>
          <w:tab w:val="left" w:pos="7247"/>
        </w:tabs>
        <w:kinsoku w:val="0"/>
        <w:overflowPunct w:val="0"/>
        <w:spacing w:before="199" w:line="237" w:lineRule="auto"/>
        <w:ind w:right="1296" w:firstLine="0"/>
      </w:pPr>
    </w:p>
    <w:p w14:paraId="127D4C34" w14:textId="77777777" w:rsidR="00B94774" w:rsidRDefault="00B94774">
      <w:pPr>
        <w:pStyle w:val="BodyText"/>
        <w:kinsoku w:val="0"/>
        <w:overflowPunct w:val="0"/>
        <w:rPr>
          <w:sz w:val="20"/>
          <w:szCs w:val="20"/>
        </w:rPr>
      </w:pPr>
    </w:p>
    <w:p w14:paraId="6BE120E2" w14:textId="77777777" w:rsidR="00B94774" w:rsidRDefault="00354D33">
      <w:pPr>
        <w:pStyle w:val="BodyText"/>
        <w:kinsoku w:val="0"/>
        <w:overflowPunct w:val="0"/>
        <w:spacing w:before="10"/>
        <w:rPr>
          <w:sz w:val="13"/>
          <w:szCs w:val="13"/>
        </w:rPr>
      </w:pPr>
      <w:r>
        <w:rPr>
          <w:noProof/>
        </w:rPr>
        <mc:AlternateContent>
          <mc:Choice Requires="wps">
            <w:drawing>
              <wp:anchor distT="0" distB="0" distL="0" distR="0" simplePos="0" relativeHeight="251660800" behindDoc="0" locked="0" layoutInCell="0" allowOverlap="1" wp14:anchorId="201E0886" wp14:editId="3B39CB6E">
                <wp:simplePos x="0" y="0"/>
                <wp:positionH relativeFrom="page">
                  <wp:posOffset>901700</wp:posOffset>
                </wp:positionH>
                <wp:positionV relativeFrom="paragraph">
                  <wp:posOffset>128905</wp:posOffset>
                </wp:positionV>
                <wp:extent cx="5769610" cy="12700"/>
                <wp:effectExtent l="0" t="0" r="0" b="0"/>
                <wp:wrapTopAndBottom/>
                <wp:docPr id="4"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12700"/>
                        </a:xfrm>
                        <a:custGeom>
                          <a:avLst/>
                          <a:gdLst>
                            <a:gd name="T0" fmla="*/ 0 w 9086"/>
                            <a:gd name="T1" fmla="*/ 0 h 20"/>
                            <a:gd name="T2" fmla="*/ 9086 w 9086"/>
                            <a:gd name="T3" fmla="*/ 0 h 20"/>
                          </a:gdLst>
                          <a:ahLst/>
                          <a:cxnLst>
                            <a:cxn ang="0">
                              <a:pos x="T0" y="T1"/>
                            </a:cxn>
                            <a:cxn ang="0">
                              <a:pos x="T2" y="T3"/>
                            </a:cxn>
                          </a:cxnLst>
                          <a:rect l="0" t="0" r="r" b="b"/>
                          <a:pathLst>
                            <a:path w="9086" h="20">
                              <a:moveTo>
                                <a:pt x="0" y="0"/>
                              </a:moveTo>
                              <a:lnTo>
                                <a:pt x="9086" y="0"/>
                              </a:lnTo>
                            </a:path>
                          </a:pathLst>
                        </a:custGeom>
                        <a:noFill/>
                        <a:ln w="61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807F0DC" id="Freeform 32"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71pt,10.15pt,525.3pt,10.15pt"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" o:allowincell="f" filled="f" strokeweight=".16967mm">
                <v:path arrowok="t" o:connecttype="custom" o:connectlocs="0,0;5769610,0" o:connectangles="0,0"/>
                <w10:wrap type="topAndBottom" anchorx="page"/>
              </v:polyline>
            </w:pict>
          </mc:Fallback>
        </mc:AlternateContent>
      </w:r>
    </w:p>
    <w:p w14:paraId="36B76E92" w14:textId="77777777" w:rsidR="00B94774" w:rsidRDefault="00B94774">
      <w:pPr>
        <w:pStyle w:val="BodyText"/>
        <w:kinsoku w:val="0"/>
        <w:overflowPunct w:val="0"/>
        <w:spacing w:before="10"/>
        <w:rPr>
          <w:sz w:val="27"/>
          <w:szCs w:val="27"/>
        </w:rPr>
      </w:pPr>
    </w:p>
    <w:p w14:paraId="3619A33E" w14:textId="77777777" w:rsidR="00B94774" w:rsidRDefault="00B94774">
      <w:pPr>
        <w:pStyle w:val="Heading2"/>
        <w:kinsoku w:val="0"/>
        <w:overflowPunct w:val="0"/>
        <w:spacing w:before="0"/>
        <w:ind w:left="424"/>
      </w:pPr>
      <w:bookmarkStart w:id="25" w:name="Question_2_(35_marks)"/>
      <w:bookmarkEnd w:id="25"/>
      <w:r>
        <w:t>Question 2 (35 marks)</w:t>
      </w:r>
    </w:p>
    <w:p w14:paraId="109850F3" w14:textId="77777777" w:rsidR="00B94774" w:rsidRDefault="00B94774">
      <w:pPr>
        <w:pStyle w:val="BodyText"/>
        <w:kinsoku w:val="0"/>
        <w:overflowPunct w:val="0"/>
        <w:spacing w:before="166"/>
        <w:ind w:left="488"/>
      </w:pPr>
      <w:r>
        <w:t>Consider the following schedules:</w:t>
      </w:r>
    </w:p>
    <w:p w14:paraId="3E66426F" w14:textId="77777777" w:rsidR="00B94774" w:rsidRDefault="00B94774">
      <w:pPr>
        <w:pStyle w:val="ListParagraph"/>
        <w:numPr>
          <w:ilvl w:val="1"/>
          <w:numId w:val="3"/>
        </w:numPr>
        <w:tabs>
          <w:tab w:val="left" w:pos="1074"/>
        </w:tabs>
        <w:kinsoku w:val="0"/>
        <w:overflowPunct w:val="0"/>
        <w:spacing w:before="173"/>
        <w:rPr>
          <w:rFonts w:ascii="Tahoma" w:hAnsi="Tahoma" w:cs="Tahoma"/>
          <w:spacing w:val="2"/>
          <w:position w:val="1"/>
        </w:rPr>
      </w:pPr>
      <w:r>
        <w:rPr>
          <w:i/>
          <w:iCs/>
          <w:position w:val="1"/>
        </w:rPr>
        <w:t>S</w:t>
      </w:r>
      <w:proofErr w:type="gramStart"/>
      <w:r>
        <w:rPr>
          <w:sz w:val="16"/>
          <w:szCs w:val="16"/>
        </w:rPr>
        <w:t>1</w:t>
      </w:r>
      <w:r>
        <w:rPr>
          <w:spacing w:val="21"/>
          <w:sz w:val="16"/>
          <w:szCs w:val="16"/>
        </w:rPr>
        <w:t xml:space="preserve"> </w:t>
      </w:r>
      <w:r>
        <w:rPr>
          <w:position w:val="1"/>
        </w:rPr>
        <w:t>:</w:t>
      </w:r>
      <w:proofErr w:type="gramEnd"/>
      <w:r>
        <w:rPr>
          <w:spacing w:val="-8"/>
          <w:position w:val="1"/>
        </w:rPr>
        <w:t xml:space="preserve"> </w:t>
      </w:r>
      <w:r>
        <w:rPr>
          <w:i/>
          <w:iCs/>
          <w:position w:val="1"/>
        </w:rPr>
        <w:t>r</w:t>
      </w:r>
      <w:r>
        <w:rPr>
          <w:sz w:val="16"/>
          <w:szCs w:val="16"/>
        </w:rPr>
        <w:t>1</w:t>
      </w:r>
      <w:r>
        <w:rPr>
          <w:rFonts w:ascii="Tahoma" w:hAnsi="Tahoma" w:cs="Tahoma"/>
          <w:position w:val="1"/>
        </w:rPr>
        <w:t>(</w:t>
      </w:r>
      <w:r>
        <w:rPr>
          <w:i/>
          <w:iCs/>
          <w:position w:val="1"/>
        </w:rPr>
        <w:t>X</w:t>
      </w:r>
      <w:r>
        <w:rPr>
          <w:i/>
          <w:iCs/>
          <w:spacing w:val="-40"/>
          <w:position w:val="1"/>
        </w:rPr>
        <w:t xml:space="preserve"> </w:t>
      </w:r>
      <w:r>
        <w:rPr>
          <w:rFonts w:ascii="Tahoma" w:hAnsi="Tahoma" w:cs="Tahoma"/>
          <w:position w:val="1"/>
        </w:rPr>
        <w:t>)</w:t>
      </w:r>
      <w:r>
        <w:rPr>
          <w:position w:val="1"/>
        </w:rPr>
        <w:t>;</w:t>
      </w:r>
      <w:r>
        <w:rPr>
          <w:spacing w:val="17"/>
          <w:position w:val="1"/>
        </w:rPr>
        <w:t xml:space="preserve"> </w:t>
      </w:r>
      <w:r>
        <w:rPr>
          <w:i/>
          <w:iCs/>
          <w:position w:val="1"/>
        </w:rPr>
        <w:t>r</w:t>
      </w:r>
      <w:r>
        <w:rPr>
          <w:sz w:val="16"/>
          <w:szCs w:val="16"/>
        </w:rPr>
        <w:t>2</w:t>
      </w:r>
      <w:r>
        <w:rPr>
          <w:rFonts w:ascii="Tahoma" w:hAnsi="Tahoma" w:cs="Tahoma"/>
          <w:position w:val="1"/>
        </w:rPr>
        <w:t>(</w:t>
      </w:r>
      <w:r>
        <w:rPr>
          <w:i/>
          <w:iCs/>
          <w:position w:val="1"/>
        </w:rPr>
        <w:t>X</w:t>
      </w:r>
      <w:r>
        <w:rPr>
          <w:i/>
          <w:iCs/>
          <w:spacing w:val="-37"/>
          <w:position w:val="1"/>
        </w:rPr>
        <w:t xml:space="preserve"> </w:t>
      </w:r>
      <w:r>
        <w:rPr>
          <w:rFonts w:ascii="Tahoma" w:hAnsi="Tahoma" w:cs="Tahoma"/>
          <w:position w:val="1"/>
        </w:rPr>
        <w:t>)</w:t>
      </w:r>
      <w:r>
        <w:rPr>
          <w:position w:val="1"/>
        </w:rPr>
        <w:t>;</w:t>
      </w:r>
      <w:r>
        <w:rPr>
          <w:spacing w:val="17"/>
          <w:position w:val="1"/>
        </w:rPr>
        <w:t xml:space="preserve"> </w:t>
      </w:r>
      <w:r>
        <w:rPr>
          <w:i/>
          <w:iCs/>
          <w:position w:val="1"/>
        </w:rPr>
        <w:t>r</w:t>
      </w:r>
      <w:r>
        <w:rPr>
          <w:sz w:val="16"/>
          <w:szCs w:val="16"/>
        </w:rPr>
        <w:t>3</w:t>
      </w:r>
      <w:r>
        <w:rPr>
          <w:rFonts w:ascii="Tahoma" w:hAnsi="Tahoma" w:cs="Tahoma"/>
          <w:position w:val="1"/>
        </w:rPr>
        <w:t>(</w:t>
      </w:r>
      <w:r>
        <w:rPr>
          <w:i/>
          <w:iCs/>
          <w:position w:val="1"/>
        </w:rPr>
        <w:t>Y</w:t>
      </w:r>
      <w:r>
        <w:rPr>
          <w:i/>
          <w:iCs/>
          <w:spacing w:val="-32"/>
          <w:position w:val="1"/>
        </w:rPr>
        <w:t xml:space="preserve"> </w:t>
      </w:r>
      <w:r>
        <w:rPr>
          <w:rFonts w:ascii="Tahoma" w:hAnsi="Tahoma" w:cs="Tahoma"/>
          <w:position w:val="1"/>
        </w:rPr>
        <w:t>)</w:t>
      </w:r>
      <w:r>
        <w:rPr>
          <w:position w:val="1"/>
        </w:rPr>
        <w:t>;</w:t>
      </w:r>
      <w:r>
        <w:rPr>
          <w:spacing w:val="17"/>
          <w:position w:val="1"/>
        </w:rPr>
        <w:t xml:space="preserve"> </w:t>
      </w:r>
      <w:r>
        <w:rPr>
          <w:i/>
          <w:iCs/>
          <w:position w:val="1"/>
        </w:rPr>
        <w:t>w</w:t>
      </w:r>
      <w:r>
        <w:rPr>
          <w:sz w:val="16"/>
          <w:szCs w:val="16"/>
        </w:rPr>
        <w:t>1</w:t>
      </w:r>
      <w:r>
        <w:rPr>
          <w:rFonts w:ascii="Tahoma" w:hAnsi="Tahoma" w:cs="Tahoma"/>
          <w:position w:val="1"/>
        </w:rPr>
        <w:t>(</w:t>
      </w:r>
      <w:r>
        <w:rPr>
          <w:i/>
          <w:iCs/>
          <w:position w:val="1"/>
        </w:rPr>
        <w:t>X</w:t>
      </w:r>
      <w:r>
        <w:rPr>
          <w:i/>
          <w:iCs/>
          <w:spacing w:val="-40"/>
          <w:position w:val="1"/>
        </w:rPr>
        <w:t xml:space="preserve"> </w:t>
      </w:r>
      <w:r>
        <w:rPr>
          <w:rFonts w:ascii="Tahoma" w:hAnsi="Tahoma" w:cs="Tahoma"/>
          <w:position w:val="1"/>
        </w:rPr>
        <w:t>)</w:t>
      </w:r>
      <w:r>
        <w:rPr>
          <w:position w:val="1"/>
        </w:rPr>
        <w:t>;</w:t>
      </w:r>
      <w:r>
        <w:rPr>
          <w:spacing w:val="17"/>
          <w:position w:val="1"/>
        </w:rPr>
        <w:t xml:space="preserve"> </w:t>
      </w:r>
      <w:r>
        <w:rPr>
          <w:i/>
          <w:iCs/>
          <w:spacing w:val="2"/>
          <w:position w:val="1"/>
        </w:rPr>
        <w:t>r</w:t>
      </w:r>
      <w:r>
        <w:rPr>
          <w:spacing w:val="2"/>
          <w:sz w:val="16"/>
          <w:szCs w:val="16"/>
        </w:rPr>
        <w:t>2</w:t>
      </w:r>
      <w:r>
        <w:rPr>
          <w:rFonts w:ascii="Tahoma" w:hAnsi="Tahoma" w:cs="Tahoma"/>
          <w:spacing w:val="2"/>
          <w:position w:val="1"/>
        </w:rPr>
        <w:t>(</w:t>
      </w:r>
      <w:r>
        <w:rPr>
          <w:i/>
          <w:iCs/>
          <w:spacing w:val="2"/>
          <w:position w:val="1"/>
        </w:rPr>
        <w:t>Z</w:t>
      </w:r>
      <w:r>
        <w:rPr>
          <w:rFonts w:ascii="Tahoma" w:hAnsi="Tahoma" w:cs="Tahoma"/>
          <w:spacing w:val="2"/>
          <w:position w:val="1"/>
        </w:rPr>
        <w:t>)</w:t>
      </w:r>
      <w:r>
        <w:rPr>
          <w:spacing w:val="2"/>
          <w:position w:val="1"/>
        </w:rPr>
        <w:t>;</w:t>
      </w:r>
      <w:r>
        <w:rPr>
          <w:spacing w:val="20"/>
          <w:position w:val="1"/>
        </w:rPr>
        <w:t xml:space="preserve"> </w:t>
      </w:r>
      <w:r>
        <w:rPr>
          <w:i/>
          <w:iCs/>
          <w:position w:val="1"/>
        </w:rPr>
        <w:t>r</w:t>
      </w:r>
      <w:r>
        <w:rPr>
          <w:sz w:val="16"/>
          <w:szCs w:val="16"/>
        </w:rPr>
        <w:t>2</w:t>
      </w:r>
      <w:r>
        <w:rPr>
          <w:rFonts w:ascii="Tahoma" w:hAnsi="Tahoma" w:cs="Tahoma"/>
          <w:position w:val="1"/>
        </w:rPr>
        <w:t>(</w:t>
      </w:r>
      <w:r>
        <w:rPr>
          <w:i/>
          <w:iCs/>
          <w:position w:val="1"/>
        </w:rPr>
        <w:t>Y</w:t>
      </w:r>
      <w:r>
        <w:rPr>
          <w:i/>
          <w:iCs/>
          <w:spacing w:val="-31"/>
          <w:position w:val="1"/>
        </w:rPr>
        <w:t xml:space="preserve"> </w:t>
      </w:r>
      <w:r>
        <w:rPr>
          <w:rFonts w:ascii="Tahoma" w:hAnsi="Tahoma" w:cs="Tahoma"/>
          <w:position w:val="1"/>
        </w:rPr>
        <w:t>)</w:t>
      </w:r>
      <w:r>
        <w:rPr>
          <w:position w:val="1"/>
        </w:rPr>
        <w:t>;</w:t>
      </w:r>
      <w:r>
        <w:rPr>
          <w:spacing w:val="17"/>
          <w:position w:val="1"/>
        </w:rPr>
        <w:t xml:space="preserve"> </w:t>
      </w:r>
      <w:r>
        <w:rPr>
          <w:i/>
          <w:iCs/>
          <w:position w:val="1"/>
        </w:rPr>
        <w:t>w</w:t>
      </w:r>
      <w:r>
        <w:rPr>
          <w:sz w:val="16"/>
          <w:szCs w:val="16"/>
        </w:rPr>
        <w:t>2</w:t>
      </w:r>
      <w:r>
        <w:rPr>
          <w:rFonts w:ascii="Tahoma" w:hAnsi="Tahoma" w:cs="Tahoma"/>
          <w:position w:val="1"/>
        </w:rPr>
        <w:t>(</w:t>
      </w:r>
      <w:r>
        <w:rPr>
          <w:i/>
          <w:iCs/>
          <w:position w:val="1"/>
        </w:rPr>
        <w:t>Y</w:t>
      </w:r>
      <w:r>
        <w:rPr>
          <w:i/>
          <w:iCs/>
          <w:spacing w:val="-32"/>
          <w:position w:val="1"/>
        </w:rPr>
        <w:t xml:space="preserve"> </w:t>
      </w:r>
      <w:r>
        <w:rPr>
          <w:rFonts w:ascii="Tahoma" w:hAnsi="Tahoma" w:cs="Tahoma"/>
          <w:position w:val="1"/>
        </w:rPr>
        <w:t>)</w:t>
      </w:r>
      <w:r>
        <w:rPr>
          <w:position w:val="1"/>
        </w:rPr>
        <w:t>;</w:t>
      </w:r>
      <w:r>
        <w:rPr>
          <w:spacing w:val="17"/>
          <w:position w:val="1"/>
        </w:rPr>
        <w:t xml:space="preserve"> </w:t>
      </w:r>
      <w:r>
        <w:rPr>
          <w:i/>
          <w:iCs/>
          <w:spacing w:val="2"/>
          <w:position w:val="1"/>
        </w:rPr>
        <w:t>w</w:t>
      </w:r>
      <w:r>
        <w:rPr>
          <w:spacing w:val="2"/>
          <w:sz w:val="16"/>
          <w:szCs w:val="16"/>
        </w:rPr>
        <w:t>1</w:t>
      </w:r>
      <w:r>
        <w:rPr>
          <w:rFonts w:ascii="Tahoma" w:hAnsi="Tahoma" w:cs="Tahoma"/>
          <w:spacing w:val="2"/>
          <w:position w:val="1"/>
        </w:rPr>
        <w:t>(</w:t>
      </w:r>
      <w:r>
        <w:rPr>
          <w:i/>
          <w:iCs/>
          <w:spacing w:val="2"/>
          <w:position w:val="1"/>
        </w:rPr>
        <w:t>Z</w:t>
      </w:r>
      <w:r>
        <w:rPr>
          <w:rFonts w:ascii="Tahoma" w:hAnsi="Tahoma" w:cs="Tahoma"/>
          <w:spacing w:val="2"/>
          <w:position w:val="1"/>
        </w:rPr>
        <w:t>)</w:t>
      </w:r>
    </w:p>
    <w:p w14:paraId="740F7317" w14:textId="77777777" w:rsidR="00B94774" w:rsidRDefault="00B94774">
      <w:pPr>
        <w:pStyle w:val="ListParagraph"/>
        <w:numPr>
          <w:ilvl w:val="1"/>
          <w:numId w:val="3"/>
        </w:numPr>
        <w:tabs>
          <w:tab w:val="left" w:pos="1074"/>
        </w:tabs>
        <w:kinsoku w:val="0"/>
        <w:overflowPunct w:val="0"/>
        <w:spacing w:before="66"/>
        <w:rPr>
          <w:rFonts w:ascii="Tahoma" w:hAnsi="Tahoma" w:cs="Tahoma"/>
          <w:position w:val="1"/>
        </w:rPr>
      </w:pPr>
      <w:r>
        <w:rPr>
          <w:i/>
          <w:iCs/>
          <w:position w:val="1"/>
        </w:rPr>
        <w:t>S</w:t>
      </w:r>
      <w:proofErr w:type="gramStart"/>
      <w:r>
        <w:rPr>
          <w:sz w:val="16"/>
          <w:szCs w:val="16"/>
        </w:rPr>
        <w:t>2</w:t>
      </w:r>
      <w:r>
        <w:rPr>
          <w:spacing w:val="18"/>
          <w:sz w:val="16"/>
          <w:szCs w:val="16"/>
        </w:rPr>
        <w:t xml:space="preserve"> </w:t>
      </w:r>
      <w:r>
        <w:rPr>
          <w:position w:val="1"/>
        </w:rPr>
        <w:t>:</w:t>
      </w:r>
      <w:proofErr w:type="gramEnd"/>
      <w:r>
        <w:rPr>
          <w:spacing w:val="-10"/>
          <w:position w:val="1"/>
        </w:rPr>
        <w:t xml:space="preserve"> </w:t>
      </w:r>
      <w:r>
        <w:rPr>
          <w:i/>
          <w:iCs/>
          <w:position w:val="1"/>
        </w:rPr>
        <w:t>r</w:t>
      </w:r>
      <w:r>
        <w:rPr>
          <w:sz w:val="16"/>
          <w:szCs w:val="16"/>
        </w:rPr>
        <w:t>1</w:t>
      </w:r>
      <w:r>
        <w:rPr>
          <w:rFonts w:ascii="Tahoma" w:hAnsi="Tahoma" w:cs="Tahoma"/>
          <w:position w:val="1"/>
        </w:rPr>
        <w:t>(</w:t>
      </w:r>
      <w:r>
        <w:rPr>
          <w:i/>
          <w:iCs/>
          <w:position w:val="1"/>
        </w:rPr>
        <w:t>X</w:t>
      </w:r>
      <w:r>
        <w:rPr>
          <w:i/>
          <w:iCs/>
          <w:spacing w:val="-40"/>
          <w:position w:val="1"/>
        </w:rPr>
        <w:t xml:space="preserve"> </w:t>
      </w:r>
      <w:r>
        <w:rPr>
          <w:rFonts w:ascii="Tahoma" w:hAnsi="Tahoma" w:cs="Tahoma"/>
          <w:position w:val="1"/>
        </w:rPr>
        <w:t>)</w:t>
      </w:r>
      <w:r>
        <w:rPr>
          <w:position w:val="1"/>
        </w:rPr>
        <w:t>;</w:t>
      </w:r>
      <w:r>
        <w:rPr>
          <w:spacing w:val="14"/>
          <w:position w:val="1"/>
        </w:rPr>
        <w:t xml:space="preserve"> </w:t>
      </w:r>
      <w:r>
        <w:rPr>
          <w:i/>
          <w:iCs/>
          <w:position w:val="1"/>
        </w:rPr>
        <w:t>r</w:t>
      </w:r>
      <w:r>
        <w:rPr>
          <w:sz w:val="16"/>
          <w:szCs w:val="16"/>
        </w:rPr>
        <w:t>1</w:t>
      </w:r>
      <w:r>
        <w:rPr>
          <w:rFonts w:ascii="Tahoma" w:hAnsi="Tahoma" w:cs="Tahoma"/>
          <w:position w:val="1"/>
        </w:rPr>
        <w:t>(</w:t>
      </w:r>
      <w:r>
        <w:rPr>
          <w:i/>
          <w:iCs/>
          <w:position w:val="1"/>
        </w:rPr>
        <w:t>Y</w:t>
      </w:r>
      <w:r>
        <w:rPr>
          <w:i/>
          <w:iCs/>
          <w:spacing w:val="-33"/>
          <w:position w:val="1"/>
        </w:rPr>
        <w:t xml:space="preserve"> </w:t>
      </w:r>
      <w:r>
        <w:rPr>
          <w:rFonts w:ascii="Tahoma" w:hAnsi="Tahoma" w:cs="Tahoma"/>
          <w:position w:val="1"/>
        </w:rPr>
        <w:t>)</w:t>
      </w:r>
      <w:r>
        <w:rPr>
          <w:position w:val="1"/>
        </w:rPr>
        <w:t>;</w:t>
      </w:r>
      <w:r>
        <w:rPr>
          <w:spacing w:val="14"/>
          <w:position w:val="1"/>
        </w:rPr>
        <w:t xml:space="preserve"> </w:t>
      </w:r>
      <w:r>
        <w:rPr>
          <w:i/>
          <w:iCs/>
          <w:position w:val="1"/>
        </w:rPr>
        <w:t>w</w:t>
      </w:r>
      <w:r>
        <w:rPr>
          <w:sz w:val="16"/>
          <w:szCs w:val="16"/>
        </w:rPr>
        <w:t>1</w:t>
      </w:r>
      <w:r>
        <w:rPr>
          <w:rFonts w:ascii="Tahoma" w:hAnsi="Tahoma" w:cs="Tahoma"/>
          <w:position w:val="1"/>
        </w:rPr>
        <w:t>(</w:t>
      </w:r>
      <w:r>
        <w:rPr>
          <w:i/>
          <w:iCs/>
          <w:position w:val="1"/>
        </w:rPr>
        <w:t>Y</w:t>
      </w:r>
      <w:r>
        <w:rPr>
          <w:i/>
          <w:iCs/>
          <w:spacing w:val="-33"/>
          <w:position w:val="1"/>
        </w:rPr>
        <w:t xml:space="preserve"> </w:t>
      </w:r>
      <w:r>
        <w:rPr>
          <w:rFonts w:ascii="Tahoma" w:hAnsi="Tahoma" w:cs="Tahoma"/>
          <w:position w:val="1"/>
        </w:rPr>
        <w:t>)</w:t>
      </w:r>
      <w:r>
        <w:rPr>
          <w:position w:val="1"/>
        </w:rPr>
        <w:t>;</w:t>
      </w:r>
      <w:r>
        <w:rPr>
          <w:spacing w:val="13"/>
          <w:position w:val="1"/>
        </w:rPr>
        <w:t xml:space="preserve"> </w:t>
      </w:r>
      <w:r>
        <w:rPr>
          <w:i/>
          <w:iCs/>
          <w:position w:val="1"/>
        </w:rPr>
        <w:t>r</w:t>
      </w:r>
      <w:r>
        <w:rPr>
          <w:sz w:val="16"/>
          <w:szCs w:val="16"/>
        </w:rPr>
        <w:t>3</w:t>
      </w:r>
      <w:r>
        <w:rPr>
          <w:rFonts w:ascii="Tahoma" w:hAnsi="Tahoma" w:cs="Tahoma"/>
          <w:position w:val="1"/>
        </w:rPr>
        <w:t>(</w:t>
      </w:r>
      <w:r>
        <w:rPr>
          <w:i/>
          <w:iCs/>
          <w:position w:val="1"/>
        </w:rPr>
        <w:t>Y</w:t>
      </w:r>
      <w:r>
        <w:rPr>
          <w:i/>
          <w:iCs/>
          <w:spacing w:val="-33"/>
          <w:position w:val="1"/>
        </w:rPr>
        <w:t xml:space="preserve"> </w:t>
      </w:r>
      <w:r>
        <w:rPr>
          <w:rFonts w:ascii="Tahoma" w:hAnsi="Tahoma" w:cs="Tahoma"/>
          <w:position w:val="1"/>
        </w:rPr>
        <w:t>)</w:t>
      </w:r>
      <w:r>
        <w:rPr>
          <w:position w:val="1"/>
        </w:rPr>
        <w:t>;</w:t>
      </w:r>
      <w:r>
        <w:rPr>
          <w:spacing w:val="13"/>
          <w:position w:val="1"/>
        </w:rPr>
        <w:t xml:space="preserve"> </w:t>
      </w:r>
      <w:r>
        <w:rPr>
          <w:i/>
          <w:iCs/>
          <w:position w:val="1"/>
        </w:rPr>
        <w:t>r</w:t>
      </w:r>
      <w:r>
        <w:rPr>
          <w:sz w:val="16"/>
          <w:szCs w:val="16"/>
        </w:rPr>
        <w:t>2</w:t>
      </w:r>
      <w:r>
        <w:rPr>
          <w:rFonts w:ascii="Tahoma" w:hAnsi="Tahoma" w:cs="Tahoma"/>
          <w:position w:val="1"/>
        </w:rPr>
        <w:t>(</w:t>
      </w:r>
      <w:r>
        <w:rPr>
          <w:i/>
          <w:iCs/>
          <w:position w:val="1"/>
        </w:rPr>
        <w:t>Y</w:t>
      </w:r>
      <w:r>
        <w:rPr>
          <w:i/>
          <w:iCs/>
          <w:spacing w:val="-33"/>
          <w:position w:val="1"/>
        </w:rPr>
        <w:t xml:space="preserve"> </w:t>
      </w:r>
      <w:r>
        <w:rPr>
          <w:rFonts w:ascii="Tahoma" w:hAnsi="Tahoma" w:cs="Tahoma"/>
          <w:position w:val="1"/>
        </w:rPr>
        <w:t>)</w:t>
      </w:r>
      <w:r>
        <w:rPr>
          <w:position w:val="1"/>
        </w:rPr>
        <w:t>;</w:t>
      </w:r>
      <w:r>
        <w:rPr>
          <w:spacing w:val="14"/>
          <w:position w:val="1"/>
        </w:rPr>
        <w:t xml:space="preserve"> </w:t>
      </w:r>
      <w:r>
        <w:rPr>
          <w:i/>
          <w:iCs/>
          <w:position w:val="1"/>
        </w:rPr>
        <w:t>r</w:t>
      </w:r>
      <w:r>
        <w:rPr>
          <w:sz w:val="16"/>
          <w:szCs w:val="16"/>
        </w:rPr>
        <w:t>2</w:t>
      </w:r>
      <w:r>
        <w:rPr>
          <w:rFonts w:ascii="Tahoma" w:hAnsi="Tahoma" w:cs="Tahoma"/>
          <w:position w:val="1"/>
        </w:rPr>
        <w:t>(</w:t>
      </w:r>
      <w:r>
        <w:rPr>
          <w:i/>
          <w:iCs/>
          <w:position w:val="1"/>
        </w:rPr>
        <w:t>Z</w:t>
      </w:r>
      <w:r>
        <w:rPr>
          <w:rFonts w:ascii="Tahoma" w:hAnsi="Tahoma" w:cs="Tahoma"/>
          <w:position w:val="1"/>
        </w:rPr>
        <w:t>)</w:t>
      </w:r>
      <w:r>
        <w:rPr>
          <w:position w:val="1"/>
        </w:rPr>
        <w:t>;</w:t>
      </w:r>
      <w:r>
        <w:rPr>
          <w:spacing w:val="14"/>
          <w:position w:val="1"/>
        </w:rPr>
        <w:t xml:space="preserve"> </w:t>
      </w:r>
      <w:r>
        <w:rPr>
          <w:i/>
          <w:iCs/>
          <w:position w:val="1"/>
        </w:rPr>
        <w:t>w</w:t>
      </w:r>
      <w:r>
        <w:rPr>
          <w:sz w:val="16"/>
          <w:szCs w:val="16"/>
        </w:rPr>
        <w:t>3</w:t>
      </w:r>
      <w:r>
        <w:rPr>
          <w:rFonts w:ascii="Tahoma" w:hAnsi="Tahoma" w:cs="Tahoma"/>
          <w:position w:val="1"/>
        </w:rPr>
        <w:t>(</w:t>
      </w:r>
      <w:r>
        <w:rPr>
          <w:i/>
          <w:iCs/>
          <w:position w:val="1"/>
        </w:rPr>
        <w:t>U</w:t>
      </w:r>
      <w:r>
        <w:rPr>
          <w:i/>
          <w:iCs/>
          <w:spacing w:val="-41"/>
          <w:position w:val="1"/>
        </w:rPr>
        <w:t xml:space="preserve"> </w:t>
      </w:r>
      <w:r>
        <w:rPr>
          <w:rFonts w:ascii="Tahoma" w:hAnsi="Tahoma" w:cs="Tahoma"/>
          <w:position w:val="1"/>
        </w:rPr>
        <w:t>)</w:t>
      </w:r>
      <w:r>
        <w:rPr>
          <w:position w:val="1"/>
        </w:rPr>
        <w:t>;</w:t>
      </w:r>
      <w:r>
        <w:rPr>
          <w:spacing w:val="15"/>
          <w:position w:val="1"/>
        </w:rPr>
        <w:t xml:space="preserve"> </w:t>
      </w:r>
      <w:r>
        <w:rPr>
          <w:i/>
          <w:iCs/>
          <w:spacing w:val="2"/>
          <w:position w:val="1"/>
        </w:rPr>
        <w:t>w</w:t>
      </w:r>
      <w:r>
        <w:rPr>
          <w:spacing w:val="2"/>
          <w:sz w:val="16"/>
          <w:szCs w:val="16"/>
        </w:rPr>
        <w:t>2</w:t>
      </w:r>
      <w:r>
        <w:rPr>
          <w:rFonts w:ascii="Tahoma" w:hAnsi="Tahoma" w:cs="Tahoma"/>
          <w:spacing w:val="2"/>
          <w:position w:val="1"/>
        </w:rPr>
        <w:t>(</w:t>
      </w:r>
      <w:r>
        <w:rPr>
          <w:i/>
          <w:iCs/>
          <w:spacing w:val="2"/>
          <w:position w:val="1"/>
        </w:rPr>
        <w:t>Z</w:t>
      </w:r>
      <w:r>
        <w:rPr>
          <w:rFonts w:ascii="Tahoma" w:hAnsi="Tahoma" w:cs="Tahoma"/>
          <w:spacing w:val="2"/>
          <w:position w:val="1"/>
        </w:rPr>
        <w:t>)</w:t>
      </w:r>
      <w:r>
        <w:rPr>
          <w:spacing w:val="2"/>
          <w:position w:val="1"/>
        </w:rPr>
        <w:t>;</w:t>
      </w:r>
      <w:r>
        <w:rPr>
          <w:spacing w:val="16"/>
          <w:position w:val="1"/>
        </w:rPr>
        <w:t xml:space="preserve"> </w:t>
      </w:r>
      <w:r>
        <w:rPr>
          <w:i/>
          <w:iCs/>
          <w:position w:val="1"/>
        </w:rPr>
        <w:t>r</w:t>
      </w:r>
      <w:r>
        <w:rPr>
          <w:sz w:val="16"/>
          <w:szCs w:val="16"/>
        </w:rPr>
        <w:t>4</w:t>
      </w:r>
      <w:r>
        <w:rPr>
          <w:rFonts w:ascii="Tahoma" w:hAnsi="Tahoma" w:cs="Tahoma"/>
          <w:position w:val="1"/>
        </w:rPr>
        <w:t>(</w:t>
      </w:r>
      <w:r>
        <w:rPr>
          <w:i/>
          <w:iCs/>
          <w:position w:val="1"/>
        </w:rPr>
        <w:t>Z</w:t>
      </w:r>
      <w:r>
        <w:rPr>
          <w:rFonts w:ascii="Tahoma" w:hAnsi="Tahoma" w:cs="Tahoma"/>
          <w:position w:val="1"/>
        </w:rPr>
        <w:t>)</w:t>
      </w:r>
      <w:r>
        <w:rPr>
          <w:position w:val="1"/>
        </w:rPr>
        <w:t>;</w:t>
      </w:r>
      <w:r>
        <w:rPr>
          <w:spacing w:val="18"/>
          <w:position w:val="1"/>
        </w:rPr>
        <w:t xml:space="preserve"> </w:t>
      </w:r>
      <w:r>
        <w:rPr>
          <w:i/>
          <w:iCs/>
          <w:position w:val="1"/>
        </w:rPr>
        <w:t>r</w:t>
      </w:r>
      <w:r>
        <w:rPr>
          <w:sz w:val="16"/>
          <w:szCs w:val="16"/>
        </w:rPr>
        <w:t>4</w:t>
      </w:r>
      <w:r>
        <w:rPr>
          <w:rFonts w:ascii="Tahoma" w:hAnsi="Tahoma" w:cs="Tahoma"/>
          <w:position w:val="1"/>
        </w:rPr>
        <w:t>(</w:t>
      </w:r>
      <w:r>
        <w:rPr>
          <w:i/>
          <w:iCs/>
          <w:position w:val="1"/>
        </w:rPr>
        <w:t>U</w:t>
      </w:r>
      <w:r>
        <w:rPr>
          <w:i/>
          <w:iCs/>
          <w:spacing w:val="-41"/>
          <w:position w:val="1"/>
        </w:rPr>
        <w:t xml:space="preserve"> </w:t>
      </w:r>
      <w:r>
        <w:rPr>
          <w:rFonts w:ascii="Tahoma" w:hAnsi="Tahoma" w:cs="Tahoma"/>
          <w:position w:val="1"/>
        </w:rPr>
        <w:t>)</w:t>
      </w:r>
      <w:r>
        <w:rPr>
          <w:position w:val="1"/>
        </w:rPr>
        <w:t>;</w:t>
      </w:r>
      <w:r>
        <w:rPr>
          <w:spacing w:val="14"/>
          <w:position w:val="1"/>
        </w:rPr>
        <w:t xml:space="preserve"> </w:t>
      </w:r>
      <w:r>
        <w:rPr>
          <w:i/>
          <w:iCs/>
          <w:position w:val="1"/>
        </w:rPr>
        <w:t>w</w:t>
      </w:r>
      <w:r>
        <w:rPr>
          <w:sz w:val="16"/>
          <w:szCs w:val="16"/>
        </w:rPr>
        <w:t>4</w:t>
      </w:r>
      <w:r>
        <w:rPr>
          <w:rFonts w:ascii="Tahoma" w:hAnsi="Tahoma" w:cs="Tahoma"/>
          <w:position w:val="1"/>
        </w:rPr>
        <w:t>(</w:t>
      </w:r>
      <w:r>
        <w:rPr>
          <w:i/>
          <w:iCs/>
          <w:position w:val="1"/>
        </w:rPr>
        <w:t>U</w:t>
      </w:r>
      <w:r>
        <w:rPr>
          <w:i/>
          <w:iCs/>
          <w:spacing w:val="-41"/>
          <w:position w:val="1"/>
        </w:rPr>
        <w:t xml:space="preserve"> </w:t>
      </w:r>
      <w:r>
        <w:rPr>
          <w:rFonts w:ascii="Tahoma" w:hAnsi="Tahoma" w:cs="Tahoma"/>
          <w:position w:val="1"/>
        </w:rPr>
        <w:t>)</w:t>
      </w:r>
    </w:p>
    <w:p w14:paraId="0FBF203C" w14:textId="77777777" w:rsidR="00B94774" w:rsidRDefault="00B94774">
      <w:pPr>
        <w:pStyle w:val="ListParagraph"/>
        <w:numPr>
          <w:ilvl w:val="1"/>
          <w:numId w:val="3"/>
        </w:numPr>
        <w:tabs>
          <w:tab w:val="left" w:pos="1074"/>
        </w:tabs>
        <w:kinsoku w:val="0"/>
        <w:overflowPunct w:val="0"/>
        <w:spacing w:before="64"/>
        <w:rPr>
          <w:rFonts w:ascii="Tahoma" w:hAnsi="Tahoma" w:cs="Tahoma"/>
          <w:spacing w:val="2"/>
          <w:position w:val="1"/>
        </w:rPr>
      </w:pPr>
      <w:r>
        <w:rPr>
          <w:i/>
          <w:iCs/>
          <w:position w:val="1"/>
        </w:rPr>
        <w:t>S</w:t>
      </w:r>
      <w:proofErr w:type="gramStart"/>
      <w:r>
        <w:rPr>
          <w:sz w:val="16"/>
          <w:szCs w:val="16"/>
        </w:rPr>
        <w:t xml:space="preserve">3 </w:t>
      </w:r>
      <w:r>
        <w:rPr>
          <w:position w:val="1"/>
        </w:rPr>
        <w:t>:</w:t>
      </w:r>
      <w:proofErr w:type="gramEnd"/>
      <w:r>
        <w:rPr>
          <w:position w:val="1"/>
        </w:rPr>
        <w:t xml:space="preserve"> </w:t>
      </w:r>
      <w:bookmarkStart w:id="26" w:name="_Hlk23516835"/>
      <w:r>
        <w:rPr>
          <w:i/>
          <w:iCs/>
          <w:position w:val="1"/>
        </w:rPr>
        <w:t>w</w:t>
      </w:r>
      <w:r>
        <w:rPr>
          <w:sz w:val="16"/>
          <w:szCs w:val="16"/>
        </w:rPr>
        <w:t>3</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r</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w</w:t>
      </w:r>
      <w:r>
        <w:rPr>
          <w:sz w:val="16"/>
          <w:szCs w:val="16"/>
        </w:rPr>
        <w:t>1</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w</w:t>
      </w:r>
      <w:r>
        <w:rPr>
          <w:sz w:val="16"/>
          <w:szCs w:val="16"/>
        </w:rPr>
        <w:t>2</w:t>
      </w:r>
      <w:r>
        <w:rPr>
          <w:rFonts w:ascii="Tahoma" w:hAnsi="Tahoma" w:cs="Tahoma"/>
          <w:position w:val="1"/>
        </w:rPr>
        <w:t>(</w:t>
      </w:r>
      <w:r>
        <w:rPr>
          <w:i/>
          <w:iCs/>
          <w:position w:val="1"/>
        </w:rPr>
        <w:t>Z</w:t>
      </w:r>
      <w:r>
        <w:rPr>
          <w:rFonts w:ascii="Tahoma" w:hAnsi="Tahoma" w:cs="Tahoma"/>
          <w:position w:val="1"/>
        </w:rPr>
        <w:t>)</w:t>
      </w:r>
      <w:r>
        <w:rPr>
          <w:position w:val="1"/>
        </w:rPr>
        <w:t>;</w:t>
      </w:r>
      <w:r>
        <w:rPr>
          <w:spacing w:val="-30"/>
          <w:position w:val="1"/>
        </w:rPr>
        <w:t xml:space="preserve"> </w:t>
      </w:r>
      <w:r>
        <w:rPr>
          <w:i/>
          <w:iCs/>
          <w:spacing w:val="2"/>
          <w:position w:val="1"/>
        </w:rPr>
        <w:t>r</w:t>
      </w:r>
      <w:r>
        <w:rPr>
          <w:spacing w:val="2"/>
          <w:sz w:val="16"/>
          <w:szCs w:val="16"/>
        </w:rPr>
        <w:t>3</w:t>
      </w:r>
      <w:r>
        <w:rPr>
          <w:rFonts w:ascii="Tahoma" w:hAnsi="Tahoma" w:cs="Tahoma"/>
          <w:spacing w:val="2"/>
          <w:position w:val="1"/>
        </w:rPr>
        <w:t>(</w:t>
      </w:r>
      <w:r>
        <w:rPr>
          <w:i/>
          <w:iCs/>
          <w:spacing w:val="2"/>
          <w:position w:val="1"/>
        </w:rPr>
        <w:t>Z</w:t>
      </w:r>
      <w:r>
        <w:rPr>
          <w:rFonts w:ascii="Tahoma" w:hAnsi="Tahoma" w:cs="Tahoma"/>
          <w:spacing w:val="2"/>
          <w:position w:val="1"/>
        </w:rPr>
        <w:t>)</w:t>
      </w:r>
    </w:p>
    <w:bookmarkEnd w:id="26"/>
    <w:p w14:paraId="32446069" w14:textId="77777777" w:rsidR="00B94774" w:rsidRDefault="00B94774">
      <w:pPr>
        <w:pStyle w:val="ListParagraph"/>
        <w:numPr>
          <w:ilvl w:val="1"/>
          <w:numId w:val="3"/>
        </w:numPr>
        <w:tabs>
          <w:tab w:val="left" w:pos="1074"/>
        </w:tabs>
        <w:kinsoku w:val="0"/>
        <w:overflowPunct w:val="0"/>
        <w:spacing w:before="67"/>
        <w:rPr>
          <w:rFonts w:ascii="Tahoma" w:hAnsi="Tahoma" w:cs="Tahoma"/>
          <w:position w:val="1"/>
        </w:rPr>
      </w:pPr>
      <w:r>
        <w:rPr>
          <w:i/>
          <w:iCs/>
          <w:position w:val="1"/>
        </w:rPr>
        <w:t>S</w:t>
      </w:r>
      <w:proofErr w:type="gramStart"/>
      <w:r>
        <w:rPr>
          <w:sz w:val="16"/>
          <w:szCs w:val="16"/>
        </w:rPr>
        <w:t>4</w:t>
      </w:r>
      <w:r>
        <w:rPr>
          <w:spacing w:val="19"/>
          <w:sz w:val="16"/>
          <w:szCs w:val="16"/>
        </w:rPr>
        <w:t xml:space="preserve"> </w:t>
      </w:r>
      <w:r>
        <w:rPr>
          <w:position w:val="1"/>
        </w:rPr>
        <w:t>:</w:t>
      </w:r>
      <w:proofErr w:type="gramEnd"/>
      <w:r>
        <w:rPr>
          <w:spacing w:val="-10"/>
          <w:position w:val="1"/>
        </w:rPr>
        <w:t xml:space="preserve"> </w:t>
      </w:r>
      <w:r>
        <w:rPr>
          <w:i/>
          <w:iCs/>
          <w:position w:val="1"/>
        </w:rPr>
        <w:t>r</w:t>
      </w:r>
      <w:r>
        <w:rPr>
          <w:sz w:val="16"/>
          <w:szCs w:val="16"/>
        </w:rPr>
        <w:t>1</w:t>
      </w:r>
      <w:r>
        <w:rPr>
          <w:rFonts w:ascii="Tahoma" w:hAnsi="Tahoma" w:cs="Tahoma"/>
          <w:position w:val="1"/>
        </w:rPr>
        <w:t>(</w:t>
      </w:r>
      <w:r>
        <w:rPr>
          <w:i/>
          <w:iCs/>
          <w:position w:val="1"/>
        </w:rPr>
        <w:t>X</w:t>
      </w:r>
      <w:r>
        <w:rPr>
          <w:i/>
          <w:iCs/>
          <w:spacing w:val="-40"/>
          <w:position w:val="1"/>
        </w:rPr>
        <w:t xml:space="preserve"> </w:t>
      </w:r>
      <w:r>
        <w:rPr>
          <w:rFonts w:ascii="Tahoma" w:hAnsi="Tahoma" w:cs="Tahoma"/>
          <w:position w:val="1"/>
        </w:rPr>
        <w:t>)</w:t>
      </w:r>
      <w:r>
        <w:rPr>
          <w:position w:val="1"/>
        </w:rPr>
        <w:t>;</w:t>
      </w:r>
      <w:r>
        <w:rPr>
          <w:spacing w:val="14"/>
          <w:position w:val="1"/>
        </w:rPr>
        <w:t xml:space="preserve"> </w:t>
      </w:r>
      <w:r>
        <w:rPr>
          <w:i/>
          <w:iCs/>
          <w:position w:val="1"/>
        </w:rPr>
        <w:t>r</w:t>
      </w:r>
      <w:r>
        <w:rPr>
          <w:sz w:val="16"/>
          <w:szCs w:val="16"/>
        </w:rPr>
        <w:t>4</w:t>
      </w:r>
      <w:r>
        <w:rPr>
          <w:rFonts w:ascii="Tahoma" w:hAnsi="Tahoma" w:cs="Tahoma"/>
          <w:position w:val="1"/>
        </w:rPr>
        <w:t>(</w:t>
      </w:r>
      <w:r>
        <w:rPr>
          <w:i/>
          <w:iCs/>
          <w:position w:val="1"/>
        </w:rPr>
        <w:t>X</w:t>
      </w:r>
      <w:r>
        <w:rPr>
          <w:i/>
          <w:iCs/>
          <w:spacing w:val="-37"/>
          <w:position w:val="1"/>
        </w:rPr>
        <w:t xml:space="preserve"> </w:t>
      </w:r>
      <w:r>
        <w:rPr>
          <w:rFonts w:ascii="Tahoma" w:hAnsi="Tahoma" w:cs="Tahoma"/>
          <w:position w:val="1"/>
        </w:rPr>
        <w:t>)</w:t>
      </w:r>
      <w:r>
        <w:rPr>
          <w:position w:val="1"/>
        </w:rPr>
        <w:t>;</w:t>
      </w:r>
      <w:r>
        <w:rPr>
          <w:spacing w:val="14"/>
          <w:position w:val="1"/>
        </w:rPr>
        <w:t xml:space="preserve"> </w:t>
      </w:r>
      <w:r>
        <w:rPr>
          <w:i/>
          <w:iCs/>
          <w:position w:val="1"/>
        </w:rPr>
        <w:t>r</w:t>
      </w:r>
      <w:r>
        <w:rPr>
          <w:sz w:val="16"/>
          <w:szCs w:val="16"/>
        </w:rPr>
        <w:t>3</w:t>
      </w:r>
      <w:r>
        <w:rPr>
          <w:rFonts w:ascii="Tahoma" w:hAnsi="Tahoma" w:cs="Tahoma"/>
          <w:position w:val="1"/>
        </w:rPr>
        <w:t>(</w:t>
      </w:r>
      <w:r>
        <w:rPr>
          <w:i/>
          <w:iCs/>
          <w:position w:val="1"/>
        </w:rPr>
        <w:t>Y</w:t>
      </w:r>
      <w:r>
        <w:rPr>
          <w:i/>
          <w:iCs/>
          <w:spacing w:val="-32"/>
          <w:position w:val="1"/>
        </w:rPr>
        <w:t xml:space="preserve"> </w:t>
      </w:r>
      <w:r>
        <w:rPr>
          <w:rFonts w:ascii="Tahoma" w:hAnsi="Tahoma" w:cs="Tahoma"/>
          <w:position w:val="1"/>
        </w:rPr>
        <w:t>)</w:t>
      </w:r>
      <w:r>
        <w:rPr>
          <w:position w:val="1"/>
        </w:rPr>
        <w:t>;</w:t>
      </w:r>
      <w:r>
        <w:rPr>
          <w:spacing w:val="14"/>
          <w:position w:val="1"/>
        </w:rPr>
        <w:t xml:space="preserve"> </w:t>
      </w:r>
      <w:r>
        <w:rPr>
          <w:i/>
          <w:iCs/>
          <w:position w:val="1"/>
        </w:rPr>
        <w:t>w</w:t>
      </w:r>
      <w:r>
        <w:rPr>
          <w:sz w:val="16"/>
          <w:szCs w:val="16"/>
        </w:rPr>
        <w:t>4</w:t>
      </w:r>
      <w:r>
        <w:rPr>
          <w:rFonts w:ascii="Tahoma" w:hAnsi="Tahoma" w:cs="Tahoma"/>
          <w:position w:val="1"/>
        </w:rPr>
        <w:t>(</w:t>
      </w:r>
      <w:r>
        <w:rPr>
          <w:i/>
          <w:iCs/>
          <w:position w:val="1"/>
        </w:rPr>
        <w:t>Y</w:t>
      </w:r>
      <w:r>
        <w:rPr>
          <w:i/>
          <w:iCs/>
          <w:spacing w:val="-33"/>
          <w:position w:val="1"/>
        </w:rPr>
        <w:t xml:space="preserve"> </w:t>
      </w:r>
      <w:r>
        <w:rPr>
          <w:rFonts w:ascii="Tahoma" w:hAnsi="Tahoma" w:cs="Tahoma"/>
          <w:position w:val="1"/>
        </w:rPr>
        <w:t>)</w:t>
      </w:r>
      <w:r>
        <w:rPr>
          <w:position w:val="1"/>
        </w:rPr>
        <w:t>;</w:t>
      </w:r>
      <w:r>
        <w:rPr>
          <w:spacing w:val="16"/>
          <w:position w:val="1"/>
        </w:rPr>
        <w:t xml:space="preserve"> </w:t>
      </w:r>
      <w:r>
        <w:rPr>
          <w:i/>
          <w:iCs/>
          <w:position w:val="1"/>
        </w:rPr>
        <w:t>r</w:t>
      </w:r>
      <w:r>
        <w:rPr>
          <w:sz w:val="16"/>
          <w:szCs w:val="16"/>
        </w:rPr>
        <w:t>1</w:t>
      </w:r>
      <w:r>
        <w:rPr>
          <w:rFonts w:ascii="Tahoma" w:hAnsi="Tahoma" w:cs="Tahoma"/>
          <w:position w:val="1"/>
        </w:rPr>
        <w:t>(</w:t>
      </w:r>
      <w:r>
        <w:rPr>
          <w:i/>
          <w:iCs/>
          <w:position w:val="1"/>
        </w:rPr>
        <w:t>Y</w:t>
      </w:r>
      <w:r>
        <w:rPr>
          <w:i/>
          <w:iCs/>
          <w:spacing w:val="-33"/>
          <w:position w:val="1"/>
        </w:rPr>
        <w:t xml:space="preserve"> </w:t>
      </w:r>
      <w:r>
        <w:rPr>
          <w:rFonts w:ascii="Tahoma" w:hAnsi="Tahoma" w:cs="Tahoma"/>
          <w:position w:val="1"/>
        </w:rPr>
        <w:t>)</w:t>
      </w:r>
      <w:r>
        <w:rPr>
          <w:position w:val="1"/>
        </w:rPr>
        <w:t>;</w:t>
      </w:r>
      <w:r>
        <w:rPr>
          <w:spacing w:val="16"/>
          <w:position w:val="1"/>
        </w:rPr>
        <w:t xml:space="preserve"> </w:t>
      </w:r>
      <w:r>
        <w:rPr>
          <w:i/>
          <w:iCs/>
          <w:position w:val="1"/>
        </w:rPr>
        <w:t>r</w:t>
      </w:r>
      <w:r>
        <w:rPr>
          <w:sz w:val="16"/>
          <w:szCs w:val="16"/>
        </w:rPr>
        <w:t>2</w:t>
      </w:r>
      <w:r>
        <w:rPr>
          <w:rFonts w:ascii="Tahoma" w:hAnsi="Tahoma" w:cs="Tahoma"/>
          <w:position w:val="1"/>
        </w:rPr>
        <w:t>(</w:t>
      </w:r>
      <w:r>
        <w:rPr>
          <w:i/>
          <w:iCs/>
          <w:position w:val="1"/>
        </w:rPr>
        <w:t>Y</w:t>
      </w:r>
      <w:r>
        <w:rPr>
          <w:i/>
          <w:iCs/>
          <w:spacing w:val="-33"/>
          <w:position w:val="1"/>
        </w:rPr>
        <w:t xml:space="preserve"> </w:t>
      </w:r>
      <w:r>
        <w:rPr>
          <w:rFonts w:ascii="Tahoma" w:hAnsi="Tahoma" w:cs="Tahoma"/>
          <w:position w:val="1"/>
        </w:rPr>
        <w:t>)</w:t>
      </w:r>
      <w:r>
        <w:rPr>
          <w:position w:val="1"/>
        </w:rPr>
        <w:t>;</w:t>
      </w:r>
      <w:r>
        <w:rPr>
          <w:spacing w:val="15"/>
          <w:position w:val="1"/>
        </w:rPr>
        <w:t xml:space="preserve"> </w:t>
      </w:r>
      <w:r>
        <w:rPr>
          <w:i/>
          <w:iCs/>
          <w:position w:val="1"/>
        </w:rPr>
        <w:t>r</w:t>
      </w:r>
      <w:r>
        <w:rPr>
          <w:sz w:val="16"/>
          <w:szCs w:val="16"/>
        </w:rPr>
        <w:t>3</w:t>
      </w:r>
      <w:r>
        <w:rPr>
          <w:rFonts w:ascii="Tahoma" w:hAnsi="Tahoma" w:cs="Tahoma"/>
          <w:position w:val="1"/>
        </w:rPr>
        <w:t>(</w:t>
      </w:r>
      <w:r>
        <w:rPr>
          <w:i/>
          <w:iCs/>
          <w:position w:val="1"/>
        </w:rPr>
        <w:t>X</w:t>
      </w:r>
      <w:r>
        <w:rPr>
          <w:i/>
          <w:iCs/>
          <w:spacing w:val="-40"/>
          <w:position w:val="1"/>
        </w:rPr>
        <w:t xml:space="preserve"> </w:t>
      </w:r>
      <w:r>
        <w:rPr>
          <w:rFonts w:ascii="Tahoma" w:hAnsi="Tahoma" w:cs="Tahoma"/>
          <w:position w:val="1"/>
        </w:rPr>
        <w:t>)</w:t>
      </w:r>
      <w:r>
        <w:rPr>
          <w:position w:val="1"/>
        </w:rPr>
        <w:t>;</w:t>
      </w:r>
      <w:r>
        <w:rPr>
          <w:spacing w:val="16"/>
          <w:position w:val="1"/>
        </w:rPr>
        <w:t xml:space="preserve"> </w:t>
      </w:r>
      <w:r>
        <w:rPr>
          <w:i/>
          <w:iCs/>
          <w:position w:val="1"/>
        </w:rPr>
        <w:t>r</w:t>
      </w:r>
      <w:r>
        <w:rPr>
          <w:sz w:val="16"/>
          <w:szCs w:val="16"/>
        </w:rPr>
        <w:t>4</w:t>
      </w:r>
      <w:r>
        <w:rPr>
          <w:rFonts w:ascii="Tahoma" w:hAnsi="Tahoma" w:cs="Tahoma"/>
          <w:position w:val="1"/>
        </w:rPr>
        <w:t>(</w:t>
      </w:r>
      <w:r>
        <w:rPr>
          <w:i/>
          <w:iCs/>
          <w:position w:val="1"/>
        </w:rPr>
        <w:t>Y</w:t>
      </w:r>
      <w:r>
        <w:rPr>
          <w:i/>
          <w:iCs/>
          <w:spacing w:val="-32"/>
          <w:position w:val="1"/>
        </w:rPr>
        <w:t xml:space="preserve"> </w:t>
      </w:r>
      <w:r>
        <w:rPr>
          <w:rFonts w:ascii="Tahoma" w:hAnsi="Tahoma" w:cs="Tahoma"/>
          <w:position w:val="1"/>
        </w:rPr>
        <w:t>)</w:t>
      </w:r>
      <w:r>
        <w:rPr>
          <w:position w:val="1"/>
        </w:rPr>
        <w:t>;</w:t>
      </w:r>
      <w:r>
        <w:rPr>
          <w:spacing w:val="14"/>
          <w:position w:val="1"/>
        </w:rPr>
        <w:t xml:space="preserve"> </w:t>
      </w:r>
      <w:r>
        <w:rPr>
          <w:i/>
          <w:iCs/>
          <w:position w:val="1"/>
        </w:rPr>
        <w:t>w</w:t>
      </w:r>
      <w:r>
        <w:rPr>
          <w:sz w:val="16"/>
          <w:szCs w:val="16"/>
        </w:rPr>
        <w:t>1</w:t>
      </w:r>
      <w:r>
        <w:rPr>
          <w:rFonts w:ascii="Tahoma" w:hAnsi="Tahoma" w:cs="Tahoma"/>
          <w:position w:val="1"/>
        </w:rPr>
        <w:t>(</w:t>
      </w:r>
      <w:r>
        <w:rPr>
          <w:i/>
          <w:iCs/>
          <w:position w:val="1"/>
        </w:rPr>
        <w:t>X</w:t>
      </w:r>
      <w:r>
        <w:rPr>
          <w:i/>
          <w:iCs/>
          <w:spacing w:val="-40"/>
          <w:position w:val="1"/>
        </w:rPr>
        <w:t xml:space="preserve"> </w:t>
      </w:r>
      <w:r>
        <w:rPr>
          <w:rFonts w:ascii="Tahoma" w:hAnsi="Tahoma" w:cs="Tahoma"/>
          <w:position w:val="1"/>
        </w:rPr>
        <w:t>)</w:t>
      </w:r>
      <w:r>
        <w:rPr>
          <w:position w:val="1"/>
        </w:rPr>
        <w:t>;</w:t>
      </w:r>
      <w:r>
        <w:rPr>
          <w:spacing w:val="16"/>
          <w:position w:val="1"/>
        </w:rPr>
        <w:t xml:space="preserve"> </w:t>
      </w:r>
      <w:r>
        <w:rPr>
          <w:i/>
          <w:iCs/>
          <w:position w:val="1"/>
        </w:rPr>
        <w:t>w</w:t>
      </w:r>
      <w:r>
        <w:rPr>
          <w:sz w:val="16"/>
          <w:szCs w:val="16"/>
        </w:rPr>
        <w:t>2</w:t>
      </w:r>
      <w:r>
        <w:rPr>
          <w:rFonts w:ascii="Tahoma" w:hAnsi="Tahoma" w:cs="Tahoma"/>
          <w:position w:val="1"/>
        </w:rPr>
        <w:t>(</w:t>
      </w:r>
      <w:r>
        <w:rPr>
          <w:i/>
          <w:iCs/>
          <w:position w:val="1"/>
        </w:rPr>
        <w:t>Y</w:t>
      </w:r>
      <w:r>
        <w:rPr>
          <w:i/>
          <w:iCs/>
          <w:spacing w:val="-32"/>
          <w:position w:val="1"/>
        </w:rPr>
        <w:t xml:space="preserve"> </w:t>
      </w:r>
      <w:r>
        <w:rPr>
          <w:rFonts w:ascii="Tahoma" w:hAnsi="Tahoma" w:cs="Tahoma"/>
          <w:position w:val="1"/>
        </w:rPr>
        <w:t>)</w:t>
      </w:r>
    </w:p>
    <w:p w14:paraId="043361FB" w14:textId="77777777" w:rsidR="00B94774" w:rsidRDefault="00B94774">
      <w:pPr>
        <w:pStyle w:val="ListParagraph"/>
        <w:numPr>
          <w:ilvl w:val="1"/>
          <w:numId w:val="3"/>
        </w:numPr>
        <w:tabs>
          <w:tab w:val="left" w:pos="1074"/>
        </w:tabs>
        <w:kinsoku w:val="0"/>
        <w:overflowPunct w:val="0"/>
        <w:spacing w:before="66"/>
        <w:rPr>
          <w:rFonts w:ascii="Tahoma" w:hAnsi="Tahoma" w:cs="Tahoma"/>
          <w:position w:val="1"/>
        </w:rPr>
      </w:pPr>
      <w:r>
        <w:rPr>
          <w:i/>
          <w:iCs/>
          <w:position w:val="1"/>
        </w:rPr>
        <w:t>S</w:t>
      </w:r>
      <w:proofErr w:type="gramStart"/>
      <w:r>
        <w:rPr>
          <w:sz w:val="16"/>
          <w:szCs w:val="16"/>
        </w:rPr>
        <w:t xml:space="preserve">5 </w:t>
      </w:r>
      <w:r>
        <w:rPr>
          <w:position w:val="1"/>
        </w:rPr>
        <w:t>:</w:t>
      </w:r>
      <w:proofErr w:type="gramEnd"/>
      <w:r>
        <w:rPr>
          <w:position w:val="1"/>
        </w:rPr>
        <w:t xml:space="preserve"> </w:t>
      </w:r>
      <w:r>
        <w:rPr>
          <w:i/>
          <w:iCs/>
          <w:position w:val="1"/>
        </w:rPr>
        <w:t>r</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w</w:t>
      </w:r>
      <w:r>
        <w:rPr>
          <w:sz w:val="16"/>
          <w:szCs w:val="16"/>
        </w:rPr>
        <w:t>1</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spacing w:val="2"/>
          <w:position w:val="1"/>
        </w:rPr>
        <w:t>w</w:t>
      </w:r>
      <w:r>
        <w:rPr>
          <w:spacing w:val="2"/>
          <w:sz w:val="16"/>
          <w:szCs w:val="16"/>
        </w:rPr>
        <w:t>2</w:t>
      </w:r>
      <w:r>
        <w:rPr>
          <w:rFonts w:ascii="Tahoma" w:hAnsi="Tahoma" w:cs="Tahoma"/>
          <w:spacing w:val="2"/>
          <w:position w:val="1"/>
        </w:rPr>
        <w:t>(</w:t>
      </w:r>
      <w:r>
        <w:rPr>
          <w:i/>
          <w:iCs/>
          <w:spacing w:val="2"/>
          <w:position w:val="1"/>
        </w:rPr>
        <w:t>Z</w:t>
      </w:r>
      <w:r>
        <w:rPr>
          <w:rFonts w:ascii="Tahoma" w:hAnsi="Tahoma" w:cs="Tahoma"/>
          <w:spacing w:val="2"/>
          <w:position w:val="1"/>
        </w:rPr>
        <w:t>)</w:t>
      </w:r>
      <w:r>
        <w:rPr>
          <w:spacing w:val="2"/>
          <w:position w:val="1"/>
        </w:rPr>
        <w:t xml:space="preserve">; </w:t>
      </w:r>
      <w:r>
        <w:rPr>
          <w:i/>
          <w:iCs/>
          <w:spacing w:val="2"/>
          <w:position w:val="1"/>
        </w:rPr>
        <w:t>r</w:t>
      </w:r>
      <w:r>
        <w:rPr>
          <w:spacing w:val="2"/>
          <w:sz w:val="16"/>
          <w:szCs w:val="16"/>
        </w:rPr>
        <w:t>3</w:t>
      </w:r>
      <w:r>
        <w:rPr>
          <w:rFonts w:ascii="Tahoma" w:hAnsi="Tahoma" w:cs="Tahoma"/>
          <w:spacing w:val="2"/>
          <w:position w:val="1"/>
        </w:rPr>
        <w:t>(</w:t>
      </w:r>
      <w:r>
        <w:rPr>
          <w:i/>
          <w:iCs/>
          <w:spacing w:val="2"/>
          <w:position w:val="1"/>
        </w:rPr>
        <w:t>Z</w:t>
      </w:r>
      <w:r>
        <w:rPr>
          <w:rFonts w:ascii="Tahoma" w:hAnsi="Tahoma" w:cs="Tahoma"/>
          <w:spacing w:val="2"/>
          <w:position w:val="1"/>
        </w:rPr>
        <w:t>)</w:t>
      </w:r>
      <w:r>
        <w:rPr>
          <w:spacing w:val="2"/>
          <w:position w:val="1"/>
        </w:rPr>
        <w:t xml:space="preserve">; </w:t>
      </w:r>
      <w:r>
        <w:rPr>
          <w:i/>
          <w:iCs/>
          <w:position w:val="1"/>
        </w:rPr>
        <w:t>w</w:t>
      </w:r>
      <w:r>
        <w:rPr>
          <w:sz w:val="16"/>
          <w:szCs w:val="16"/>
        </w:rPr>
        <w:t>3</w:t>
      </w:r>
      <w:r>
        <w:rPr>
          <w:rFonts w:ascii="Tahoma" w:hAnsi="Tahoma" w:cs="Tahoma"/>
          <w:position w:val="1"/>
        </w:rPr>
        <w:t>(</w:t>
      </w:r>
      <w:r>
        <w:rPr>
          <w:i/>
          <w:iCs/>
          <w:position w:val="1"/>
        </w:rPr>
        <w:t>X</w:t>
      </w:r>
      <w:r>
        <w:rPr>
          <w:i/>
          <w:iCs/>
          <w:spacing w:val="-36"/>
          <w:position w:val="1"/>
        </w:rPr>
        <w:t xml:space="preserve"> </w:t>
      </w:r>
      <w:r>
        <w:rPr>
          <w:rFonts w:ascii="Tahoma" w:hAnsi="Tahoma" w:cs="Tahoma"/>
          <w:position w:val="1"/>
        </w:rPr>
        <w:t>)</w:t>
      </w:r>
    </w:p>
    <w:p w14:paraId="424298C0" w14:textId="77777777" w:rsidR="00B94774" w:rsidRDefault="00B94774">
      <w:pPr>
        <w:pStyle w:val="BodyText"/>
        <w:kinsoku w:val="0"/>
        <w:overflowPunct w:val="0"/>
        <w:spacing w:before="105"/>
        <w:ind w:left="488"/>
      </w:pPr>
      <w:r>
        <w:t>For each of these schedules, answer the following questions:</w:t>
      </w:r>
    </w:p>
    <w:p w14:paraId="0FEACAEE" w14:textId="77777777" w:rsidR="00B94774" w:rsidRDefault="00B94774">
      <w:pPr>
        <w:pStyle w:val="ListParagraph"/>
        <w:numPr>
          <w:ilvl w:val="0"/>
          <w:numId w:val="2"/>
        </w:numPr>
        <w:tabs>
          <w:tab w:val="left" w:pos="1074"/>
          <w:tab w:val="left" w:pos="7247"/>
        </w:tabs>
        <w:kinsoku w:val="0"/>
        <w:overflowPunct w:val="0"/>
        <w:spacing w:before="212"/>
      </w:pPr>
      <w:r>
        <w:t>What are the conflicts in</w:t>
      </w:r>
      <w:r>
        <w:rPr>
          <w:spacing w:val="-26"/>
        </w:rPr>
        <w:t xml:space="preserve"> </w:t>
      </w:r>
      <w:r>
        <w:t>the</w:t>
      </w:r>
      <w:r>
        <w:rPr>
          <w:spacing w:val="-5"/>
        </w:rPr>
        <w:t xml:space="preserve"> </w:t>
      </w:r>
      <w:r>
        <w:t>schedule?</w:t>
      </w:r>
      <w:r>
        <w:tab/>
        <w:t>(2 marks per</w:t>
      </w:r>
      <w:r>
        <w:rPr>
          <w:spacing w:val="-15"/>
        </w:rPr>
        <w:t xml:space="preserve"> </w:t>
      </w:r>
      <w:r>
        <w:t>schedule)</w:t>
      </w:r>
    </w:p>
    <w:p w14:paraId="3D77C362" w14:textId="77777777" w:rsidR="00F90050" w:rsidRDefault="00F90050" w:rsidP="00F90050">
      <w:pPr>
        <w:pStyle w:val="ListParagraph"/>
        <w:tabs>
          <w:tab w:val="left" w:pos="1074"/>
          <w:tab w:val="left" w:pos="7247"/>
        </w:tabs>
        <w:kinsoku w:val="0"/>
        <w:overflowPunct w:val="0"/>
        <w:spacing w:before="212"/>
        <w:ind w:firstLine="0"/>
      </w:pPr>
      <w:r>
        <w:t>Ans:</w:t>
      </w:r>
    </w:p>
    <w:p w14:paraId="368F65E9" w14:textId="77777777" w:rsidR="00F90050" w:rsidRDefault="00F90050" w:rsidP="00F90050">
      <w:pPr>
        <w:pStyle w:val="ListParagraph"/>
        <w:tabs>
          <w:tab w:val="left" w:pos="1074"/>
          <w:tab w:val="left" w:pos="7247"/>
        </w:tabs>
        <w:kinsoku w:val="0"/>
        <w:overflowPunct w:val="0"/>
        <w:spacing w:before="212"/>
        <w:ind w:firstLine="0"/>
      </w:pPr>
      <w:r>
        <w:t>Conflict pairs in these schedules:</w:t>
      </w:r>
    </w:p>
    <w:p w14:paraId="36457748" w14:textId="77777777" w:rsidR="00F90050" w:rsidRDefault="00F90050" w:rsidP="00F90050">
      <w:pPr>
        <w:pStyle w:val="ListParagraph"/>
        <w:tabs>
          <w:tab w:val="left" w:pos="1074"/>
          <w:tab w:val="left" w:pos="7247"/>
        </w:tabs>
        <w:kinsoku w:val="0"/>
        <w:overflowPunct w:val="0"/>
        <w:spacing w:before="212"/>
        <w:ind w:firstLine="0"/>
        <w:rPr>
          <w:rFonts w:ascii="Tahoma" w:hAnsi="Tahoma" w:cs="Tahoma"/>
          <w:position w:val="1"/>
        </w:rPr>
      </w:pPr>
      <w:r>
        <w:t>S</w:t>
      </w:r>
      <w:proofErr w:type="gramStart"/>
      <w:r>
        <w:rPr>
          <w:vertAlign w:val="subscript"/>
        </w:rPr>
        <w:t>1</w:t>
      </w:r>
      <w:r w:rsidR="00CC2824">
        <w:rPr>
          <w:vertAlign w:val="subscript"/>
        </w:rPr>
        <w:t xml:space="preserve"> </w:t>
      </w:r>
      <w:r w:rsidR="00CC2824">
        <w:rPr>
          <w:position w:val="1"/>
        </w:rPr>
        <w:t>:</w:t>
      </w:r>
      <w:proofErr w:type="gramEnd"/>
      <w:r>
        <w:rPr>
          <w:vertAlign w:val="subscript"/>
        </w:rPr>
        <w:t xml:space="preserve"> </w:t>
      </w:r>
      <w:r w:rsidR="007878B3">
        <w:rPr>
          <w:i/>
          <w:iCs/>
          <w:position w:val="1"/>
        </w:rPr>
        <w:t>r</w:t>
      </w:r>
      <w:r w:rsidR="007878B3">
        <w:rPr>
          <w:sz w:val="16"/>
          <w:szCs w:val="16"/>
        </w:rPr>
        <w:t>2</w:t>
      </w:r>
      <w:r w:rsidR="007878B3">
        <w:rPr>
          <w:rFonts w:ascii="Tahoma" w:hAnsi="Tahoma" w:cs="Tahoma"/>
          <w:position w:val="1"/>
        </w:rPr>
        <w:t>(</w:t>
      </w:r>
      <w:r w:rsidR="007878B3">
        <w:rPr>
          <w:i/>
          <w:iCs/>
          <w:position w:val="1"/>
        </w:rPr>
        <w:t>X</w:t>
      </w:r>
      <w:r w:rsidR="007878B3">
        <w:rPr>
          <w:i/>
          <w:iCs/>
          <w:spacing w:val="-37"/>
          <w:position w:val="1"/>
        </w:rPr>
        <w:t xml:space="preserve"> </w:t>
      </w:r>
      <w:r w:rsidR="007878B3">
        <w:rPr>
          <w:rFonts w:ascii="Tahoma" w:hAnsi="Tahoma" w:cs="Tahoma"/>
          <w:position w:val="1"/>
        </w:rPr>
        <w:t>)-</w:t>
      </w:r>
      <w:r w:rsidR="007878B3">
        <w:rPr>
          <w:i/>
          <w:iCs/>
          <w:position w:val="1"/>
        </w:rPr>
        <w:t>w</w:t>
      </w:r>
      <w:r w:rsidR="007878B3">
        <w:rPr>
          <w:sz w:val="16"/>
          <w:szCs w:val="16"/>
        </w:rPr>
        <w:t>1</w:t>
      </w:r>
      <w:r w:rsidR="007878B3">
        <w:rPr>
          <w:rFonts w:ascii="Tahoma" w:hAnsi="Tahoma" w:cs="Tahoma"/>
          <w:position w:val="1"/>
        </w:rPr>
        <w:t>(</w:t>
      </w:r>
      <w:r w:rsidR="007878B3">
        <w:rPr>
          <w:i/>
          <w:iCs/>
          <w:position w:val="1"/>
        </w:rPr>
        <w:t>X</w:t>
      </w:r>
      <w:r w:rsidR="007878B3">
        <w:rPr>
          <w:i/>
          <w:iCs/>
          <w:spacing w:val="-40"/>
          <w:position w:val="1"/>
        </w:rPr>
        <w:t xml:space="preserve"> </w:t>
      </w:r>
      <w:r w:rsidR="007878B3">
        <w:rPr>
          <w:rFonts w:ascii="Tahoma" w:hAnsi="Tahoma" w:cs="Tahoma"/>
          <w:position w:val="1"/>
        </w:rPr>
        <w:t>)</w:t>
      </w:r>
      <w:r w:rsidR="00AA3D1C">
        <w:rPr>
          <w:rFonts w:ascii="Tahoma" w:hAnsi="Tahoma" w:cs="Tahoma"/>
          <w:position w:val="1"/>
        </w:rPr>
        <w:t xml:space="preserve"> </w:t>
      </w:r>
      <w:r w:rsidR="00D80757">
        <w:rPr>
          <w:position w:val="1"/>
        </w:rPr>
        <w:t>,</w:t>
      </w:r>
      <w:r w:rsidR="007878B3">
        <w:rPr>
          <w:rFonts w:ascii="Tahoma" w:hAnsi="Tahoma" w:cs="Tahoma"/>
          <w:position w:val="1"/>
        </w:rPr>
        <w:t xml:space="preserve"> </w:t>
      </w:r>
      <w:r w:rsidR="007878B3">
        <w:rPr>
          <w:i/>
          <w:iCs/>
          <w:position w:val="1"/>
        </w:rPr>
        <w:t>r</w:t>
      </w:r>
      <w:r w:rsidR="007878B3">
        <w:rPr>
          <w:sz w:val="16"/>
          <w:szCs w:val="16"/>
        </w:rPr>
        <w:t>3</w:t>
      </w:r>
      <w:r w:rsidR="007878B3">
        <w:rPr>
          <w:rFonts w:ascii="Tahoma" w:hAnsi="Tahoma" w:cs="Tahoma"/>
          <w:position w:val="1"/>
        </w:rPr>
        <w:t>(</w:t>
      </w:r>
      <w:r w:rsidR="007878B3">
        <w:rPr>
          <w:i/>
          <w:iCs/>
          <w:position w:val="1"/>
        </w:rPr>
        <w:t>Y</w:t>
      </w:r>
      <w:r w:rsidR="007878B3">
        <w:rPr>
          <w:i/>
          <w:iCs/>
          <w:spacing w:val="-32"/>
          <w:position w:val="1"/>
        </w:rPr>
        <w:t xml:space="preserve"> </w:t>
      </w:r>
      <w:r w:rsidR="007878B3">
        <w:rPr>
          <w:rFonts w:ascii="Tahoma" w:hAnsi="Tahoma" w:cs="Tahoma"/>
          <w:position w:val="1"/>
        </w:rPr>
        <w:t>)-</w:t>
      </w:r>
      <w:r w:rsidR="007878B3">
        <w:rPr>
          <w:i/>
          <w:iCs/>
          <w:position w:val="1"/>
        </w:rPr>
        <w:t>w</w:t>
      </w:r>
      <w:r w:rsidR="007878B3">
        <w:rPr>
          <w:sz w:val="16"/>
          <w:szCs w:val="16"/>
        </w:rPr>
        <w:t>2</w:t>
      </w:r>
      <w:r w:rsidR="007878B3">
        <w:rPr>
          <w:rFonts w:ascii="Tahoma" w:hAnsi="Tahoma" w:cs="Tahoma"/>
          <w:position w:val="1"/>
        </w:rPr>
        <w:t>(</w:t>
      </w:r>
      <w:r w:rsidR="007878B3">
        <w:rPr>
          <w:i/>
          <w:iCs/>
          <w:position w:val="1"/>
        </w:rPr>
        <w:t>Y</w:t>
      </w:r>
      <w:r w:rsidR="007878B3">
        <w:rPr>
          <w:i/>
          <w:iCs/>
          <w:spacing w:val="-32"/>
          <w:position w:val="1"/>
        </w:rPr>
        <w:t xml:space="preserve"> </w:t>
      </w:r>
      <w:r w:rsidR="007878B3">
        <w:rPr>
          <w:rFonts w:ascii="Tahoma" w:hAnsi="Tahoma" w:cs="Tahoma"/>
          <w:position w:val="1"/>
        </w:rPr>
        <w:t>)</w:t>
      </w:r>
      <w:r w:rsidR="00066583">
        <w:rPr>
          <w:rFonts w:ascii="Tahoma" w:hAnsi="Tahoma" w:cs="Tahoma"/>
          <w:position w:val="1"/>
        </w:rPr>
        <w:t xml:space="preserve"> </w:t>
      </w:r>
      <w:r w:rsidR="00066583">
        <w:rPr>
          <w:position w:val="1"/>
        </w:rPr>
        <w:t>,</w:t>
      </w:r>
      <w:r w:rsidR="00066583" w:rsidRPr="00066583">
        <w:rPr>
          <w:i/>
          <w:iCs/>
          <w:spacing w:val="2"/>
          <w:position w:val="1"/>
        </w:rPr>
        <w:t xml:space="preserve"> </w:t>
      </w:r>
      <w:r w:rsidR="00066583">
        <w:rPr>
          <w:i/>
          <w:iCs/>
          <w:spacing w:val="2"/>
          <w:position w:val="1"/>
        </w:rPr>
        <w:t>r</w:t>
      </w:r>
      <w:r w:rsidR="00066583">
        <w:rPr>
          <w:spacing w:val="2"/>
          <w:sz w:val="16"/>
          <w:szCs w:val="16"/>
        </w:rPr>
        <w:t>2</w:t>
      </w:r>
      <w:r w:rsidR="00066583">
        <w:rPr>
          <w:rFonts w:ascii="Tahoma" w:hAnsi="Tahoma" w:cs="Tahoma"/>
          <w:spacing w:val="2"/>
          <w:position w:val="1"/>
        </w:rPr>
        <w:t>(</w:t>
      </w:r>
      <w:r w:rsidR="00066583">
        <w:rPr>
          <w:i/>
          <w:iCs/>
          <w:spacing w:val="2"/>
          <w:position w:val="1"/>
        </w:rPr>
        <w:t>Z</w:t>
      </w:r>
      <w:r w:rsidR="00066583">
        <w:rPr>
          <w:rFonts w:ascii="Tahoma" w:hAnsi="Tahoma" w:cs="Tahoma"/>
          <w:spacing w:val="2"/>
          <w:position w:val="1"/>
        </w:rPr>
        <w:t>)-</w:t>
      </w:r>
      <w:r w:rsidR="00066583" w:rsidRPr="00066583">
        <w:rPr>
          <w:i/>
          <w:iCs/>
          <w:spacing w:val="2"/>
          <w:position w:val="1"/>
        </w:rPr>
        <w:t xml:space="preserve"> </w:t>
      </w:r>
      <w:r w:rsidR="00066583">
        <w:rPr>
          <w:i/>
          <w:iCs/>
          <w:spacing w:val="2"/>
          <w:position w:val="1"/>
        </w:rPr>
        <w:t>w</w:t>
      </w:r>
      <w:r w:rsidR="00066583">
        <w:rPr>
          <w:spacing w:val="2"/>
          <w:sz w:val="16"/>
          <w:szCs w:val="16"/>
        </w:rPr>
        <w:t>1</w:t>
      </w:r>
      <w:r w:rsidR="00066583">
        <w:rPr>
          <w:rFonts w:ascii="Tahoma" w:hAnsi="Tahoma" w:cs="Tahoma"/>
          <w:spacing w:val="2"/>
          <w:position w:val="1"/>
        </w:rPr>
        <w:t>(</w:t>
      </w:r>
      <w:r w:rsidR="00066583">
        <w:rPr>
          <w:i/>
          <w:iCs/>
          <w:spacing w:val="2"/>
          <w:position w:val="1"/>
        </w:rPr>
        <w:t>Z</w:t>
      </w:r>
      <w:r w:rsidR="00066583">
        <w:rPr>
          <w:rFonts w:ascii="Tahoma" w:hAnsi="Tahoma" w:cs="Tahoma"/>
          <w:spacing w:val="2"/>
          <w:position w:val="1"/>
        </w:rPr>
        <w:t>)</w:t>
      </w:r>
    </w:p>
    <w:p w14:paraId="21FDE49E" w14:textId="77777777" w:rsidR="00D80757" w:rsidRDefault="00CC2824" w:rsidP="00D80757">
      <w:pPr>
        <w:pStyle w:val="ListParagraph"/>
        <w:tabs>
          <w:tab w:val="left" w:pos="1074"/>
          <w:tab w:val="left" w:pos="7247"/>
        </w:tabs>
        <w:kinsoku w:val="0"/>
        <w:overflowPunct w:val="0"/>
        <w:spacing w:before="212"/>
        <w:ind w:firstLine="0"/>
        <w:rPr>
          <w:rFonts w:ascii="Tahoma" w:hAnsi="Tahoma" w:cs="Tahoma"/>
          <w:position w:val="1"/>
        </w:rPr>
      </w:pPr>
      <w:r>
        <w:rPr>
          <w:i/>
          <w:iCs/>
          <w:position w:val="1"/>
        </w:rPr>
        <w:t>S</w:t>
      </w:r>
      <w:proofErr w:type="gramStart"/>
      <w:r>
        <w:rPr>
          <w:sz w:val="16"/>
          <w:szCs w:val="16"/>
        </w:rPr>
        <w:t>2</w:t>
      </w:r>
      <w:r>
        <w:rPr>
          <w:spacing w:val="18"/>
          <w:sz w:val="16"/>
          <w:szCs w:val="16"/>
        </w:rPr>
        <w:t xml:space="preserve"> </w:t>
      </w:r>
      <w:r>
        <w:rPr>
          <w:position w:val="1"/>
        </w:rPr>
        <w:t>:</w:t>
      </w:r>
      <w:proofErr w:type="gramEnd"/>
      <w:r w:rsidR="00D80757" w:rsidRPr="00D80757">
        <w:rPr>
          <w:i/>
          <w:iCs/>
          <w:position w:val="1"/>
        </w:rPr>
        <w:t xml:space="preserve"> </w:t>
      </w:r>
      <w:r w:rsidR="00D80757">
        <w:rPr>
          <w:i/>
          <w:iCs/>
          <w:position w:val="1"/>
        </w:rPr>
        <w:t>w</w:t>
      </w:r>
      <w:r w:rsidR="00D80757">
        <w:rPr>
          <w:sz w:val="16"/>
          <w:szCs w:val="16"/>
        </w:rPr>
        <w:t>1</w:t>
      </w:r>
      <w:r w:rsidR="00D80757">
        <w:rPr>
          <w:rFonts w:ascii="Tahoma" w:hAnsi="Tahoma" w:cs="Tahoma"/>
          <w:position w:val="1"/>
        </w:rPr>
        <w:t>(</w:t>
      </w:r>
      <w:r w:rsidR="00D80757">
        <w:rPr>
          <w:i/>
          <w:iCs/>
          <w:position w:val="1"/>
        </w:rPr>
        <w:t>Y</w:t>
      </w:r>
      <w:r w:rsidR="00D80757">
        <w:rPr>
          <w:i/>
          <w:iCs/>
          <w:spacing w:val="-33"/>
          <w:position w:val="1"/>
        </w:rPr>
        <w:t xml:space="preserve"> </w:t>
      </w:r>
      <w:r w:rsidR="00D80757">
        <w:rPr>
          <w:rFonts w:ascii="Tahoma" w:hAnsi="Tahoma" w:cs="Tahoma"/>
          <w:position w:val="1"/>
        </w:rPr>
        <w:t>)</w:t>
      </w:r>
      <w:r w:rsidR="00D80757">
        <w:rPr>
          <w:position w:val="1"/>
        </w:rPr>
        <w:t>-</w:t>
      </w:r>
      <w:r w:rsidR="00D80757">
        <w:rPr>
          <w:i/>
          <w:iCs/>
          <w:position w:val="1"/>
        </w:rPr>
        <w:t>r</w:t>
      </w:r>
      <w:r w:rsidR="00D80757">
        <w:rPr>
          <w:sz w:val="16"/>
          <w:szCs w:val="16"/>
        </w:rPr>
        <w:t>2</w:t>
      </w:r>
      <w:r w:rsidR="00D80757">
        <w:rPr>
          <w:rFonts w:ascii="Tahoma" w:hAnsi="Tahoma" w:cs="Tahoma"/>
          <w:position w:val="1"/>
        </w:rPr>
        <w:t>(</w:t>
      </w:r>
      <w:r w:rsidR="00D80757">
        <w:rPr>
          <w:i/>
          <w:iCs/>
          <w:position w:val="1"/>
        </w:rPr>
        <w:t>Y</w:t>
      </w:r>
      <w:r w:rsidR="00D80757">
        <w:rPr>
          <w:i/>
          <w:iCs/>
          <w:spacing w:val="-33"/>
          <w:position w:val="1"/>
        </w:rPr>
        <w:t xml:space="preserve"> </w:t>
      </w:r>
      <w:r w:rsidR="00D80757">
        <w:rPr>
          <w:rFonts w:ascii="Tahoma" w:hAnsi="Tahoma" w:cs="Tahoma"/>
          <w:position w:val="1"/>
        </w:rPr>
        <w:t>)</w:t>
      </w:r>
      <w:r w:rsidR="00AA3D1C">
        <w:rPr>
          <w:rFonts w:ascii="Tahoma" w:hAnsi="Tahoma" w:cs="Tahoma"/>
          <w:position w:val="1"/>
        </w:rPr>
        <w:t xml:space="preserve"> </w:t>
      </w:r>
      <w:r w:rsidR="00D80757">
        <w:rPr>
          <w:position w:val="1"/>
        </w:rPr>
        <w:t>,</w:t>
      </w:r>
      <w:r w:rsidR="00D80757">
        <w:rPr>
          <w:rFonts w:ascii="Tahoma" w:hAnsi="Tahoma" w:cs="Tahoma"/>
          <w:position w:val="1"/>
        </w:rPr>
        <w:t xml:space="preserve"> </w:t>
      </w:r>
      <w:r w:rsidR="002E0350">
        <w:rPr>
          <w:i/>
          <w:iCs/>
          <w:position w:val="1"/>
        </w:rPr>
        <w:t>w</w:t>
      </w:r>
      <w:r w:rsidR="002E0350">
        <w:rPr>
          <w:sz w:val="16"/>
          <w:szCs w:val="16"/>
        </w:rPr>
        <w:t>1</w:t>
      </w:r>
      <w:r w:rsidR="002E0350">
        <w:rPr>
          <w:rFonts w:ascii="Tahoma" w:hAnsi="Tahoma" w:cs="Tahoma"/>
          <w:position w:val="1"/>
        </w:rPr>
        <w:t>(</w:t>
      </w:r>
      <w:r w:rsidR="002E0350">
        <w:rPr>
          <w:i/>
          <w:iCs/>
          <w:position w:val="1"/>
        </w:rPr>
        <w:t>Y</w:t>
      </w:r>
      <w:r w:rsidR="002E0350">
        <w:rPr>
          <w:i/>
          <w:iCs/>
          <w:spacing w:val="-33"/>
          <w:position w:val="1"/>
        </w:rPr>
        <w:t xml:space="preserve"> </w:t>
      </w:r>
      <w:r w:rsidR="002E0350">
        <w:rPr>
          <w:rFonts w:ascii="Tahoma" w:hAnsi="Tahoma" w:cs="Tahoma"/>
          <w:position w:val="1"/>
        </w:rPr>
        <w:t>)</w:t>
      </w:r>
      <w:r w:rsidR="002E0350">
        <w:rPr>
          <w:position w:val="1"/>
        </w:rPr>
        <w:t>-</w:t>
      </w:r>
      <w:r w:rsidR="002E0350">
        <w:rPr>
          <w:i/>
          <w:iCs/>
          <w:position w:val="1"/>
        </w:rPr>
        <w:t>r</w:t>
      </w:r>
      <w:r w:rsidR="002E0350">
        <w:rPr>
          <w:sz w:val="16"/>
          <w:szCs w:val="16"/>
        </w:rPr>
        <w:t>3</w:t>
      </w:r>
      <w:r w:rsidR="002E0350">
        <w:rPr>
          <w:rFonts w:ascii="Tahoma" w:hAnsi="Tahoma" w:cs="Tahoma"/>
          <w:position w:val="1"/>
        </w:rPr>
        <w:t>(</w:t>
      </w:r>
      <w:r w:rsidR="002E0350">
        <w:rPr>
          <w:i/>
          <w:iCs/>
          <w:position w:val="1"/>
        </w:rPr>
        <w:t>Y</w:t>
      </w:r>
      <w:r w:rsidR="002E0350">
        <w:rPr>
          <w:i/>
          <w:iCs/>
          <w:spacing w:val="-33"/>
          <w:position w:val="1"/>
        </w:rPr>
        <w:t xml:space="preserve"> </w:t>
      </w:r>
      <w:r w:rsidR="002E0350">
        <w:rPr>
          <w:rFonts w:ascii="Tahoma" w:hAnsi="Tahoma" w:cs="Tahoma"/>
          <w:position w:val="1"/>
        </w:rPr>
        <w:t>)</w:t>
      </w:r>
      <w:r w:rsidR="002E0350" w:rsidRPr="002E0350">
        <w:rPr>
          <w:position w:val="1"/>
        </w:rPr>
        <w:t xml:space="preserve"> </w:t>
      </w:r>
      <w:r w:rsidR="002E0350">
        <w:rPr>
          <w:position w:val="1"/>
        </w:rPr>
        <w:t>,</w:t>
      </w:r>
      <w:r w:rsidR="002E0350">
        <w:rPr>
          <w:rFonts w:ascii="Tahoma" w:hAnsi="Tahoma" w:cs="Tahoma"/>
          <w:position w:val="1"/>
        </w:rPr>
        <w:t xml:space="preserve"> </w:t>
      </w:r>
      <w:r w:rsidR="00D80757">
        <w:rPr>
          <w:i/>
          <w:iCs/>
          <w:position w:val="1"/>
        </w:rPr>
        <w:t>w</w:t>
      </w:r>
      <w:r w:rsidR="00D80757">
        <w:rPr>
          <w:sz w:val="16"/>
          <w:szCs w:val="16"/>
        </w:rPr>
        <w:t>3</w:t>
      </w:r>
      <w:r w:rsidR="00D80757">
        <w:rPr>
          <w:rFonts w:ascii="Tahoma" w:hAnsi="Tahoma" w:cs="Tahoma"/>
          <w:position w:val="1"/>
        </w:rPr>
        <w:t>(</w:t>
      </w:r>
      <w:r w:rsidR="00D80757">
        <w:rPr>
          <w:i/>
          <w:iCs/>
          <w:position w:val="1"/>
        </w:rPr>
        <w:t>U</w:t>
      </w:r>
      <w:r w:rsidR="00D80757">
        <w:rPr>
          <w:i/>
          <w:iCs/>
          <w:spacing w:val="-41"/>
          <w:position w:val="1"/>
        </w:rPr>
        <w:t xml:space="preserve"> </w:t>
      </w:r>
      <w:r w:rsidR="00D80757">
        <w:rPr>
          <w:rFonts w:ascii="Tahoma" w:hAnsi="Tahoma" w:cs="Tahoma"/>
          <w:position w:val="1"/>
        </w:rPr>
        <w:t>)</w:t>
      </w:r>
      <w:r w:rsidR="00D80757">
        <w:rPr>
          <w:position w:val="1"/>
        </w:rPr>
        <w:t>-</w:t>
      </w:r>
      <w:r w:rsidR="00D80757">
        <w:rPr>
          <w:i/>
          <w:iCs/>
          <w:position w:val="1"/>
        </w:rPr>
        <w:t>w</w:t>
      </w:r>
      <w:r w:rsidR="00D80757">
        <w:rPr>
          <w:sz w:val="16"/>
          <w:szCs w:val="16"/>
        </w:rPr>
        <w:t>4</w:t>
      </w:r>
      <w:r w:rsidR="00D80757">
        <w:rPr>
          <w:rFonts w:ascii="Tahoma" w:hAnsi="Tahoma" w:cs="Tahoma"/>
          <w:position w:val="1"/>
        </w:rPr>
        <w:t>(</w:t>
      </w:r>
      <w:r w:rsidR="00D80757">
        <w:rPr>
          <w:i/>
          <w:iCs/>
          <w:position w:val="1"/>
        </w:rPr>
        <w:t>U</w:t>
      </w:r>
      <w:r w:rsidR="00D80757">
        <w:rPr>
          <w:i/>
          <w:iCs/>
          <w:spacing w:val="-41"/>
          <w:position w:val="1"/>
        </w:rPr>
        <w:t xml:space="preserve"> </w:t>
      </w:r>
      <w:r w:rsidR="00D80757">
        <w:rPr>
          <w:rFonts w:ascii="Tahoma" w:hAnsi="Tahoma" w:cs="Tahoma"/>
          <w:position w:val="1"/>
        </w:rPr>
        <w:t>)</w:t>
      </w:r>
      <w:r w:rsidR="00AA3D1C">
        <w:rPr>
          <w:rFonts w:ascii="Tahoma" w:hAnsi="Tahoma" w:cs="Tahoma"/>
          <w:position w:val="1"/>
        </w:rPr>
        <w:t xml:space="preserve"> </w:t>
      </w:r>
      <w:r w:rsidR="00D80757">
        <w:rPr>
          <w:position w:val="1"/>
        </w:rPr>
        <w:t>,</w:t>
      </w:r>
      <w:r w:rsidR="00D80757">
        <w:rPr>
          <w:rFonts w:ascii="Tahoma" w:hAnsi="Tahoma" w:cs="Tahoma"/>
          <w:position w:val="1"/>
        </w:rPr>
        <w:t xml:space="preserve"> </w:t>
      </w:r>
      <w:r w:rsidR="00D80757">
        <w:rPr>
          <w:i/>
          <w:iCs/>
          <w:position w:val="1"/>
        </w:rPr>
        <w:t>w</w:t>
      </w:r>
      <w:r w:rsidR="00D80757">
        <w:rPr>
          <w:sz w:val="16"/>
          <w:szCs w:val="16"/>
        </w:rPr>
        <w:t>3</w:t>
      </w:r>
      <w:r w:rsidR="00D80757">
        <w:rPr>
          <w:rFonts w:ascii="Tahoma" w:hAnsi="Tahoma" w:cs="Tahoma"/>
          <w:position w:val="1"/>
        </w:rPr>
        <w:t>(</w:t>
      </w:r>
      <w:r w:rsidR="00D80757">
        <w:rPr>
          <w:i/>
          <w:iCs/>
          <w:position w:val="1"/>
        </w:rPr>
        <w:t>U</w:t>
      </w:r>
      <w:r w:rsidR="00D80757">
        <w:rPr>
          <w:i/>
          <w:iCs/>
          <w:spacing w:val="-41"/>
          <w:position w:val="1"/>
        </w:rPr>
        <w:t xml:space="preserve"> </w:t>
      </w:r>
      <w:r w:rsidR="00D80757">
        <w:rPr>
          <w:rFonts w:ascii="Tahoma" w:hAnsi="Tahoma" w:cs="Tahoma"/>
          <w:position w:val="1"/>
        </w:rPr>
        <w:t>)</w:t>
      </w:r>
      <w:r w:rsidR="00D80757">
        <w:rPr>
          <w:position w:val="1"/>
        </w:rPr>
        <w:t>-</w:t>
      </w:r>
      <w:r w:rsidR="00D80757">
        <w:rPr>
          <w:i/>
          <w:iCs/>
          <w:position w:val="1"/>
        </w:rPr>
        <w:t>r</w:t>
      </w:r>
      <w:r w:rsidR="00D80757">
        <w:rPr>
          <w:sz w:val="16"/>
          <w:szCs w:val="16"/>
        </w:rPr>
        <w:t>4</w:t>
      </w:r>
      <w:r w:rsidR="00D80757">
        <w:rPr>
          <w:rFonts w:ascii="Tahoma" w:hAnsi="Tahoma" w:cs="Tahoma"/>
          <w:position w:val="1"/>
        </w:rPr>
        <w:t>(</w:t>
      </w:r>
      <w:r w:rsidR="00D80757">
        <w:rPr>
          <w:i/>
          <w:iCs/>
          <w:position w:val="1"/>
        </w:rPr>
        <w:t>U</w:t>
      </w:r>
      <w:r w:rsidR="00D80757">
        <w:rPr>
          <w:i/>
          <w:iCs/>
          <w:spacing w:val="-41"/>
          <w:position w:val="1"/>
        </w:rPr>
        <w:t xml:space="preserve"> </w:t>
      </w:r>
      <w:r w:rsidR="00D80757">
        <w:rPr>
          <w:rFonts w:ascii="Tahoma" w:hAnsi="Tahoma" w:cs="Tahoma"/>
          <w:position w:val="1"/>
        </w:rPr>
        <w:t>)</w:t>
      </w:r>
      <w:r w:rsidR="00AA3D1C">
        <w:rPr>
          <w:rFonts w:ascii="Tahoma" w:hAnsi="Tahoma" w:cs="Tahoma"/>
          <w:position w:val="1"/>
        </w:rPr>
        <w:t xml:space="preserve"> </w:t>
      </w:r>
      <w:r w:rsidR="00D80757">
        <w:rPr>
          <w:position w:val="1"/>
        </w:rPr>
        <w:t>,</w:t>
      </w:r>
      <w:r w:rsidR="00D80757">
        <w:rPr>
          <w:rFonts w:ascii="Tahoma" w:hAnsi="Tahoma" w:cs="Tahoma"/>
          <w:position w:val="1"/>
        </w:rPr>
        <w:t xml:space="preserve"> </w:t>
      </w:r>
      <w:r w:rsidR="00D80757">
        <w:rPr>
          <w:i/>
          <w:iCs/>
          <w:spacing w:val="2"/>
          <w:position w:val="1"/>
        </w:rPr>
        <w:t>w</w:t>
      </w:r>
      <w:r w:rsidR="00D80757">
        <w:rPr>
          <w:spacing w:val="2"/>
          <w:sz w:val="16"/>
          <w:szCs w:val="16"/>
        </w:rPr>
        <w:t>2</w:t>
      </w:r>
      <w:r w:rsidR="00D80757">
        <w:rPr>
          <w:rFonts w:ascii="Tahoma" w:hAnsi="Tahoma" w:cs="Tahoma"/>
          <w:spacing w:val="2"/>
          <w:position w:val="1"/>
        </w:rPr>
        <w:t>(</w:t>
      </w:r>
      <w:r w:rsidR="00D80757">
        <w:rPr>
          <w:i/>
          <w:iCs/>
          <w:spacing w:val="2"/>
          <w:position w:val="1"/>
        </w:rPr>
        <w:t>Z</w:t>
      </w:r>
      <w:r w:rsidR="00D80757">
        <w:rPr>
          <w:rFonts w:ascii="Tahoma" w:hAnsi="Tahoma" w:cs="Tahoma"/>
          <w:spacing w:val="2"/>
          <w:position w:val="1"/>
        </w:rPr>
        <w:t>)</w:t>
      </w:r>
      <w:r w:rsidR="00D80757">
        <w:rPr>
          <w:spacing w:val="2"/>
          <w:position w:val="1"/>
        </w:rPr>
        <w:t>-</w:t>
      </w:r>
      <w:r w:rsidR="00D80757">
        <w:rPr>
          <w:i/>
          <w:iCs/>
          <w:position w:val="1"/>
        </w:rPr>
        <w:t>r</w:t>
      </w:r>
      <w:r w:rsidR="00D80757">
        <w:rPr>
          <w:sz w:val="16"/>
          <w:szCs w:val="16"/>
        </w:rPr>
        <w:t>4</w:t>
      </w:r>
      <w:r w:rsidR="00D80757">
        <w:rPr>
          <w:rFonts w:ascii="Tahoma" w:hAnsi="Tahoma" w:cs="Tahoma"/>
          <w:position w:val="1"/>
        </w:rPr>
        <w:t>(</w:t>
      </w:r>
      <w:r w:rsidR="00D80757">
        <w:rPr>
          <w:i/>
          <w:iCs/>
          <w:position w:val="1"/>
        </w:rPr>
        <w:t>Z</w:t>
      </w:r>
      <w:r w:rsidR="00D80757">
        <w:rPr>
          <w:rFonts w:ascii="Tahoma" w:hAnsi="Tahoma" w:cs="Tahoma"/>
          <w:position w:val="1"/>
        </w:rPr>
        <w:t>)</w:t>
      </w:r>
    </w:p>
    <w:p w14:paraId="2438449C" w14:textId="77777777" w:rsidR="00D80757" w:rsidRPr="00D80757" w:rsidRDefault="00D80757" w:rsidP="00D80757">
      <w:pPr>
        <w:pStyle w:val="ListParagraph"/>
        <w:tabs>
          <w:tab w:val="left" w:pos="1074"/>
          <w:tab w:val="left" w:pos="7247"/>
        </w:tabs>
        <w:kinsoku w:val="0"/>
        <w:overflowPunct w:val="0"/>
        <w:spacing w:before="212"/>
        <w:ind w:firstLine="0"/>
        <w:rPr>
          <w:rFonts w:ascii="Tahoma" w:hAnsi="Tahoma" w:cs="Tahoma"/>
          <w:position w:val="1"/>
        </w:rPr>
      </w:pPr>
      <w:r w:rsidRPr="00D80757">
        <w:rPr>
          <w:i/>
          <w:iCs/>
          <w:position w:val="1"/>
        </w:rPr>
        <w:t>S</w:t>
      </w:r>
      <w:proofErr w:type="gramStart"/>
      <w:r w:rsidRPr="00D80757">
        <w:rPr>
          <w:sz w:val="16"/>
          <w:szCs w:val="16"/>
        </w:rPr>
        <w:t xml:space="preserve">3 </w:t>
      </w:r>
      <w:r w:rsidRPr="00D80757">
        <w:rPr>
          <w:position w:val="1"/>
        </w:rPr>
        <w:t>:</w:t>
      </w:r>
      <w:proofErr w:type="gramEnd"/>
      <w:r w:rsidRPr="00D80757">
        <w:rPr>
          <w:i/>
          <w:iCs/>
          <w:position w:val="1"/>
        </w:rPr>
        <w:t xml:space="preserve"> w</w:t>
      </w:r>
      <w:r w:rsidRPr="00D80757">
        <w:rPr>
          <w:sz w:val="16"/>
          <w:szCs w:val="16"/>
        </w:rPr>
        <w:t>3</w:t>
      </w:r>
      <w:r w:rsidRPr="00D80757">
        <w:rPr>
          <w:rFonts w:ascii="Tahoma" w:hAnsi="Tahoma" w:cs="Tahoma"/>
          <w:position w:val="1"/>
        </w:rPr>
        <w:t>(</w:t>
      </w:r>
      <w:r w:rsidRPr="00D80757">
        <w:rPr>
          <w:i/>
          <w:iCs/>
          <w:position w:val="1"/>
        </w:rPr>
        <w:t xml:space="preserve">X </w:t>
      </w:r>
      <w:r w:rsidRPr="00D80757">
        <w:rPr>
          <w:rFonts w:ascii="Tahoma" w:hAnsi="Tahoma" w:cs="Tahoma"/>
          <w:position w:val="1"/>
        </w:rPr>
        <w:t>)</w:t>
      </w:r>
      <w:r>
        <w:rPr>
          <w:position w:val="1"/>
        </w:rPr>
        <w:t>-</w:t>
      </w:r>
      <w:r w:rsidRPr="00D80757">
        <w:rPr>
          <w:i/>
          <w:iCs/>
          <w:position w:val="1"/>
        </w:rPr>
        <w:t>r</w:t>
      </w:r>
      <w:r w:rsidRPr="00D80757">
        <w:rPr>
          <w:sz w:val="16"/>
          <w:szCs w:val="16"/>
        </w:rPr>
        <w:t>1</w:t>
      </w:r>
      <w:r w:rsidRPr="00D80757">
        <w:rPr>
          <w:rFonts w:ascii="Tahoma" w:hAnsi="Tahoma" w:cs="Tahoma"/>
          <w:position w:val="1"/>
        </w:rPr>
        <w:t>(</w:t>
      </w:r>
      <w:r w:rsidRPr="00D80757">
        <w:rPr>
          <w:i/>
          <w:iCs/>
          <w:position w:val="1"/>
        </w:rPr>
        <w:t xml:space="preserve">X </w:t>
      </w:r>
      <w:r w:rsidRPr="00D80757">
        <w:rPr>
          <w:rFonts w:ascii="Tahoma" w:hAnsi="Tahoma" w:cs="Tahoma"/>
          <w:position w:val="1"/>
        </w:rPr>
        <w:t>)</w:t>
      </w:r>
      <w:r w:rsidR="00AA3D1C">
        <w:rPr>
          <w:rFonts w:ascii="Tahoma" w:hAnsi="Tahoma" w:cs="Tahoma"/>
          <w:position w:val="1"/>
        </w:rPr>
        <w:t xml:space="preserve"> </w:t>
      </w:r>
      <w:r w:rsidR="00AB01FD">
        <w:rPr>
          <w:position w:val="1"/>
        </w:rPr>
        <w:t>,</w:t>
      </w:r>
      <w:r w:rsidRPr="00D80757">
        <w:rPr>
          <w:position w:val="1"/>
        </w:rPr>
        <w:t xml:space="preserve"> </w:t>
      </w:r>
      <w:r w:rsidRPr="00D80757">
        <w:rPr>
          <w:i/>
          <w:iCs/>
          <w:position w:val="1"/>
        </w:rPr>
        <w:t>w</w:t>
      </w:r>
      <w:r w:rsidRPr="00D80757">
        <w:rPr>
          <w:sz w:val="16"/>
          <w:szCs w:val="16"/>
        </w:rPr>
        <w:t>1</w:t>
      </w:r>
      <w:r w:rsidRPr="00D80757">
        <w:rPr>
          <w:rFonts w:ascii="Tahoma" w:hAnsi="Tahoma" w:cs="Tahoma"/>
          <w:position w:val="1"/>
        </w:rPr>
        <w:t>(</w:t>
      </w:r>
      <w:r w:rsidRPr="00D80757">
        <w:rPr>
          <w:i/>
          <w:iCs/>
          <w:position w:val="1"/>
        </w:rPr>
        <w:t xml:space="preserve">Y </w:t>
      </w:r>
      <w:r w:rsidRPr="00D80757">
        <w:rPr>
          <w:rFonts w:ascii="Tahoma" w:hAnsi="Tahoma" w:cs="Tahoma"/>
          <w:position w:val="1"/>
        </w:rPr>
        <w:t>)</w:t>
      </w:r>
      <w:r>
        <w:rPr>
          <w:position w:val="1"/>
        </w:rPr>
        <w:t>-</w:t>
      </w:r>
      <w:r w:rsidRPr="00D80757">
        <w:rPr>
          <w:i/>
          <w:iCs/>
          <w:position w:val="1"/>
        </w:rPr>
        <w:t>r</w:t>
      </w:r>
      <w:r w:rsidRPr="00D80757">
        <w:rPr>
          <w:sz w:val="16"/>
          <w:szCs w:val="16"/>
        </w:rPr>
        <w:t>2</w:t>
      </w:r>
      <w:r w:rsidRPr="00D80757">
        <w:rPr>
          <w:rFonts w:ascii="Tahoma" w:hAnsi="Tahoma" w:cs="Tahoma"/>
          <w:position w:val="1"/>
        </w:rPr>
        <w:t>(</w:t>
      </w:r>
      <w:r w:rsidRPr="00D80757">
        <w:rPr>
          <w:i/>
          <w:iCs/>
          <w:position w:val="1"/>
        </w:rPr>
        <w:t xml:space="preserve">Y </w:t>
      </w:r>
      <w:r w:rsidRPr="00D80757">
        <w:rPr>
          <w:rFonts w:ascii="Tahoma" w:hAnsi="Tahoma" w:cs="Tahoma"/>
          <w:position w:val="1"/>
        </w:rPr>
        <w:t>)</w:t>
      </w:r>
      <w:r w:rsidR="00AA3D1C">
        <w:rPr>
          <w:rFonts w:ascii="Tahoma" w:hAnsi="Tahoma" w:cs="Tahoma"/>
          <w:position w:val="1"/>
        </w:rPr>
        <w:t xml:space="preserve"> </w:t>
      </w:r>
      <w:r>
        <w:rPr>
          <w:position w:val="1"/>
        </w:rPr>
        <w:t xml:space="preserve">, </w:t>
      </w:r>
      <w:r w:rsidRPr="00D80757">
        <w:rPr>
          <w:i/>
          <w:iCs/>
          <w:position w:val="1"/>
        </w:rPr>
        <w:t>w</w:t>
      </w:r>
      <w:r w:rsidRPr="00D80757">
        <w:rPr>
          <w:sz w:val="16"/>
          <w:szCs w:val="16"/>
        </w:rPr>
        <w:t>2</w:t>
      </w:r>
      <w:r w:rsidRPr="00D80757">
        <w:rPr>
          <w:rFonts w:ascii="Tahoma" w:hAnsi="Tahoma" w:cs="Tahoma"/>
          <w:position w:val="1"/>
        </w:rPr>
        <w:t>(</w:t>
      </w:r>
      <w:r w:rsidRPr="00D80757">
        <w:rPr>
          <w:i/>
          <w:iCs/>
          <w:position w:val="1"/>
        </w:rPr>
        <w:t>Z</w:t>
      </w:r>
      <w:r w:rsidRPr="00D80757">
        <w:rPr>
          <w:rFonts w:ascii="Tahoma" w:hAnsi="Tahoma" w:cs="Tahoma"/>
          <w:position w:val="1"/>
        </w:rPr>
        <w:t>)</w:t>
      </w:r>
      <w:r w:rsidR="00AB01FD">
        <w:rPr>
          <w:position w:val="1"/>
        </w:rPr>
        <w:t>-</w:t>
      </w:r>
      <w:r w:rsidRPr="00D80757">
        <w:rPr>
          <w:spacing w:val="-30"/>
          <w:position w:val="1"/>
        </w:rPr>
        <w:t xml:space="preserve"> </w:t>
      </w:r>
      <w:r w:rsidRPr="00D80757">
        <w:rPr>
          <w:i/>
          <w:iCs/>
          <w:spacing w:val="2"/>
          <w:position w:val="1"/>
        </w:rPr>
        <w:t>r</w:t>
      </w:r>
      <w:r w:rsidRPr="00D80757">
        <w:rPr>
          <w:spacing w:val="2"/>
          <w:sz w:val="16"/>
          <w:szCs w:val="16"/>
        </w:rPr>
        <w:t>3</w:t>
      </w:r>
      <w:r w:rsidRPr="00D80757">
        <w:rPr>
          <w:rFonts w:ascii="Tahoma" w:hAnsi="Tahoma" w:cs="Tahoma"/>
          <w:spacing w:val="2"/>
          <w:position w:val="1"/>
        </w:rPr>
        <w:t>(</w:t>
      </w:r>
      <w:r w:rsidRPr="00D80757">
        <w:rPr>
          <w:i/>
          <w:iCs/>
          <w:spacing w:val="2"/>
          <w:position w:val="1"/>
        </w:rPr>
        <w:t>Z</w:t>
      </w:r>
      <w:r w:rsidRPr="00D80757">
        <w:rPr>
          <w:rFonts w:ascii="Tahoma" w:hAnsi="Tahoma" w:cs="Tahoma"/>
          <w:spacing w:val="2"/>
          <w:position w:val="1"/>
        </w:rPr>
        <w:t>)</w:t>
      </w:r>
    </w:p>
    <w:p w14:paraId="1DACEBE4" w14:textId="77777777" w:rsidR="00077D15" w:rsidRPr="00077D15" w:rsidRDefault="00CC2824" w:rsidP="00077D15">
      <w:pPr>
        <w:pStyle w:val="ListParagraph"/>
        <w:tabs>
          <w:tab w:val="left" w:pos="1074"/>
          <w:tab w:val="left" w:pos="7247"/>
        </w:tabs>
        <w:kinsoku w:val="0"/>
        <w:overflowPunct w:val="0"/>
        <w:spacing w:before="212"/>
        <w:ind w:firstLine="0"/>
        <w:rPr>
          <w:rFonts w:ascii="Tahoma" w:hAnsi="Tahoma" w:cs="Tahoma"/>
          <w:position w:val="1"/>
        </w:rPr>
      </w:pPr>
      <w:r>
        <w:rPr>
          <w:i/>
          <w:iCs/>
          <w:position w:val="1"/>
        </w:rPr>
        <w:t>S</w:t>
      </w:r>
      <w:proofErr w:type="gramStart"/>
      <w:r>
        <w:rPr>
          <w:sz w:val="16"/>
          <w:szCs w:val="16"/>
        </w:rPr>
        <w:t>4</w:t>
      </w:r>
      <w:r>
        <w:rPr>
          <w:spacing w:val="19"/>
          <w:sz w:val="16"/>
          <w:szCs w:val="16"/>
        </w:rPr>
        <w:t xml:space="preserve"> </w:t>
      </w:r>
      <w:r>
        <w:rPr>
          <w:position w:val="1"/>
        </w:rPr>
        <w:t>:</w:t>
      </w:r>
      <w:proofErr w:type="gramEnd"/>
      <w:r w:rsidR="00AB01FD" w:rsidRPr="00AB01FD">
        <w:rPr>
          <w:i/>
          <w:iCs/>
          <w:position w:val="1"/>
        </w:rPr>
        <w:t xml:space="preserve"> </w:t>
      </w:r>
      <w:r w:rsidR="00AB01FD">
        <w:rPr>
          <w:i/>
          <w:iCs/>
          <w:position w:val="1"/>
        </w:rPr>
        <w:t>r</w:t>
      </w:r>
      <w:r w:rsidR="00AB01FD">
        <w:rPr>
          <w:sz w:val="16"/>
          <w:szCs w:val="16"/>
        </w:rPr>
        <w:t>3</w:t>
      </w:r>
      <w:r w:rsidR="00AB01FD">
        <w:rPr>
          <w:rFonts w:ascii="Tahoma" w:hAnsi="Tahoma" w:cs="Tahoma"/>
          <w:position w:val="1"/>
        </w:rPr>
        <w:t>(</w:t>
      </w:r>
      <w:r w:rsidR="00AB01FD">
        <w:rPr>
          <w:i/>
          <w:iCs/>
          <w:position w:val="1"/>
        </w:rPr>
        <w:t>Y</w:t>
      </w:r>
      <w:r w:rsidR="00AB01FD">
        <w:rPr>
          <w:i/>
          <w:iCs/>
          <w:spacing w:val="-32"/>
          <w:position w:val="1"/>
        </w:rPr>
        <w:t xml:space="preserve"> </w:t>
      </w:r>
      <w:r w:rsidR="00AB01FD">
        <w:rPr>
          <w:rFonts w:ascii="Tahoma" w:hAnsi="Tahoma" w:cs="Tahoma"/>
          <w:position w:val="1"/>
        </w:rPr>
        <w:t>)</w:t>
      </w:r>
      <w:r w:rsidR="00AB01FD">
        <w:rPr>
          <w:position w:val="1"/>
        </w:rPr>
        <w:t>-</w:t>
      </w:r>
      <w:r w:rsidR="00AB01FD">
        <w:rPr>
          <w:i/>
          <w:iCs/>
          <w:position w:val="1"/>
        </w:rPr>
        <w:t>w</w:t>
      </w:r>
      <w:r w:rsidR="00AB01FD">
        <w:rPr>
          <w:sz w:val="16"/>
          <w:szCs w:val="16"/>
        </w:rPr>
        <w:t>4</w:t>
      </w:r>
      <w:r w:rsidR="00AB01FD">
        <w:rPr>
          <w:rFonts w:ascii="Tahoma" w:hAnsi="Tahoma" w:cs="Tahoma"/>
          <w:position w:val="1"/>
        </w:rPr>
        <w:t>(</w:t>
      </w:r>
      <w:r w:rsidR="00AB01FD">
        <w:rPr>
          <w:i/>
          <w:iCs/>
          <w:position w:val="1"/>
        </w:rPr>
        <w:t>Y</w:t>
      </w:r>
      <w:r w:rsidR="00AB01FD">
        <w:rPr>
          <w:i/>
          <w:iCs/>
          <w:spacing w:val="-33"/>
          <w:position w:val="1"/>
        </w:rPr>
        <w:t xml:space="preserve"> </w:t>
      </w:r>
      <w:r w:rsidR="00AB01FD">
        <w:rPr>
          <w:rFonts w:ascii="Tahoma" w:hAnsi="Tahoma" w:cs="Tahoma"/>
          <w:position w:val="1"/>
        </w:rPr>
        <w:t>)</w:t>
      </w:r>
      <w:r w:rsidR="00AA3D1C">
        <w:rPr>
          <w:rFonts w:ascii="Tahoma" w:hAnsi="Tahoma" w:cs="Tahoma"/>
          <w:position w:val="1"/>
        </w:rPr>
        <w:t xml:space="preserve"> </w:t>
      </w:r>
      <w:r w:rsidR="00AB01FD">
        <w:rPr>
          <w:position w:val="1"/>
        </w:rPr>
        <w:t>,</w:t>
      </w:r>
      <w:r w:rsidR="00094CF0" w:rsidRPr="00094CF0">
        <w:rPr>
          <w:i/>
          <w:iCs/>
          <w:position w:val="1"/>
        </w:rPr>
        <w:t xml:space="preserve"> </w:t>
      </w:r>
      <w:r w:rsidR="00094CF0">
        <w:rPr>
          <w:i/>
          <w:iCs/>
          <w:position w:val="1"/>
        </w:rPr>
        <w:t>w</w:t>
      </w:r>
      <w:r w:rsidR="00094CF0">
        <w:rPr>
          <w:sz w:val="16"/>
          <w:szCs w:val="16"/>
        </w:rPr>
        <w:t>4</w:t>
      </w:r>
      <w:r w:rsidR="00094CF0">
        <w:rPr>
          <w:rFonts w:ascii="Tahoma" w:hAnsi="Tahoma" w:cs="Tahoma"/>
          <w:position w:val="1"/>
        </w:rPr>
        <w:t>(</w:t>
      </w:r>
      <w:r w:rsidR="00094CF0">
        <w:rPr>
          <w:i/>
          <w:iCs/>
          <w:position w:val="1"/>
        </w:rPr>
        <w:t>Y</w:t>
      </w:r>
      <w:r w:rsidR="00094CF0">
        <w:rPr>
          <w:i/>
          <w:iCs/>
          <w:spacing w:val="-33"/>
          <w:position w:val="1"/>
        </w:rPr>
        <w:t xml:space="preserve"> </w:t>
      </w:r>
      <w:r w:rsidR="00094CF0">
        <w:rPr>
          <w:rFonts w:ascii="Tahoma" w:hAnsi="Tahoma" w:cs="Tahoma"/>
          <w:position w:val="1"/>
        </w:rPr>
        <w:t>)</w:t>
      </w:r>
      <w:r w:rsidR="00094CF0">
        <w:rPr>
          <w:position w:val="1"/>
        </w:rPr>
        <w:t>-</w:t>
      </w:r>
      <w:r w:rsidR="00094CF0">
        <w:rPr>
          <w:i/>
          <w:iCs/>
          <w:position w:val="1"/>
        </w:rPr>
        <w:t>r</w:t>
      </w:r>
      <w:r w:rsidR="00094CF0">
        <w:rPr>
          <w:sz w:val="16"/>
          <w:szCs w:val="16"/>
        </w:rPr>
        <w:t>1</w:t>
      </w:r>
      <w:r w:rsidR="00094CF0">
        <w:rPr>
          <w:rFonts w:ascii="Tahoma" w:hAnsi="Tahoma" w:cs="Tahoma"/>
          <w:position w:val="1"/>
        </w:rPr>
        <w:t>(</w:t>
      </w:r>
      <w:r w:rsidR="00094CF0">
        <w:rPr>
          <w:i/>
          <w:iCs/>
          <w:position w:val="1"/>
        </w:rPr>
        <w:t>Y</w:t>
      </w:r>
      <w:r w:rsidR="00094CF0">
        <w:rPr>
          <w:i/>
          <w:iCs/>
          <w:spacing w:val="-33"/>
          <w:position w:val="1"/>
        </w:rPr>
        <w:t xml:space="preserve"> </w:t>
      </w:r>
      <w:r w:rsidR="00094CF0">
        <w:rPr>
          <w:rFonts w:ascii="Tahoma" w:hAnsi="Tahoma" w:cs="Tahoma"/>
          <w:position w:val="1"/>
        </w:rPr>
        <w:t>)</w:t>
      </w:r>
      <w:r w:rsidR="00AA3D1C">
        <w:rPr>
          <w:rFonts w:ascii="Tahoma" w:hAnsi="Tahoma" w:cs="Tahoma"/>
          <w:position w:val="1"/>
        </w:rPr>
        <w:t xml:space="preserve"> </w:t>
      </w:r>
      <w:r w:rsidR="00094CF0">
        <w:rPr>
          <w:position w:val="1"/>
        </w:rPr>
        <w:t>,</w:t>
      </w:r>
      <w:r w:rsidR="00094CF0">
        <w:rPr>
          <w:rFonts w:ascii="Tahoma" w:hAnsi="Tahoma" w:cs="Tahoma"/>
          <w:position w:val="1"/>
        </w:rPr>
        <w:t xml:space="preserve"> </w:t>
      </w:r>
      <w:r w:rsidR="00094CF0">
        <w:rPr>
          <w:i/>
          <w:iCs/>
          <w:position w:val="1"/>
        </w:rPr>
        <w:t>w</w:t>
      </w:r>
      <w:r w:rsidR="00094CF0">
        <w:rPr>
          <w:sz w:val="16"/>
          <w:szCs w:val="16"/>
        </w:rPr>
        <w:t>4</w:t>
      </w:r>
      <w:r w:rsidR="00094CF0">
        <w:rPr>
          <w:rFonts w:ascii="Tahoma" w:hAnsi="Tahoma" w:cs="Tahoma"/>
          <w:position w:val="1"/>
        </w:rPr>
        <w:t>(</w:t>
      </w:r>
      <w:r w:rsidR="00094CF0">
        <w:rPr>
          <w:i/>
          <w:iCs/>
          <w:position w:val="1"/>
        </w:rPr>
        <w:t>Y</w:t>
      </w:r>
      <w:r w:rsidR="00094CF0">
        <w:rPr>
          <w:i/>
          <w:iCs/>
          <w:spacing w:val="-33"/>
          <w:position w:val="1"/>
        </w:rPr>
        <w:t xml:space="preserve"> </w:t>
      </w:r>
      <w:r w:rsidR="00094CF0">
        <w:rPr>
          <w:rFonts w:ascii="Tahoma" w:hAnsi="Tahoma" w:cs="Tahoma"/>
          <w:position w:val="1"/>
        </w:rPr>
        <w:t>)</w:t>
      </w:r>
      <w:r w:rsidR="00094CF0">
        <w:rPr>
          <w:position w:val="1"/>
        </w:rPr>
        <w:t>-</w:t>
      </w:r>
      <w:r w:rsidR="00094CF0">
        <w:rPr>
          <w:i/>
          <w:iCs/>
          <w:position w:val="1"/>
        </w:rPr>
        <w:t>r</w:t>
      </w:r>
      <w:r w:rsidR="00094CF0">
        <w:rPr>
          <w:sz w:val="16"/>
          <w:szCs w:val="16"/>
        </w:rPr>
        <w:t>2</w:t>
      </w:r>
      <w:r w:rsidR="00094CF0">
        <w:rPr>
          <w:rFonts w:ascii="Tahoma" w:hAnsi="Tahoma" w:cs="Tahoma"/>
          <w:position w:val="1"/>
        </w:rPr>
        <w:t>(</w:t>
      </w:r>
      <w:r w:rsidR="00094CF0">
        <w:rPr>
          <w:i/>
          <w:iCs/>
          <w:position w:val="1"/>
        </w:rPr>
        <w:t>Y</w:t>
      </w:r>
      <w:r w:rsidR="00094CF0">
        <w:rPr>
          <w:i/>
          <w:iCs/>
          <w:spacing w:val="-33"/>
          <w:position w:val="1"/>
        </w:rPr>
        <w:t xml:space="preserve"> </w:t>
      </w:r>
      <w:r w:rsidR="00094CF0">
        <w:rPr>
          <w:rFonts w:ascii="Tahoma" w:hAnsi="Tahoma" w:cs="Tahoma"/>
          <w:position w:val="1"/>
        </w:rPr>
        <w:t>)</w:t>
      </w:r>
      <w:r w:rsidR="00AA3D1C">
        <w:rPr>
          <w:rFonts w:ascii="Tahoma" w:hAnsi="Tahoma" w:cs="Tahoma"/>
          <w:position w:val="1"/>
        </w:rPr>
        <w:t xml:space="preserve"> </w:t>
      </w:r>
      <w:r w:rsidR="00094CF0">
        <w:rPr>
          <w:position w:val="1"/>
        </w:rPr>
        <w:t xml:space="preserve">, </w:t>
      </w:r>
      <w:r w:rsidR="00094CF0">
        <w:rPr>
          <w:i/>
          <w:iCs/>
          <w:position w:val="1"/>
        </w:rPr>
        <w:t>w</w:t>
      </w:r>
      <w:r w:rsidR="00094CF0">
        <w:rPr>
          <w:sz w:val="16"/>
          <w:szCs w:val="16"/>
        </w:rPr>
        <w:t>4</w:t>
      </w:r>
      <w:r w:rsidR="00094CF0">
        <w:rPr>
          <w:rFonts w:ascii="Tahoma" w:hAnsi="Tahoma" w:cs="Tahoma"/>
          <w:position w:val="1"/>
        </w:rPr>
        <w:t>(</w:t>
      </w:r>
      <w:r w:rsidR="00094CF0">
        <w:rPr>
          <w:i/>
          <w:iCs/>
          <w:position w:val="1"/>
        </w:rPr>
        <w:t>Y</w:t>
      </w:r>
      <w:r w:rsidR="00094CF0">
        <w:rPr>
          <w:i/>
          <w:iCs/>
          <w:spacing w:val="-33"/>
          <w:position w:val="1"/>
        </w:rPr>
        <w:t xml:space="preserve"> </w:t>
      </w:r>
      <w:r w:rsidR="00094CF0">
        <w:rPr>
          <w:rFonts w:ascii="Tahoma" w:hAnsi="Tahoma" w:cs="Tahoma"/>
          <w:position w:val="1"/>
        </w:rPr>
        <w:t>)-</w:t>
      </w:r>
      <w:r w:rsidR="00094CF0" w:rsidRPr="00094CF0">
        <w:rPr>
          <w:i/>
          <w:iCs/>
          <w:position w:val="1"/>
        </w:rPr>
        <w:t xml:space="preserve"> </w:t>
      </w:r>
      <w:r w:rsidR="00094CF0">
        <w:rPr>
          <w:i/>
          <w:iCs/>
          <w:position w:val="1"/>
        </w:rPr>
        <w:t>w</w:t>
      </w:r>
      <w:r w:rsidR="00094CF0">
        <w:rPr>
          <w:sz w:val="16"/>
          <w:szCs w:val="16"/>
        </w:rPr>
        <w:t>2</w:t>
      </w:r>
      <w:r w:rsidR="00094CF0">
        <w:rPr>
          <w:rFonts w:ascii="Tahoma" w:hAnsi="Tahoma" w:cs="Tahoma"/>
          <w:position w:val="1"/>
        </w:rPr>
        <w:t>(</w:t>
      </w:r>
      <w:r w:rsidR="00094CF0">
        <w:rPr>
          <w:i/>
          <w:iCs/>
          <w:position w:val="1"/>
        </w:rPr>
        <w:t>Y</w:t>
      </w:r>
      <w:r w:rsidR="00094CF0">
        <w:rPr>
          <w:i/>
          <w:iCs/>
          <w:spacing w:val="-32"/>
          <w:position w:val="1"/>
        </w:rPr>
        <w:t xml:space="preserve"> </w:t>
      </w:r>
      <w:r w:rsidR="00094CF0">
        <w:rPr>
          <w:rFonts w:ascii="Tahoma" w:hAnsi="Tahoma" w:cs="Tahoma"/>
          <w:position w:val="1"/>
        </w:rPr>
        <w:t>)</w:t>
      </w:r>
      <w:r w:rsidR="00AA3D1C" w:rsidRPr="00AA3D1C">
        <w:rPr>
          <w:position w:val="1"/>
        </w:rPr>
        <w:t xml:space="preserve"> </w:t>
      </w:r>
      <w:r w:rsidR="00AA3D1C">
        <w:rPr>
          <w:position w:val="1"/>
        </w:rPr>
        <w:t>,</w:t>
      </w:r>
      <w:r w:rsidR="00094CF0">
        <w:rPr>
          <w:rFonts w:ascii="Tahoma" w:hAnsi="Tahoma" w:cs="Tahoma"/>
          <w:position w:val="1"/>
        </w:rPr>
        <w:t xml:space="preserve"> </w:t>
      </w:r>
      <w:r w:rsidR="00094CF0">
        <w:rPr>
          <w:i/>
          <w:iCs/>
          <w:position w:val="1"/>
        </w:rPr>
        <w:t>r</w:t>
      </w:r>
      <w:r w:rsidR="00094CF0">
        <w:rPr>
          <w:sz w:val="16"/>
          <w:szCs w:val="16"/>
        </w:rPr>
        <w:t>4</w:t>
      </w:r>
      <w:r w:rsidR="00094CF0">
        <w:rPr>
          <w:rFonts w:ascii="Tahoma" w:hAnsi="Tahoma" w:cs="Tahoma"/>
          <w:position w:val="1"/>
        </w:rPr>
        <w:t>(</w:t>
      </w:r>
      <w:r w:rsidR="00094CF0">
        <w:rPr>
          <w:i/>
          <w:iCs/>
          <w:position w:val="1"/>
        </w:rPr>
        <w:t>X</w:t>
      </w:r>
      <w:r w:rsidR="00094CF0">
        <w:rPr>
          <w:i/>
          <w:iCs/>
          <w:spacing w:val="-37"/>
          <w:position w:val="1"/>
        </w:rPr>
        <w:t xml:space="preserve"> </w:t>
      </w:r>
      <w:r w:rsidR="00094CF0">
        <w:rPr>
          <w:rFonts w:ascii="Tahoma" w:hAnsi="Tahoma" w:cs="Tahoma"/>
          <w:position w:val="1"/>
        </w:rPr>
        <w:t>)-</w:t>
      </w:r>
      <w:r w:rsidR="00094CF0" w:rsidRPr="00094CF0">
        <w:rPr>
          <w:i/>
          <w:iCs/>
          <w:position w:val="1"/>
        </w:rPr>
        <w:t xml:space="preserve"> </w:t>
      </w:r>
      <w:r w:rsidR="00094CF0">
        <w:rPr>
          <w:i/>
          <w:iCs/>
          <w:position w:val="1"/>
        </w:rPr>
        <w:t>w</w:t>
      </w:r>
      <w:r w:rsidR="00094CF0">
        <w:rPr>
          <w:sz w:val="16"/>
          <w:szCs w:val="16"/>
        </w:rPr>
        <w:t>1</w:t>
      </w:r>
      <w:r w:rsidR="00094CF0">
        <w:rPr>
          <w:rFonts w:ascii="Tahoma" w:hAnsi="Tahoma" w:cs="Tahoma"/>
          <w:position w:val="1"/>
        </w:rPr>
        <w:t>(</w:t>
      </w:r>
      <w:r w:rsidR="00094CF0">
        <w:rPr>
          <w:i/>
          <w:iCs/>
          <w:position w:val="1"/>
        </w:rPr>
        <w:t>X</w:t>
      </w:r>
      <w:r w:rsidR="00094CF0">
        <w:rPr>
          <w:i/>
          <w:iCs/>
          <w:spacing w:val="-40"/>
          <w:position w:val="1"/>
        </w:rPr>
        <w:t xml:space="preserve"> </w:t>
      </w:r>
      <w:r w:rsidR="00094CF0">
        <w:rPr>
          <w:rFonts w:ascii="Tahoma" w:hAnsi="Tahoma" w:cs="Tahoma"/>
          <w:position w:val="1"/>
        </w:rPr>
        <w:t>)</w:t>
      </w:r>
      <w:r w:rsidR="00AA3D1C" w:rsidRPr="00AA3D1C">
        <w:rPr>
          <w:position w:val="1"/>
        </w:rPr>
        <w:t xml:space="preserve"> </w:t>
      </w:r>
      <w:r w:rsidR="00AA3D1C">
        <w:rPr>
          <w:position w:val="1"/>
        </w:rPr>
        <w:t>,</w:t>
      </w:r>
      <w:r w:rsidR="00094CF0">
        <w:rPr>
          <w:rFonts w:ascii="Tahoma" w:hAnsi="Tahoma" w:cs="Tahoma"/>
          <w:position w:val="1"/>
        </w:rPr>
        <w:t xml:space="preserve"> </w:t>
      </w:r>
      <w:r w:rsidR="00094CF0">
        <w:rPr>
          <w:i/>
          <w:iCs/>
          <w:position w:val="1"/>
        </w:rPr>
        <w:t>r</w:t>
      </w:r>
      <w:r w:rsidR="00094CF0">
        <w:rPr>
          <w:sz w:val="16"/>
          <w:szCs w:val="16"/>
        </w:rPr>
        <w:t>3</w:t>
      </w:r>
      <w:r w:rsidR="00094CF0">
        <w:rPr>
          <w:rFonts w:ascii="Tahoma" w:hAnsi="Tahoma" w:cs="Tahoma"/>
          <w:position w:val="1"/>
        </w:rPr>
        <w:t>(</w:t>
      </w:r>
      <w:r w:rsidR="00094CF0">
        <w:rPr>
          <w:i/>
          <w:iCs/>
          <w:position w:val="1"/>
        </w:rPr>
        <w:t>X</w:t>
      </w:r>
      <w:r w:rsidR="00094CF0">
        <w:rPr>
          <w:i/>
          <w:iCs/>
          <w:spacing w:val="-40"/>
          <w:position w:val="1"/>
        </w:rPr>
        <w:t xml:space="preserve"> </w:t>
      </w:r>
      <w:r w:rsidR="00094CF0">
        <w:rPr>
          <w:rFonts w:ascii="Tahoma" w:hAnsi="Tahoma" w:cs="Tahoma"/>
          <w:position w:val="1"/>
        </w:rPr>
        <w:t>)-</w:t>
      </w:r>
      <w:r w:rsidR="00094CF0" w:rsidRPr="00094CF0">
        <w:rPr>
          <w:i/>
          <w:iCs/>
          <w:position w:val="1"/>
        </w:rPr>
        <w:t xml:space="preserve"> </w:t>
      </w:r>
      <w:r w:rsidR="00094CF0">
        <w:rPr>
          <w:i/>
          <w:iCs/>
          <w:position w:val="1"/>
        </w:rPr>
        <w:t>w</w:t>
      </w:r>
      <w:r w:rsidR="00094CF0">
        <w:rPr>
          <w:sz w:val="16"/>
          <w:szCs w:val="16"/>
        </w:rPr>
        <w:t>1</w:t>
      </w:r>
      <w:r w:rsidR="00094CF0">
        <w:rPr>
          <w:rFonts w:ascii="Tahoma" w:hAnsi="Tahoma" w:cs="Tahoma"/>
          <w:position w:val="1"/>
        </w:rPr>
        <w:t>(</w:t>
      </w:r>
      <w:r w:rsidR="00094CF0">
        <w:rPr>
          <w:i/>
          <w:iCs/>
          <w:position w:val="1"/>
        </w:rPr>
        <w:t>X</w:t>
      </w:r>
      <w:r w:rsidR="00094CF0">
        <w:rPr>
          <w:i/>
          <w:iCs/>
          <w:spacing w:val="-40"/>
          <w:position w:val="1"/>
        </w:rPr>
        <w:t xml:space="preserve"> </w:t>
      </w:r>
      <w:r w:rsidR="00094CF0">
        <w:rPr>
          <w:rFonts w:ascii="Tahoma" w:hAnsi="Tahoma" w:cs="Tahoma"/>
          <w:position w:val="1"/>
        </w:rPr>
        <w:t>)</w:t>
      </w:r>
      <w:r w:rsidR="00AA3D1C" w:rsidRPr="00AA3D1C">
        <w:rPr>
          <w:position w:val="1"/>
        </w:rPr>
        <w:t xml:space="preserve"> </w:t>
      </w:r>
      <w:r w:rsidR="00AA3D1C">
        <w:rPr>
          <w:position w:val="1"/>
        </w:rPr>
        <w:t>,</w:t>
      </w:r>
      <w:r w:rsidR="00094CF0">
        <w:rPr>
          <w:rFonts w:ascii="Tahoma" w:hAnsi="Tahoma" w:cs="Tahoma"/>
          <w:position w:val="1"/>
        </w:rPr>
        <w:t xml:space="preserve"> </w:t>
      </w:r>
      <w:r w:rsidR="00094CF0">
        <w:rPr>
          <w:i/>
          <w:iCs/>
          <w:position w:val="1"/>
        </w:rPr>
        <w:t>r</w:t>
      </w:r>
      <w:r w:rsidR="00094CF0">
        <w:rPr>
          <w:sz w:val="16"/>
          <w:szCs w:val="16"/>
        </w:rPr>
        <w:t>3</w:t>
      </w:r>
      <w:r w:rsidR="00094CF0">
        <w:rPr>
          <w:rFonts w:ascii="Tahoma" w:hAnsi="Tahoma" w:cs="Tahoma"/>
          <w:position w:val="1"/>
        </w:rPr>
        <w:t>(</w:t>
      </w:r>
      <w:r w:rsidR="00094CF0">
        <w:rPr>
          <w:i/>
          <w:iCs/>
          <w:position w:val="1"/>
        </w:rPr>
        <w:t>Y</w:t>
      </w:r>
      <w:r w:rsidR="00094CF0">
        <w:rPr>
          <w:i/>
          <w:iCs/>
          <w:spacing w:val="-32"/>
          <w:position w:val="1"/>
        </w:rPr>
        <w:t xml:space="preserve"> </w:t>
      </w:r>
      <w:r w:rsidR="00094CF0">
        <w:rPr>
          <w:rFonts w:ascii="Tahoma" w:hAnsi="Tahoma" w:cs="Tahoma"/>
          <w:position w:val="1"/>
        </w:rPr>
        <w:t>)</w:t>
      </w:r>
      <w:r w:rsidR="00094CF0">
        <w:rPr>
          <w:position w:val="1"/>
        </w:rPr>
        <w:t>-</w:t>
      </w:r>
      <w:r w:rsidR="00094CF0" w:rsidRPr="00094CF0">
        <w:rPr>
          <w:i/>
          <w:iCs/>
          <w:position w:val="1"/>
        </w:rPr>
        <w:t xml:space="preserve"> </w:t>
      </w:r>
      <w:r w:rsidR="00094CF0">
        <w:rPr>
          <w:i/>
          <w:iCs/>
          <w:position w:val="1"/>
        </w:rPr>
        <w:t>w</w:t>
      </w:r>
      <w:r w:rsidR="00094CF0">
        <w:rPr>
          <w:sz w:val="16"/>
          <w:szCs w:val="16"/>
        </w:rPr>
        <w:t>2</w:t>
      </w:r>
      <w:r w:rsidR="00094CF0">
        <w:rPr>
          <w:rFonts w:ascii="Tahoma" w:hAnsi="Tahoma" w:cs="Tahoma"/>
          <w:position w:val="1"/>
        </w:rPr>
        <w:t>(</w:t>
      </w:r>
      <w:r w:rsidR="00094CF0">
        <w:rPr>
          <w:i/>
          <w:iCs/>
          <w:position w:val="1"/>
        </w:rPr>
        <w:t>Y</w:t>
      </w:r>
      <w:r w:rsidR="00094CF0">
        <w:rPr>
          <w:i/>
          <w:iCs/>
          <w:spacing w:val="-32"/>
          <w:position w:val="1"/>
        </w:rPr>
        <w:t xml:space="preserve"> </w:t>
      </w:r>
      <w:r w:rsidR="00094CF0">
        <w:rPr>
          <w:rFonts w:ascii="Tahoma" w:hAnsi="Tahoma" w:cs="Tahoma"/>
          <w:position w:val="1"/>
        </w:rPr>
        <w:t>)</w:t>
      </w:r>
      <w:r w:rsidR="00AA3D1C" w:rsidRPr="00AA3D1C">
        <w:rPr>
          <w:position w:val="1"/>
        </w:rPr>
        <w:t xml:space="preserve"> </w:t>
      </w:r>
      <w:r w:rsidR="00AA3D1C">
        <w:rPr>
          <w:position w:val="1"/>
        </w:rPr>
        <w:t>,</w:t>
      </w:r>
      <w:r w:rsidR="00094CF0">
        <w:rPr>
          <w:rFonts w:ascii="Tahoma" w:hAnsi="Tahoma" w:cs="Tahoma"/>
          <w:position w:val="1"/>
        </w:rPr>
        <w:t xml:space="preserve"> </w:t>
      </w:r>
      <w:r w:rsidR="00094CF0">
        <w:rPr>
          <w:i/>
          <w:iCs/>
          <w:position w:val="1"/>
        </w:rPr>
        <w:t>r</w:t>
      </w:r>
      <w:r w:rsidR="00094CF0">
        <w:rPr>
          <w:sz w:val="16"/>
          <w:szCs w:val="16"/>
        </w:rPr>
        <w:t>1</w:t>
      </w:r>
      <w:r w:rsidR="00094CF0">
        <w:rPr>
          <w:rFonts w:ascii="Tahoma" w:hAnsi="Tahoma" w:cs="Tahoma"/>
          <w:position w:val="1"/>
        </w:rPr>
        <w:t>(</w:t>
      </w:r>
      <w:r w:rsidR="00094CF0">
        <w:rPr>
          <w:i/>
          <w:iCs/>
          <w:position w:val="1"/>
        </w:rPr>
        <w:t>Y</w:t>
      </w:r>
      <w:r w:rsidR="00094CF0">
        <w:rPr>
          <w:i/>
          <w:iCs/>
          <w:spacing w:val="-33"/>
          <w:position w:val="1"/>
        </w:rPr>
        <w:t xml:space="preserve"> </w:t>
      </w:r>
      <w:r w:rsidR="00094CF0">
        <w:rPr>
          <w:rFonts w:ascii="Tahoma" w:hAnsi="Tahoma" w:cs="Tahoma"/>
          <w:position w:val="1"/>
        </w:rPr>
        <w:t>)-</w:t>
      </w:r>
      <w:r w:rsidR="00094CF0" w:rsidRPr="00094CF0">
        <w:rPr>
          <w:i/>
          <w:iCs/>
          <w:position w:val="1"/>
        </w:rPr>
        <w:t xml:space="preserve"> </w:t>
      </w:r>
      <w:r w:rsidR="00094CF0">
        <w:rPr>
          <w:i/>
          <w:iCs/>
          <w:position w:val="1"/>
        </w:rPr>
        <w:t>w</w:t>
      </w:r>
      <w:r w:rsidR="00094CF0">
        <w:rPr>
          <w:sz w:val="16"/>
          <w:szCs w:val="16"/>
        </w:rPr>
        <w:t>2</w:t>
      </w:r>
      <w:r w:rsidR="00094CF0">
        <w:rPr>
          <w:rFonts w:ascii="Tahoma" w:hAnsi="Tahoma" w:cs="Tahoma"/>
          <w:position w:val="1"/>
        </w:rPr>
        <w:t>(</w:t>
      </w:r>
      <w:r w:rsidR="00094CF0">
        <w:rPr>
          <w:i/>
          <w:iCs/>
          <w:position w:val="1"/>
        </w:rPr>
        <w:t>Y</w:t>
      </w:r>
      <w:r w:rsidR="00094CF0">
        <w:rPr>
          <w:i/>
          <w:iCs/>
          <w:spacing w:val="-32"/>
          <w:position w:val="1"/>
        </w:rPr>
        <w:t xml:space="preserve"> </w:t>
      </w:r>
      <w:r w:rsidR="00094CF0">
        <w:rPr>
          <w:rFonts w:ascii="Tahoma" w:hAnsi="Tahoma" w:cs="Tahoma"/>
          <w:position w:val="1"/>
        </w:rPr>
        <w:t>)</w:t>
      </w:r>
      <w:r w:rsidR="002E0350" w:rsidRPr="002E0350">
        <w:rPr>
          <w:position w:val="1"/>
        </w:rPr>
        <w:t xml:space="preserve"> </w:t>
      </w:r>
      <w:r w:rsidR="002E0350">
        <w:rPr>
          <w:position w:val="1"/>
        </w:rPr>
        <w:t>,</w:t>
      </w:r>
      <w:r w:rsidR="002E0350">
        <w:rPr>
          <w:rFonts w:ascii="Tahoma" w:hAnsi="Tahoma" w:cs="Tahoma"/>
          <w:position w:val="1"/>
        </w:rPr>
        <w:t xml:space="preserve"> </w:t>
      </w:r>
      <w:r w:rsidR="002E0350">
        <w:rPr>
          <w:i/>
          <w:iCs/>
          <w:position w:val="1"/>
        </w:rPr>
        <w:t>r</w:t>
      </w:r>
      <w:r w:rsidR="002E0350">
        <w:rPr>
          <w:sz w:val="16"/>
          <w:szCs w:val="16"/>
        </w:rPr>
        <w:t>4</w:t>
      </w:r>
      <w:r w:rsidR="002E0350">
        <w:rPr>
          <w:rFonts w:ascii="Tahoma" w:hAnsi="Tahoma" w:cs="Tahoma"/>
          <w:position w:val="1"/>
        </w:rPr>
        <w:t>(</w:t>
      </w:r>
      <w:r w:rsidR="002E0350">
        <w:rPr>
          <w:i/>
          <w:iCs/>
          <w:position w:val="1"/>
        </w:rPr>
        <w:t>Y</w:t>
      </w:r>
      <w:r w:rsidR="002E0350">
        <w:rPr>
          <w:i/>
          <w:iCs/>
          <w:spacing w:val="-32"/>
          <w:position w:val="1"/>
        </w:rPr>
        <w:t xml:space="preserve"> </w:t>
      </w:r>
      <w:r w:rsidR="002E0350">
        <w:rPr>
          <w:rFonts w:ascii="Tahoma" w:hAnsi="Tahoma" w:cs="Tahoma"/>
          <w:position w:val="1"/>
        </w:rPr>
        <w:t>)-</w:t>
      </w:r>
      <w:r w:rsidR="002E0350">
        <w:rPr>
          <w:i/>
          <w:iCs/>
          <w:position w:val="1"/>
        </w:rPr>
        <w:t>w</w:t>
      </w:r>
      <w:r w:rsidR="002E0350">
        <w:rPr>
          <w:sz w:val="16"/>
          <w:szCs w:val="16"/>
        </w:rPr>
        <w:t>2</w:t>
      </w:r>
      <w:r w:rsidR="002E0350">
        <w:rPr>
          <w:rFonts w:ascii="Tahoma" w:hAnsi="Tahoma" w:cs="Tahoma"/>
          <w:position w:val="1"/>
        </w:rPr>
        <w:t>(</w:t>
      </w:r>
      <w:r w:rsidR="002E0350">
        <w:rPr>
          <w:i/>
          <w:iCs/>
          <w:position w:val="1"/>
        </w:rPr>
        <w:t>Y</w:t>
      </w:r>
      <w:r w:rsidR="002E0350">
        <w:rPr>
          <w:i/>
          <w:iCs/>
          <w:spacing w:val="-32"/>
          <w:position w:val="1"/>
        </w:rPr>
        <w:t xml:space="preserve"> </w:t>
      </w:r>
      <w:r w:rsidR="002E0350">
        <w:rPr>
          <w:rFonts w:ascii="Tahoma" w:hAnsi="Tahoma" w:cs="Tahoma"/>
          <w:position w:val="1"/>
        </w:rPr>
        <w:t>)</w:t>
      </w:r>
    </w:p>
    <w:p w14:paraId="0DE24DCB" w14:textId="77777777" w:rsidR="00AA3D1C" w:rsidRDefault="00CC2824" w:rsidP="00AA3D1C">
      <w:pPr>
        <w:pStyle w:val="ListParagraph"/>
        <w:tabs>
          <w:tab w:val="left" w:pos="1074"/>
        </w:tabs>
        <w:kinsoku w:val="0"/>
        <w:overflowPunct w:val="0"/>
        <w:spacing w:before="66"/>
        <w:ind w:firstLine="0"/>
        <w:rPr>
          <w:rFonts w:ascii="Tahoma" w:hAnsi="Tahoma" w:cs="Tahoma"/>
          <w:position w:val="1"/>
        </w:rPr>
      </w:pPr>
      <w:r>
        <w:rPr>
          <w:i/>
          <w:iCs/>
          <w:position w:val="1"/>
        </w:rPr>
        <w:t>S</w:t>
      </w:r>
      <w:proofErr w:type="gramStart"/>
      <w:r>
        <w:rPr>
          <w:sz w:val="16"/>
          <w:szCs w:val="16"/>
        </w:rPr>
        <w:t xml:space="preserve">5 </w:t>
      </w:r>
      <w:r>
        <w:rPr>
          <w:position w:val="1"/>
        </w:rPr>
        <w:t>:</w:t>
      </w:r>
      <w:proofErr w:type="gramEnd"/>
      <w:r w:rsidR="00AA3D1C" w:rsidRPr="00AA3D1C">
        <w:rPr>
          <w:i/>
          <w:iCs/>
          <w:position w:val="1"/>
        </w:rPr>
        <w:t xml:space="preserve"> </w:t>
      </w:r>
      <w:r w:rsidR="00AA3D1C">
        <w:rPr>
          <w:i/>
          <w:iCs/>
          <w:position w:val="1"/>
        </w:rPr>
        <w:t>w</w:t>
      </w:r>
      <w:r w:rsidR="00AA3D1C">
        <w:rPr>
          <w:sz w:val="16"/>
          <w:szCs w:val="16"/>
        </w:rPr>
        <w:t>1</w:t>
      </w:r>
      <w:r w:rsidR="00AA3D1C">
        <w:rPr>
          <w:rFonts w:ascii="Tahoma" w:hAnsi="Tahoma" w:cs="Tahoma"/>
          <w:position w:val="1"/>
        </w:rPr>
        <w:t>(</w:t>
      </w:r>
      <w:r w:rsidR="00AA3D1C">
        <w:rPr>
          <w:i/>
          <w:iCs/>
          <w:position w:val="1"/>
        </w:rPr>
        <w:t xml:space="preserve">Y </w:t>
      </w:r>
      <w:r w:rsidR="00AA3D1C">
        <w:rPr>
          <w:rFonts w:ascii="Tahoma" w:hAnsi="Tahoma" w:cs="Tahoma"/>
          <w:position w:val="1"/>
        </w:rPr>
        <w:t>)</w:t>
      </w:r>
      <w:r w:rsidR="00AA3D1C">
        <w:rPr>
          <w:position w:val="1"/>
        </w:rPr>
        <w:t xml:space="preserve">- </w:t>
      </w:r>
      <w:r w:rsidR="00AA3D1C">
        <w:rPr>
          <w:i/>
          <w:iCs/>
          <w:position w:val="1"/>
        </w:rPr>
        <w:t>r</w:t>
      </w:r>
      <w:r w:rsidR="00AA3D1C">
        <w:rPr>
          <w:sz w:val="16"/>
          <w:szCs w:val="16"/>
        </w:rPr>
        <w:t>2</w:t>
      </w:r>
      <w:r w:rsidR="00AA3D1C">
        <w:rPr>
          <w:rFonts w:ascii="Tahoma" w:hAnsi="Tahoma" w:cs="Tahoma"/>
          <w:position w:val="1"/>
        </w:rPr>
        <w:t>(</w:t>
      </w:r>
      <w:r w:rsidR="00AA3D1C">
        <w:rPr>
          <w:i/>
          <w:iCs/>
          <w:position w:val="1"/>
        </w:rPr>
        <w:t xml:space="preserve">Y </w:t>
      </w:r>
      <w:r w:rsidR="00AA3D1C">
        <w:rPr>
          <w:rFonts w:ascii="Tahoma" w:hAnsi="Tahoma" w:cs="Tahoma"/>
          <w:position w:val="1"/>
        </w:rPr>
        <w:t>)</w:t>
      </w:r>
      <w:r w:rsidR="00AA3D1C" w:rsidRPr="00AA3D1C">
        <w:rPr>
          <w:position w:val="1"/>
        </w:rPr>
        <w:t xml:space="preserve"> </w:t>
      </w:r>
      <w:r w:rsidR="00AA3D1C">
        <w:rPr>
          <w:position w:val="1"/>
        </w:rPr>
        <w:t>,</w:t>
      </w:r>
      <w:r w:rsidR="00AA3D1C">
        <w:rPr>
          <w:rFonts w:ascii="Tahoma" w:hAnsi="Tahoma" w:cs="Tahoma"/>
          <w:position w:val="1"/>
        </w:rPr>
        <w:t xml:space="preserve"> </w:t>
      </w:r>
      <w:r w:rsidR="00AA3D1C">
        <w:rPr>
          <w:i/>
          <w:iCs/>
          <w:spacing w:val="2"/>
          <w:position w:val="1"/>
        </w:rPr>
        <w:t>w</w:t>
      </w:r>
      <w:r w:rsidR="00AA3D1C">
        <w:rPr>
          <w:spacing w:val="2"/>
          <w:sz w:val="16"/>
          <w:szCs w:val="16"/>
        </w:rPr>
        <w:t>2</w:t>
      </w:r>
      <w:r w:rsidR="00AA3D1C">
        <w:rPr>
          <w:rFonts w:ascii="Tahoma" w:hAnsi="Tahoma" w:cs="Tahoma"/>
          <w:spacing w:val="2"/>
          <w:position w:val="1"/>
        </w:rPr>
        <w:t>(</w:t>
      </w:r>
      <w:r w:rsidR="00AA3D1C">
        <w:rPr>
          <w:i/>
          <w:iCs/>
          <w:spacing w:val="2"/>
          <w:position w:val="1"/>
        </w:rPr>
        <w:t>Z</w:t>
      </w:r>
      <w:r w:rsidR="00AA3D1C">
        <w:rPr>
          <w:rFonts w:ascii="Tahoma" w:hAnsi="Tahoma" w:cs="Tahoma"/>
          <w:spacing w:val="2"/>
          <w:position w:val="1"/>
        </w:rPr>
        <w:t>)</w:t>
      </w:r>
      <w:r w:rsidR="00AA3D1C">
        <w:rPr>
          <w:spacing w:val="2"/>
          <w:position w:val="1"/>
        </w:rPr>
        <w:t>-</w:t>
      </w:r>
      <w:r w:rsidR="00AA3D1C">
        <w:rPr>
          <w:i/>
          <w:iCs/>
          <w:spacing w:val="2"/>
          <w:position w:val="1"/>
        </w:rPr>
        <w:t>r</w:t>
      </w:r>
      <w:r w:rsidR="00AA3D1C">
        <w:rPr>
          <w:spacing w:val="2"/>
          <w:sz w:val="16"/>
          <w:szCs w:val="16"/>
        </w:rPr>
        <w:t>3</w:t>
      </w:r>
      <w:r w:rsidR="00AA3D1C">
        <w:rPr>
          <w:rFonts w:ascii="Tahoma" w:hAnsi="Tahoma" w:cs="Tahoma"/>
          <w:spacing w:val="2"/>
          <w:position w:val="1"/>
        </w:rPr>
        <w:t>(</w:t>
      </w:r>
      <w:r w:rsidR="00AA3D1C">
        <w:rPr>
          <w:i/>
          <w:iCs/>
          <w:spacing w:val="2"/>
          <w:position w:val="1"/>
        </w:rPr>
        <w:t>Z</w:t>
      </w:r>
      <w:r w:rsidR="00AA3D1C">
        <w:rPr>
          <w:rFonts w:ascii="Tahoma" w:hAnsi="Tahoma" w:cs="Tahoma"/>
          <w:spacing w:val="2"/>
          <w:position w:val="1"/>
        </w:rPr>
        <w:t xml:space="preserve">) </w:t>
      </w:r>
      <w:r w:rsidR="00AA3D1C">
        <w:rPr>
          <w:position w:val="1"/>
        </w:rPr>
        <w:t xml:space="preserve">, </w:t>
      </w:r>
      <w:r w:rsidR="00AA3D1C">
        <w:rPr>
          <w:i/>
          <w:iCs/>
          <w:position w:val="1"/>
        </w:rPr>
        <w:t>r</w:t>
      </w:r>
      <w:r w:rsidR="00AA3D1C">
        <w:rPr>
          <w:sz w:val="16"/>
          <w:szCs w:val="16"/>
        </w:rPr>
        <w:t>1</w:t>
      </w:r>
      <w:r w:rsidR="00AA3D1C">
        <w:rPr>
          <w:rFonts w:ascii="Tahoma" w:hAnsi="Tahoma" w:cs="Tahoma"/>
          <w:position w:val="1"/>
        </w:rPr>
        <w:t>(</w:t>
      </w:r>
      <w:r w:rsidR="00AA3D1C">
        <w:rPr>
          <w:i/>
          <w:iCs/>
          <w:position w:val="1"/>
        </w:rPr>
        <w:t xml:space="preserve">X </w:t>
      </w:r>
      <w:r w:rsidR="00AA3D1C">
        <w:rPr>
          <w:rFonts w:ascii="Tahoma" w:hAnsi="Tahoma" w:cs="Tahoma"/>
          <w:position w:val="1"/>
        </w:rPr>
        <w:t>)</w:t>
      </w:r>
      <w:r w:rsidR="00AA3D1C">
        <w:rPr>
          <w:position w:val="1"/>
        </w:rPr>
        <w:t>-</w:t>
      </w:r>
      <w:r w:rsidR="00AA3D1C">
        <w:rPr>
          <w:i/>
          <w:iCs/>
          <w:position w:val="1"/>
        </w:rPr>
        <w:t>w</w:t>
      </w:r>
      <w:r w:rsidR="00AA3D1C">
        <w:rPr>
          <w:sz w:val="16"/>
          <w:szCs w:val="16"/>
        </w:rPr>
        <w:t>3</w:t>
      </w:r>
      <w:r w:rsidR="00AA3D1C">
        <w:rPr>
          <w:rFonts w:ascii="Tahoma" w:hAnsi="Tahoma" w:cs="Tahoma"/>
          <w:position w:val="1"/>
        </w:rPr>
        <w:t>(</w:t>
      </w:r>
      <w:r w:rsidR="00AA3D1C">
        <w:rPr>
          <w:i/>
          <w:iCs/>
          <w:position w:val="1"/>
        </w:rPr>
        <w:t>X</w:t>
      </w:r>
      <w:r w:rsidR="00AA3D1C">
        <w:rPr>
          <w:i/>
          <w:iCs/>
          <w:spacing w:val="-36"/>
          <w:position w:val="1"/>
        </w:rPr>
        <w:t xml:space="preserve"> </w:t>
      </w:r>
      <w:r w:rsidR="00AA3D1C">
        <w:rPr>
          <w:rFonts w:ascii="Tahoma" w:hAnsi="Tahoma" w:cs="Tahoma"/>
          <w:position w:val="1"/>
        </w:rPr>
        <w:t>)</w:t>
      </w:r>
    </w:p>
    <w:p w14:paraId="3DCF0E8E" w14:textId="77777777" w:rsidR="00CC2824" w:rsidRPr="007878B3" w:rsidRDefault="00CC2824" w:rsidP="00AA3D1C">
      <w:pPr>
        <w:tabs>
          <w:tab w:val="left" w:pos="1074"/>
          <w:tab w:val="left" w:pos="7247"/>
        </w:tabs>
        <w:kinsoku w:val="0"/>
        <w:overflowPunct w:val="0"/>
        <w:spacing w:before="212"/>
      </w:pPr>
    </w:p>
    <w:p w14:paraId="4B6E4510" w14:textId="77777777" w:rsidR="00B94774" w:rsidRDefault="00B94774">
      <w:pPr>
        <w:pStyle w:val="ListParagraph"/>
        <w:numPr>
          <w:ilvl w:val="0"/>
          <w:numId w:val="2"/>
        </w:numPr>
        <w:tabs>
          <w:tab w:val="left" w:pos="1074"/>
          <w:tab w:val="left" w:pos="7247"/>
        </w:tabs>
        <w:kinsoku w:val="0"/>
        <w:overflowPunct w:val="0"/>
        <w:spacing w:before="213"/>
        <w:ind w:hanging="410"/>
      </w:pPr>
      <w:r>
        <w:t>What is the precedence graph of</w:t>
      </w:r>
      <w:r>
        <w:rPr>
          <w:spacing w:val="-23"/>
        </w:rPr>
        <w:t xml:space="preserve"> </w:t>
      </w:r>
      <w:r>
        <w:t>the</w:t>
      </w:r>
      <w:r>
        <w:rPr>
          <w:spacing w:val="-4"/>
        </w:rPr>
        <w:t xml:space="preserve"> </w:t>
      </w:r>
      <w:r>
        <w:t>schedule?</w:t>
      </w:r>
      <w:r>
        <w:tab/>
        <w:t>(2 marks per</w:t>
      </w:r>
      <w:r>
        <w:rPr>
          <w:spacing w:val="-15"/>
        </w:rPr>
        <w:t xml:space="preserve"> </w:t>
      </w:r>
      <w:r>
        <w:t>schedule)</w:t>
      </w:r>
    </w:p>
    <w:p w14:paraId="605C4ABB" w14:textId="77777777" w:rsidR="00AA3D1C" w:rsidRDefault="00AA3D1C" w:rsidP="00AA3D1C">
      <w:pPr>
        <w:pStyle w:val="ListParagraph"/>
        <w:tabs>
          <w:tab w:val="left" w:pos="1074"/>
          <w:tab w:val="left" w:pos="7247"/>
        </w:tabs>
        <w:kinsoku w:val="0"/>
        <w:overflowPunct w:val="0"/>
        <w:spacing w:before="213"/>
        <w:ind w:firstLine="0"/>
      </w:pPr>
      <w:r>
        <w:t>Ans:</w:t>
      </w:r>
    </w:p>
    <w:p w14:paraId="4FABD28E" w14:textId="77777777" w:rsidR="00317F82" w:rsidRDefault="00AA3D1C" w:rsidP="00317F82">
      <w:pPr>
        <w:pStyle w:val="ListParagraph"/>
        <w:tabs>
          <w:tab w:val="left" w:pos="1074"/>
          <w:tab w:val="left" w:pos="7247"/>
        </w:tabs>
        <w:kinsoku w:val="0"/>
        <w:overflowPunct w:val="0"/>
        <w:spacing w:before="213"/>
        <w:ind w:firstLine="0"/>
        <w:rPr>
          <w:noProof/>
        </w:rPr>
      </w:pPr>
      <w:r>
        <w:t>S</w:t>
      </w:r>
      <w:proofErr w:type="gramStart"/>
      <w:r>
        <w:rPr>
          <w:vertAlign w:val="subscript"/>
        </w:rPr>
        <w:t xml:space="preserve">1 </w:t>
      </w:r>
      <w:r>
        <w:rPr>
          <w:position w:val="1"/>
        </w:rPr>
        <w:t>:</w:t>
      </w:r>
      <w:proofErr w:type="gramEnd"/>
      <w:r w:rsidR="00CB56C3">
        <w:rPr>
          <w:position w:val="1"/>
        </w:rPr>
        <w:t xml:space="preserve">  </w:t>
      </w:r>
      <w:r w:rsidR="00CB56C3" w:rsidRPr="00CB56C3">
        <w:rPr>
          <w:noProof/>
        </w:rPr>
        <w:t xml:space="preserve"> </w:t>
      </w:r>
      <w:r w:rsidR="00CB56C3">
        <w:rPr>
          <w:noProof/>
        </w:rPr>
        <mc:AlternateContent>
          <mc:Choice Requires="wpg">
            <w:drawing>
              <wp:inline distT="0" distB="0" distL="0" distR="0" wp14:anchorId="333E1121" wp14:editId="6F23F47B">
                <wp:extent cx="2069948" cy="299720"/>
                <wp:effectExtent l="0" t="0" r="26035" b="24130"/>
                <wp:docPr id="39" name="Group 39"/>
                <wp:cNvGraphicFramePr/>
                <a:graphic xmlns:a="http://schemas.openxmlformats.org/drawingml/2006/main">
                  <a:graphicData uri="http://schemas.microsoft.com/office/word/2010/wordprocessingGroup">
                    <wpg:wgp>
                      <wpg:cNvGrpSpPr/>
                      <wpg:grpSpPr>
                        <a:xfrm>
                          <a:off x="0" y="0"/>
                          <a:ext cx="2069948" cy="299720"/>
                          <a:chOff x="0" y="0"/>
                          <a:chExt cx="2069948" cy="299720"/>
                        </a:xfrm>
                      </wpg:grpSpPr>
                      <wps:wsp>
                        <wps:cNvPr id="41" name="Text Box 34"/>
                        <wps:cNvSpPr txBox="1"/>
                        <wps:spPr>
                          <a:xfrm>
                            <a:off x="0" y="0"/>
                            <a:ext cx="328930" cy="299720"/>
                          </a:xfrm>
                          <a:prstGeom prst="rect">
                            <a:avLst/>
                          </a:prstGeom>
                          <a:solidFill>
                            <a:schemeClr val="lt1"/>
                          </a:solidFill>
                          <a:ln w="6350">
                            <a:solidFill>
                              <a:prstClr val="black"/>
                            </a:solidFill>
                          </a:ln>
                        </wps:spPr>
                        <wps:txbx>
                          <w:txbxContent>
                            <w:p w14:paraId="6C82D928" w14:textId="77777777" w:rsidR="009E720A" w:rsidRPr="00AA3D1C" w:rsidRDefault="009E720A" w:rsidP="00CB56C3">
                              <w:pPr>
                                <w:rPr>
                                  <w:vertAlign w:val="subscript"/>
                                </w:rPr>
                              </w:pPr>
                              <w:r>
                                <w:t>T</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35"/>
                        <wps:cNvSpPr txBox="1"/>
                        <wps:spPr>
                          <a:xfrm>
                            <a:off x="863194" y="0"/>
                            <a:ext cx="328930" cy="299720"/>
                          </a:xfrm>
                          <a:prstGeom prst="rect">
                            <a:avLst/>
                          </a:prstGeom>
                          <a:solidFill>
                            <a:schemeClr val="lt1"/>
                          </a:solidFill>
                          <a:ln w="6350">
                            <a:solidFill>
                              <a:prstClr val="black"/>
                            </a:solidFill>
                          </a:ln>
                        </wps:spPr>
                        <wps:txbx>
                          <w:txbxContent>
                            <w:p w14:paraId="71EC1C22" w14:textId="77777777" w:rsidR="009E720A" w:rsidRPr="00AA3D1C" w:rsidRDefault="009E720A" w:rsidP="00CB56C3">
                              <w:pPr>
                                <w:rPr>
                                  <w:vertAlign w:val="subscript"/>
                                </w:rPr>
                              </w:pPr>
                              <w:r>
                                <w:t>T</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6"/>
                        <wps:cNvSpPr txBox="1"/>
                        <wps:spPr>
                          <a:xfrm>
                            <a:off x="1741018" y="0"/>
                            <a:ext cx="328930" cy="299720"/>
                          </a:xfrm>
                          <a:prstGeom prst="rect">
                            <a:avLst/>
                          </a:prstGeom>
                          <a:solidFill>
                            <a:schemeClr val="lt1"/>
                          </a:solidFill>
                          <a:ln w="6350">
                            <a:solidFill>
                              <a:prstClr val="black"/>
                            </a:solidFill>
                          </a:ln>
                        </wps:spPr>
                        <wps:txbx>
                          <w:txbxContent>
                            <w:p w14:paraId="46F111BB" w14:textId="77777777" w:rsidR="009E720A" w:rsidRPr="00AA3D1C" w:rsidRDefault="009E720A" w:rsidP="00CB56C3">
                              <w:pPr>
                                <w:rPr>
                                  <w:vertAlign w:val="subscript"/>
                                </w:rPr>
                              </w:pPr>
                              <w:r>
                                <w:t>T</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37"/>
                        <wps:cNvCnPr/>
                        <wps:spPr>
                          <a:xfrm flipH="1">
                            <a:off x="329184" y="138989"/>
                            <a:ext cx="534035" cy="698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38"/>
                        <wps:cNvCnPr>
                          <a:stCxn id="36" idx="1"/>
                        </wps:cNvCnPr>
                        <wps:spPr>
                          <a:xfrm flipH="1" flipV="1">
                            <a:off x="1192100" y="145974"/>
                            <a:ext cx="548512" cy="388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33E1121" id="Group 39" o:spid="_x0000_s1039" style="width:163pt;height:23.6pt;mso-position-horizontal-relative:char;mso-position-vertical-relative:line" coordsize="20699,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">
                <v:shape id="Text Box 34" o:spid="_x0000_s1040" type="#_x0000_t202" style="position:absolute;width:328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C82D928" w14:textId="77777777" w:rsidR="009E720A" w:rsidRPr="00AA3D1C" w:rsidRDefault="009E720A" w:rsidP="00CB56C3">
                        <w:pPr>
                          <w:rPr>
                            <w:vertAlign w:val="subscript"/>
                          </w:rPr>
                        </w:pPr>
                        <w:r>
                          <w:t>T</w:t>
                        </w:r>
                        <w:r>
                          <w:rPr>
                            <w:vertAlign w:val="subscript"/>
                          </w:rPr>
                          <w:t>1</w:t>
                        </w:r>
                      </w:p>
                    </w:txbxContent>
                  </v:textbox>
                </v:shape>
                <v:shape id="Text Box 35" o:spid="_x0000_s1041" type="#_x0000_t202" style="position:absolute;left:8631;width:3290;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71EC1C22" w14:textId="77777777" w:rsidR="009E720A" w:rsidRPr="00AA3D1C" w:rsidRDefault="009E720A" w:rsidP="00CB56C3">
                        <w:pPr>
                          <w:rPr>
                            <w:vertAlign w:val="subscript"/>
                          </w:rPr>
                        </w:pPr>
                        <w:r>
                          <w:t>T</w:t>
                        </w:r>
                        <w:r>
                          <w:rPr>
                            <w:vertAlign w:val="subscript"/>
                          </w:rPr>
                          <w:t>2</w:t>
                        </w:r>
                      </w:p>
                    </w:txbxContent>
                  </v:textbox>
                </v:shape>
                <v:shape id="Text Box 36" o:spid="_x0000_s1042" type="#_x0000_t202" style="position:absolute;left:17410;width:328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46F111BB" w14:textId="77777777" w:rsidR="009E720A" w:rsidRPr="00AA3D1C" w:rsidRDefault="009E720A" w:rsidP="00CB56C3">
                        <w:pPr>
                          <w:rPr>
                            <w:vertAlign w:val="subscript"/>
                          </w:rPr>
                        </w:pPr>
                        <w:r>
                          <w:t>T</w:t>
                        </w:r>
                        <w:r>
                          <w:rPr>
                            <w:vertAlign w:val="subscript"/>
                          </w:rPr>
                          <w:t>3</w:t>
                        </w:r>
                      </w:p>
                    </w:txbxContent>
                  </v:textbox>
                </v:shape>
                <v:shapetype id="_x0000_t32" coordsize="21600,21600" o:spt="32" o:oned="t" path="m,l21600,21600e" filled="f">
                  <v:path arrowok="t" fillok="f" o:connecttype="none"/>
                  <o:lock v:ext="edit" shapetype="t"/>
                </v:shapetype>
                <v:shape id="Straight Arrow Connector 37" o:spid="_x0000_s1043" type="#_x0000_t32" style="position:absolute;left:3291;top:1389;width:5341;height: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" strokecolor="#4472c4 [3204]" strokeweight="2.25pt">
                  <v:stroke endarrow="block" joinstyle="miter"/>
                </v:shape>
                <v:shape id="Straight Arrow Connector 38" o:spid="_x0000_s1044" type="#_x0000_t32" style="position:absolute;left:11921;top:1459;width:5485;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" strokecolor="#4472c4 [3204]" strokeweight="2.25pt">
                  <v:stroke endarrow="block" joinstyle="miter"/>
                </v:shape>
                <w10:anchorlock/>
              </v:group>
            </w:pict>
          </mc:Fallback>
        </mc:AlternateContent>
      </w:r>
    </w:p>
    <w:p w14:paraId="0DB97DA3" w14:textId="77777777" w:rsidR="00531A59" w:rsidRPr="00317F82" w:rsidRDefault="00CB56C3" w:rsidP="00317F82">
      <w:pPr>
        <w:pStyle w:val="ListParagraph"/>
        <w:tabs>
          <w:tab w:val="left" w:pos="1074"/>
          <w:tab w:val="left" w:pos="7247"/>
        </w:tabs>
        <w:kinsoku w:val="0"/>
        <w:overflowPunct w:val="0"/>
        <w:spacing w:before="213"/>
        <w:ind w:firstLine="0"/>
        <w:rPr>
          <w:noProof/>
        </w:rPr>
      </w:pPr>
      <w:r>
        <w:rPr>
          <w:i/>
          <w:iCs/>
          <w:position w:val="1"/>
        </w:rPr>
        <w:t>S</w:t>
      </w:r>
      <w:proofErr w:type="gramStart"/>
      <w:r>
        <w:rPr>
          <w:sz w:val="16"/>
          <w:szCs w:val="16"/>
        </w:rPr>
        <w:t>2</w:t>
      </w:r>
      <w:r>
        <w:rPr>
          <w:spacing w:val="18"/>
          <w:sz w:val="16"/>
          <w:szCs w:val="16"/>
        </w:rPr>
        <w:t xml:space="preserve"> </w:t>
      </w:r>
      <w:r>
        <w:rPr>
          <w:position w:val="1"/>
        </w:rPr>
        <w:t>:</w:t>
      </w:r>
      <w:proofErr w:type="gramEnd"/>
      <w:r w:rsidR="00531A59">
        <w:rPr>
          <w:position w:val="1"/>
        </w:rPr>
        <w:t xml:space="preserve"> </w:t>
      </w:r>
      <w:r w:rsidR="000114C5" w:rsidRPr="000114C5">
        <w:rPr>
          <w:noProof/>
        </w:rPr>
        <w:t xml:space="preserve"> </w:t>
      </w:r>
      <w:r w:rsidR="000114C5">
        <w:rPr>
          <w:noProof/>
        </w:rPr>
        <mc:AlternateContent>
          <mc:Choice Requires="wpg">
            <w:drawing>
              <wp:inline distT="0" distB="0" distL="0" distR="0" wp14:anchorId="5166F630" wp14:editId="75FF71AA">
                <wp:extent cx="2969640" cy="329812"/>
                <wp:effectExtent l="0" t="304800" r="40640" b="299085"/>
                <wp:docPr id="56" name="Group 56"/>
                <wp:cNvGraphicFramePr/>
                <a:graphic xmlns:a="http://schemas.openxmlformats.org/drawingml/2006/main">
                  <a:graphicData uri="http://schemas.microsoft.com/office/word/2010/wordprocessingGroup">
                    <wpg:wgp>
                      <wpg:cNvGrpSpPr/>
                      <wpg:grpSpPr>
                        <a:xfrm>
                          <a:off x="0" y="0"/>
                          <a:ext cx="2969640" cy="329812"/>
                          <a:chOff x="0" y="0"/>
                          <a:chExt cx="2969640" cy="329812"/>
                        </a:xfrm>
                      </wpg:grpSpPr>
                      <wps:wsp>
                        <wps:cNvPr id="46" name="Text Box 44"/>
                        <wps:cNvSpPr txBox="1"/>
                        <wps:spPr>
                          <a:xfrm>
                            <a:off x="0" y="27215"/>
                            <a:ext cx="328295" cy="277495"/>
                          </a:xfrm>
                          <a:prstGeom prst="rect">
                            <a:avLst/>
                          </a:prstGeom>
                          <a:solidFill>
                            <a:schemeClr val="lt1"/>
                          </a:solidFill>
                          <a:ln w="6350">
                            <a:solidFill>
                              <a:prstClr val="black"/>
                            </a:solidFill>
                          </a:ln>
                        </wps:spPr>
                        <wps:txbx>
                          <w:txbxContent>
                            <w:p w14:paraId="64EB455E" w14:textId="77777777" w:rsidR="009E720A" w:rsidRPr="00AA3D1C" w:rsidRDefault="009E720A" w:rsidP="000114C5">
                              <w:pPr>
                                <w:rPr>
                                  <w:vertAlign w:val="subscript"/>
                                </w:rPr>
                              </w:pPr>
                              <w:r>
                                <w:t>T</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5"/>
                        <wps:cNvSpPr txBox="1"/>
                        <wps:spPr>
                          <a:xfrm>
                            <a:off x="870508" y="27215"/>
                            <a:ext cx="328295" cy="299720"/>
                          </a:xfrm>
                          <a:prstGeom prst="rect">
                            <a:avLst/>
                          </a:prstGeom>
                          <a:solidFill>
                            <a:schemeClr val="lt1"/>
                          </a:solidFill>
                          <a:ln w="6350">
                            <a:solidFill>
                              <a:prstClr val="black"/>
                            </a:solidFill>
                          </a:ln>
                        </wps:spPr>
                        <wps:txbx>
                          <w:txbxContent>
                            <w:p w14:paraId="6183A904" w14:textId="77777777" w:rsidR="009E720A" w:rsidRPr="00AA3D1C" w:rsidRDefault="009E720A" w:rsidP="000114C5">
                              <w:pPr>
                                <w:rPr>
                                  <w:vertAlign w:val="subscript"/>
                                </w:rPr>
                              </w:pPr>
                              <w:r>
                                <w:t>T</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6"/>
                        <wps:cNvSpPr txBox="1"/>
                        <wps:spPr>
                          <a:xfrm>
                            <a:off x="1755648" y="27215"/>
                            <a:ext cx="328853" cy="299720"/>
                          </a:xfrm>
                          <a:prstGeom prst="rect">
                            <a:avLst/>
                          </a:prstGeom>
                          <a:solidFill>
                            <a:schemeClr val="lt1"/>
                          </a:solidFill>
                          <a:ln w="6350">
                            <a:solidFill>
                              <a:prstClr val="black"/>
                            </a:solidFill>
                          </a:ln>
                        </wps:spPr>
                        <wps:txbx>
                          <w:txbxContent>
                            <w:p w14:paraId="491D67D3" w14:textId="77777777" w:rsidR="009E720A" w:rsidRPr="00AA3D1C" w:rsidRDefault="009E720A" w:rsidP="000114C5">
                              <w:pPr>
                                <w:rPr>
                                  <w:vertAlign w:val="subscript"/>
                                </w:rPr>
                              </w:pPr>
                              <w:r>
                                <w:t>T</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7"/>
                        <wps:cNvSpPr txBox="1"/>
                        <wps:spPr>
                          <a:xfrm>
                            <a:off x="2640787" y="27215"/>
                            <a:ext cx="328853" cy="299720"/>
                          </a:xfrm>
                          <a:prstGeom prst="rect">
                            <a:avLst/>
                          </a:prstGeom>
                          <a:solidFill>
                            <a:schemeClr val="lt1"/>
                          </a:solidFill>
                          <a:ln w="6350">
                            <a:solidFill>
                              <a:prstClr val="black"/>
                            </a:solidFill>
                          </a:ln>
                        </wps:spPr>
                        <wps:txbx>
                          <w:txbxContent>
                            <w:p w14:paraId="08B9DBA6" w14:textId="77777777" w:rsidR="009E720A" w:rsidRPr="00AA3D1C" w:rsidRDefault="009E720A" w:rsidP="000114C5">
                              <w:pPr>
                                <w:rPr>
                                  <w:vertAlign w:val="subscript"/>
                                </w:rPr>
                              </w:pPr>
                              <w:r>
                                <w:t>T</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a:off x="329184" y="151574"/>
                            <a:ext cx="556032"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3" name="Curved Connector 25"/>
                        <wps:cNvCnPr/>
                        <wps:spPr>
                          <a:xfrm rot="16200000" flipH="1">
                            <a:off x="1005839" y="-861581"/>
                            <a:ext cx="45719" cy="1768881"/>
                          </a:xfrm>
                          <a:prstGeom prst="curvedConnector3">
                            <a:avLst>
                              <a:gd name="adj1" fmla="val -597515"/>
                            </a:avLst>
                          </a:prstGeom>
                          <a:ln w="28575">
                            <a:tailEnd type="triangle" w="lg" len="lg"/>
                          </a:ln>
                        </wps:spPr>
                        <wps:style>
                          <a:lnRef idx="2">
                            <a:schemeClr val="accent1"/>
                          </a:lnRef>
                          <a:fillRef idx="0">
                            <a:schemeClr val="accent1"/>
                          </a:fillRef>
                          <a:effectRef idx="1">
                            <a:schemeClr val="accent1"/>
                          </a:effectRef>
                          <a:fontRef idx="minor">
                            <a:schemeClr val="tx1"/>
                          </a:fontRef>
                        </wps:style>
                        <wps:bodyPr/>
                      </wps:wsp>
                      <wps:wsp>
                        <wps:cNvPr id="54" name="Straight Arrow Connector 54"/>
                        <wps:cNvCnPr/>
                        <wps:spPr>
                          <a:xfrm>
                            <a:off x="2084832" y="173519"/>
                            <a:ext cx="556032"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5" name="Curved Connector 25"/>
                        <wps:cNvCnPr/>
                        <wps:spPr>
                          <a:xfrm rot="16200000">
                            <a:off x="1901951" y="-572631"/>
                            <a:ext cx="45719" cy="1759168"/>
                          </a:xfrm>
                          <a:prstGeom prst="curvedConnector3">
                            <a:avLst>
                              <a:gd name="adj1" fmla="val -597515"/>
                            </a:avLst>
                          </a:prstGeom>
                          <a:ln w="28575">
                            <a:tailEnd type="triangle" w="lg" len="lg"/>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166F630" id="Group 56" o:spid="_x0000_s1045" style="width:233.85pt;height:25.95pt;mso-position-horizontal-relative:char;mso-position-vertical-relative:line" coordsize="29696,3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">
                <v:shape id="Text Box 44" o:spid="_x0000_s1046" type="#_x0000_t202" style="position:absolute;top:272;width:328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64EB455E" w14:textId="77777777" w:rsidR="009E720A" w:rsidRPr="00AA3D1C" w:rsidRDefault="009E720A" w:rsidP="000114C5">
                        <w:pPr>
                          <w:rPr>
                            <w:vertAlign w:val="subscript"/>
                          </w:rPr>
                        </w:pPr>
                        <w:r>
                          <w:t>T</w:t>
                        </w:r>
                        <w:r>
                          <w:rPr>
                            <w:vertAlign w:val="subscript"/>
                          </w:rPr>
                          <w:t>1</w:t>
                        </w:r>
                      </w:p>
                    </w:txbxContent>
                  </v:textbox>
                </v:shape>
                <v:shape id="Text Box 45" o:spid="_x0000_s1047" type="#_x0000_t202" style="position:absolute;left:8705;top:272;width:328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6183A904" w14:textId="77777777" w:rsidR="009E720A" w:rsidRPr="00AA3D1C" w:rsidRDefault="009E720A" w:rsidP="000114C5">
                        <w:pPr>
                          <w:rPr>
                            <w:vertAlign w:val="subscript"/>
                          </w:rPr>
                        </w:pPr>
                        <w:r>
                          <w:t>T</w:t>
                        </w:r>
                        <w:r>
                          <w:rPr>
                            <w:vertAlign w:val="subscript"/>
                          </w:rPr>
                          <w:t>2</w:t>
                        </w:r>
                      </w:p>
                    </w:txbxContent>
                  </v:textbox>
                </v:shape>
                <v:shape id="Text Box 46" o:spid="_x0000_s1048" type="#_x0000_t202" style="position:absolute;left:17556;top:272;width:328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491D67D3" w14:textId="77777777" w:rsidR="009E720A" w:rsidRPr="00AA3D1C" w:rsidRDefault="009E720A" w:rsidP="000114C5">
                        <w:pPr>
                          <w:rPr>
                            <w:vertAlign w:val="subscript"/>
                          </w:rPr>
                        </w:pPr>
                        <w:r>
                          <w:t>T</w:t>
                        </w:r>
                        <w:r>
                          <w:rPr>
                            <w:vertAlign w:val="subscript"/>
                          </w:rPr>
                          <w:t>3</w:t>
                        </w:r>
                      </w:p>
                    </w:txbxContent>
                  </v:textbox>
                </v:shape>
                <v:shape id="Text Box 47" o:spid="_x0000_s1049" type="#_x0000_t202" style="position:absolute;left:26407;top:272;width:328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14:paraId="08B9DBA6" w14:textId="77777777" w:rsidR="009E720A" w:rsidRPr="00AA3D1C" w:rsidRDefault="009E720A" w:rsidP="000114C5">
                        <w:pPr>
                          <w:rPr>
                            <w:vertAlign w:val="subscript"/>
                          </w:rPr>
                        </w:pPr>
                        <w:r>
                          <w:t>T</w:t>
                        </w:r>
                        <w:r>
                          <w:rPr>
                            <w:vertAlign w:val="subscript"/>
                          </w:rPr>
                          <w:t>4</w:t>
                        </w:r>
                      </w:p>
                    </w:txbxContent>
                  </v:textbox>
                </v:shape>
                <v:shape id="Straight Arrow Connector 51" o:spid="_x0000_s1050" type="#_x0000_t32" style="position:absolute;left:3291;top:1515;width:55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" strokecolor="#4472c4 [3204]" strokeweight="2.2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51" type="#_x0000_t38" style="position:absolute;left:10058;top:-8616;width:457;height:1768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" adj="-129063" strokecolor="#4472c4 [3204]" strokeweight="2.25pt">
                  <v:stroke endarrow="block" endarrowwidth="wide" endarrowlength="long" joinstyle="miter"/>
                </v:shape>
                <v:shape id="Straight Arrow Connector 54" o:spid="_x0000_s1052" type="#_x0000_t32" style="position:absolute;left:20848;top:1735;width:5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" strokecolor="#4472c4 [3204]" strokeweight="2.25pt">
                  <v:stroke endarrow="block" joinstyle="miter"/>
                </v:shape>
                <v:shape id="Curved Connector 25" o:spid="_x0000_s1053" type="#_x0000_t38" style="position:absolute;left:19019;top:-5727;width:458;height:1759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" adj="-129063" strokecolor="#4472c4 [3204]" strokeweight="2.25pt">
                  <v:stroke endarrow="block" endarrowwidth="wide" endarrowlength="long" joinstyle="miter"/>
                </v:shape>
                <w10:anchorlock/>
              </v:group>
            </w:pict>
          </mc:Fallback>
        </mc:AlternateContent>
      </w:r>
    </w:p>
    <w:p w14:paraId="201586D8" w14:textId="77777777" w:rsidR="00531A59" w:rsidRDefault="00531A59" w:rsidP="00AA3D1C">
      <w:pPr>
        <w:pStyle w:val="ListParagraph"/>
        <w:tabs>
          <w:tab w:val="left" w:pos="1074"/>
          <w:tab w:val="left" w:pos="7247"/>
        </w:tabs>
        <w:kinsoku w:val="0"/>
        <w:overflowPunct w:val="0"/>
        <w:spacing w:before="213"/>
        <w:ind w:firstLine="0"/>
        <w:rPr>
          <w:noProof/>
        </w:rPr>
      </w:pPr>
      <w:r w:rsidRPr="00D80757">
        <w:rPr>
          <w:i/>
          <w:iCs/>
          <w:position w:val="1"/>
        </w:rPr>
        <w:t>S</w:t>
      </w:r>
      <w:proofErr w:type="gramStart"/>
      <w:r w:rsidRPr="00D80757">
        <w:rPr>
          <w:sz w:val="16"/>
          <w:szCs w:val="16"/>
        </w:rPr>
        <w:t xml:space="preserve">3 </w:t>
      </w:r>
      <w:r w:rsidRPr="00D80757">
        <w:rPr>
          <w:position w:val="1"/>
        </w:rPr>
        <w:t>:</w:t>
      </w:r>
      <w:proofErr w:type="gramEnd"/>
      <w:r w:rsidR="00317F82" w:rsidRPr="00317F82">
        <w:rPr>
          <w:noProof/>
        </w:rPr>
        <w:t xml:space="preserve"> </w:t>
      </w:r>
      <w:r w:rsidR="00317F82">
        <w:rPr>
          <w:noProof/>
        </w:rPr>
        <mc:AlternateContent>
          <mc:Choice Requires="wpg">
            <w:drawing>
              <wp:inline distT="0" distB="0" distL="0" distR="0" wp14:anchorId="63B88BFA" wp14:editId="39DEF486">
                <wp:extent cx="2113762" cy="317570"/>
                <wp:effectExtent l="19050" t="361950" r="20320" b="25400"/>
                <wp:docPr id="69" name="Group 69"/>
                <wp:cNvGraphicFramePr/>
                <a:graphic xmlns:a="http://schemas.openxmlformats.org/drawingml/2006/main">
                  <a:graphicData uri="http://schemas.microsoft.com/office/word/2010/wordprocessingGroup">
                    <wpg:wgp>
                      <wpg:cNvGrpSpPr/>
                      <wpg:grpSpPr>
                        <a:xfrm>
                          <a:off x="0" y="0"/>
                          <a:ext cx="2113762" cy="317570"/>
                          <a:chOff x="0" y="0"/>
                          <a:chExt cx="2113762" cy="317570"/>
                        </a:xfrm>
                      </wpg:grpSpPr>
                      <wps:wsp>
                        <wps:cNvPr id="57" name="Text Box 57"/>
                        <wps:cNvSpPr txBox="1"/>
                        <wps:spPr>
                          <a:xfrm>
                            <a:off x="0" y="17850"/>
                            <a:ext cx="328853" cy="299720"/>
                          </a:xfrm>
                          <a:prstGeom prst="rect">
                            <a:avLst/>
                          </a:prstGeom>
                          <a:solidFill>
                            <a:schemeClr val="lt1"/>
                          </a:solidFill>
                          <a:ln w="6350">
                            <a:solidFill>
                              <a:prstClr val="black"/>
                            </a:solidFill>
                          </a:ln>
                        </wps:spPr>
                        <wps:txbx>
                          <w:txbxContent>
                            <w:p w14:paraId="02D47219" w14:textId="77777777" w:rsidR="009E720A" w:rsidRPr="00AA3D1C" w:rsidRDefault="009E720A" w:rsidP="00317F82">
                              <w:pPr>
                                <w:rPr>
                                  <w:vertAlign w:val="subscript"/>
                                </w:rPr>
                              </w:pPr>
                              <w:r>
                                <w:t>T</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892455" y="17850"/>
                            <a:ext cx="328295" cy="299720"/>
                          </a:xfrm>
                          <a:prstGeom prst="rect">
                            <a:avLst/>
                          </a:prstGeom>
                          <a:solidFill>
                            <a:schemeClr val="lt1"/>
                          </a:solidFill>
                          <a:ln w="6350">
                            <a:solidFill>
                              <a:prstClr val="black"/>
                            </a:solidFill>
                          </a:ln>
                        </wps:spPr>
                        <wps:txbx>
                          <w:txbxContent>
                            <w:p w14:paraId="7F165618" w14:textId="77777777" w:rsidR="009E720A" w:rsidRPr="00AA3D1C" w:rsidRDefault="009E720A" w:rsidP="00317F82">
                              <w:pPr>
                                <w:rPr>
                                  <w:vertAlign w:val="subscript"/>
                                </w:rPr>
                              </w:pPr>
                              <w:r>
                                <w:t>T</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784909" y="17850"/>
                            <a:ext cx="328853" cy="299720"/>
                          </a:xfrm>
                          <a:prstGeom prst="rect">
                            <a:avLst/>
                          </a:prstGeom>
                          <a:solidFill>
                            <a:schemeClr val="lt1"/>
                          </a:solidFill>
                          <a:ln w="6350">
                            <a:solidFill>
                              <a:prstClr val="black"/>
                            </a:solidFill>
                          </a:ln>
                        </wps:spPr>
                        <wps:txbx>
                          <w:txbxContent>
                            <w:p w14:paraId="58785A57" w14:textId="77777777" w:rsidR="009E720A" w:rsidRPr="00AA3D1C" w:rsidRDefault="009E720A" w:rsidP="00317F82">
                              <w:pPr>
                                <w:rPr>
                                  <w:vertAlign w:val="subscript"/>
                                </w:rPr>
                              </w:pPr>
                              <w:r>
                                <w:t>T</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Curved Connector 25"/>
                        <wps:cNvCnPr/>
                        <wps:spPr>
                          <a:xfrm rot="16200000" flipH="1" flipV="1">
                            <a:off x="1038759" y="-852659"/>
                            <a:ext cx="45719" cy="1751037"/>
                          </a:xfrm>
                          <a:prstGeom prst="curvedConnector3">
                            <a:avLst>
                              <a:gd name="adj1" fmla="val -733251"/>
                            </a:avLst>
                          </a:prstGeom>
                          <a:ln w="28575">
                            <a:tailEnd type="triangle" w="lg" len="lg"/>
                          </a:ln>
                        </wps:spPr>
                        <wps:style>
                          <a:lnRef idx="2">
                            <a:schemeClr val="accent1"/>
                          </a:lnRef>
                          <a:fillRef idx="0">
                            <a:schemeClr val="accent1"/>
                          </a:fillRef>
                          <a:effectRef idx="1">
                            <a:schemeClr val="accent1"/>
                          </a:effectRef>
                          <a:fontRef idx="minor">
                            <a:schemeClr val="tx1"/>
                          </a:fontRef>
                        </wps:style>
                        <wps:bodyPr/>
                      </wps:wsp>
                      <wps:wsp>
                        <wps:cNvPr id="67" name="Straight Arrow Connector 67"/>
                        <wps:cNvCnPr/>
                        <wps:spPr>
                          <a:xfrm>
                            <a:off x="343815" y="149523"/>
                            <a:ext cx="55596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1221639" y="171469"/>
                            <a:ext cx="55596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3B88BFA" id="Group 69" o:spid="_x0000_s1054" style="width:166.45pt;height:25pt;mso-position-horizontal-relative:char;mso-position-vertical-relative:line" coordsize="21137,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">
                <v:shape id="Text Box 57" o:spid="_x0000_s1055" type="#_x0000_t202" style="position:absolute;top:178;width:328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02D47219" w14:textId="77777777" w:rsidR="009E720A" w:rsidRPr="00AA3D1C" w:rsidRDefault="009E720A" w:rsidP="00317F82">
                        <w:pPr>
                          <w:rPr>
                            <w:vertAlign w:val="subscript"/>
                          </w:rPr>
                        </w:pPr>
                        <w:r>
                          <w:t>T</w:t>
                        </w:r>
                        <w:r>
                          <w:rPr>
                            <w:vertAlign w:val="subscript"/>
                          </w:rPr>
                          <w:t>1</w:t>
                        </w:r>
                      </w:p>
                    </w:txbxContent>
                  </v:textbox>
                </v:shape>
                <v:shape id="Text Box 58" o:spid="_x0000_s1056" type="#_x0000_t202" style="position:absolute;left:8924;top:178;width:328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7F165618" w14:textId="77777777" w:rsidR="009E720A" w:rsidRPr="00AA3D1C" w:rsidRDefault="009E720A" w:rsidP="00317F82">
                        <w:pPr>
                          <w:rPr>
                            <w:vertAlign w:val="subscript"/>
                          </w:rPr>
                        </w:pPr>
                        <w:r>
                          <w:t>T</w:t>
                        </w:r>
                        <w:r>
                          <w:rPr>
                            <w:vertAlign w:val="subscript"/>
                          </w:rPr>
                          <w:t>2</w:t>
                        </w:r>
                      </w:p>
                    </w:txbxContent>
                  </v:textbox>
                </v:shape>
                <v:shape id="Text Box 59" o:spid="_x0000_s1057" type="#_x0000_t202" style="position:absolute;left:17849;top:178;width:328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14:paraId="58785A57" w14:textId="77777777" w:rsidR="009E720A" w:rsidRPr="00AA3D1C" w:rsidRDefault="009E720A" w:rsidP="00317F82">
                        <w:pPr>
                          <w:rPr>
                            <w:vertAlign w:val="subscript"/>
                          </w:rPr>
                        </w:pPr>
                        <w:r>
                          <w:t>T</w:t>
                        </w:r>
                        <w:r>
                          <w:rPr>
                            <w:vertAlign w:val="subscript"/>
                          </w:rPr>
                          <w:t>3</w:t>
                        </w:r>
                      </w:p>
                    </w:txbxContent>
                  </v:textbox>
                </v:shape>
                <v:shape id="Curved Connector 25" o:spid="_x0000_s1058" type="#_x0000_t38" style="position:absolute;left:10387;top:-8526;width:457;height:1751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" adj="-158382" strokecolor="#4472c4 [3204]" strokeweight="2.25pt">
                  <v:stroke endarrow="block" endarrowwidth="wide" endarrowlength="long" joinstyle="miter"/>
                </v:shape>
                <v:shape id="Straight Arrow Connector 67" o:spid="_x0000_s1059" type="#_x0000_t32" style="position:absolute;left:3438;top:1495;width:55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" strokecolor="#4472c4 [3204]" strokeweight="2.25pt">
                  <v:stroke endarrow="block" joinstyle="miter"/>
                </v:shape>
                <v:shape id="Straight Arrow Connector 68" o:spid="_x0000_s1060" type="#_x0000_t32" style="position:absolute;left:12216;top:1714;width:5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" strokecolor="#4472c4 [3204]" strokeweight="2.25pt">
                  <v:stroke endarrow="block" joinstyle="miter"/>
                </v:shape>
                <w10:anchorlock/>
              </v:group>
            </w:pict>
          </mc:Fallback>
        </mc:AlternateContent>
      </w:r>
    </w:p>
    <w:p w14:paraId="74E2E1E2" w14:textId="77777777" w:rsidR="002C4AE8" w:rsidRDefault="002C4AE8" w:rsidP="00AA3D1C">
      <w:pPr>
        <w:pStyle w:val="ListParagraph"/>
        <w:tabs>
          <w:tab w:val="left" w:pos="1074"/>
          <w:tab w:val="left" w:pos="7247"/>
        </w:tabs>
        <w:kinsoku w:val="0"/>
        <w:overflowPunct w:val="0"/>
        <w:spacing w:before="213"/>
        <w:ind w:firstLine="0"/>
        <w:rPr>
          <w:position w:val="1"/>
        </w:rPr>
      </w:pPr>
    </w:p>
    <w:p w14:paraId="3F009E00" w14:textId="77777777" w:rsidR="002C4AE8" w:rsidRDefault="002C4AE8" w:rsidP="00AA3D1C">
      <w:pPr>
        <w:pStyle w:val="ListParagraph"/>
        <w:tabs>
          <w:tab w:val="left" w:pos="1074"/>
          <w:tab w:val="left" w:pos="7247"/>
        </w:tabs>
        <w:kinsoku w:val="0"/>
        <w:overflowPunct w:val="0"/>
        <w:spacing w:before="213"/>
        <w:ind w:firstLine="0"/>
        <w:rPr>
          <w:position w:val="1"/>
        </w:rPr>
      </w:pPr>
    </w:p>
    <w:p w14:paraId="15BA4C6E" w14:textId="77777777" w:rsidR="002E0350" w:rsidRDefault="00317F82" w:rsidP="00AA3D1C">
      <w:pPr>
        <w:pStyle w:val="ListParagraph"/>
        <w:tabs>
          <w:tab w:val="left" w:pos="1074"/>
          <w:tab w:val="left" w:pos="7247"/>
        </w:tabs>
        <w:kinsoku w:val="0"/>
        <w:overflowPunct w:val="0"/>
        <w:spacing w:before="213"/>
        <w:ind w:firstLine="0"/>
        <w:rPr>
          <w:position w:val="1"/>
        </w:rPr>
      </w:pPr>
      <w:r>
        <w:rPr>
          <w:i/>
          <w:iCs/>
          <w:position w:val="1"/>
        </w:rPr>
        <w:lastRenderedPageBreak/>
        <w:t>S</w:t>
      </w:r>
      <w:proofErr w:type="gramStart"/>
      <w:r>
        <w:rPr>
          <w:sz w:val="16"/>
          <w:szCs w:val="16"/>
        </w:rPr>
        <w:t>4</w:t>
      </w:r>
      <w:r>
        <w:rPr>
          <w:spacing w:val="19"/>
          <w:sz w:val="16"/>
          <w:szCs w:val="16"/>
        </w:rPr>
        <w:t xml:space="preserve"> </w:t>
      </w:r>
      <w:r>
        <w:rPr>
          <w:position w:val="1"/>
        </w:rPr>
        <w:t>:</w:t>
      </w:r>
      <w:proofErr w:type="gramEnd"/>
      <w:r>
        <w:rPr>
          <w:position w:val="1"/>
        </w:rPr>
        <w:t xml:space="preserve"> </w:t>
      </w:r>
      <w:r w:rsidR="002C4AE8">
        <w:rPr>
          <w:noProof/>
        </w:rPr>
        <mc:AlternateContent>
          <mc:Choice Requires="wpg">
            <w:drawing>
              <wp:inline distT="0" distB="0" distL="0" distR="0" wp14:anchorId="39579870" wp14:editId="707FDFC5">
                <wp:extent cx="2947695" cy="359727"/>
                <wp:effectExtent l="38100" t="457200" r="24130" b="307340"/>
                <wp:docPr id="79" name="Group 79"/>
                <wp:cNvGraphicFramePr/>
                <a:graphic xmlns:a="http://schemas.openxmlformats.org/drawingml/2006/main">
                  <a:graphicData uri="http://schemas.microsoft.com/office/word/2010/wordprocessingGroup">
                    <wpg:wgp>
                      <wpg:cNvGrpSpPr/>
                      <wpg:grpSpPr>
                        <a:xfrm>
                          <a:off x="0" y="0"/>
                          <a:ext cx="2947695" cy="359727"/>
                          <a:chOff x="0" y="0"/>
                          <a:chExt cx="2947695" cy="359727"/>
                        </a:xfrm>
                      </wpg:grpSpPr>
                      <wps:wsp>
                        <wps:cNvPr id="60" name="Text Box 60"/>
                        <wps:cNvSpPr txBox="1"/>
                        <wps:spPr>
                          <a:xfrm>
                            <a:off x="2618842" y="15094"/>
                            <a:ext cx="328853" cy="299720"/>
                          </a:xfrm>
                          <a:prstGeom prst="rect">
                            <a:avLst/>
                          </a:prstGeom>
                          <a:solidFill>
                            <a:schemeClr val="lt1"/>
                          </a:solidFill>
                          <a:ln w="6350">
                            <a:solidFill>
                              <a:prstClr val="black"/>
                            </a:solidFill>
                          </a:ln>
                        </wps:spPr>
                        <wps:txbx>
                          <w:txbxContent>
                            <w:p w14:paraId="43B7961C" w14:textId="77777777" w:rsidR="009E720A" w:rsidRPr="00AA3D1C" w:rsidRDefault="009E720A" w:rsidP="002C4AE8">
                              <w:pPr>
                                <w:rPr>
                                  <w:vertAlign w:val="subscript"/>
                                </w:rPr>
                              </w:pPr>
                              <w:r>
                                <w:t>T</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741018" y="15094"/>
                            <a:ext cx="328853" cy="299720"/>
                          </a:xfrm>
                          <a:prstGeom prst="rect">
                            <a:avLst/>
                          </a:prstGeom>
                          <a:solidFill>
                            <a:schemeClr val="lt1"/>
                          </a:solidFill>
                          <a:ln w="6350">
                            <a:solidFill>
                              <a:prstClr val="black"/>
                            </a:solidFill>
                          </a:ln>
                        </wps:spPr>
                        <wps:txbx>
                          <w:txbxContent>
                            <w:p w14:paraId="173CC304" w14:textId="77777777" w:rsidR="009E720A" w:rsidRPr="00AA3D1C" w:rsidRDefault="009E720A" w:rsidP="002C4AE8">
                              <w:pPr>
                                <w:rPr>
                                  <w:vertAlign w:val="subscript"/>
                                </w:rPr>
                              </w:pPr>
                              <w:r>
                                <w:t>T</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863194" y="15094"/>
                            <a:ext cx="328295" cy="299720"/>
                          </a:xfrm>
                          <a:prstGeom prst="rect">
                            <a:avLst/>
                          </a:prstGeom>
                          <a:solidFill>
                            <a:schemeClr val="lt1"/>
                          </a:solidFill>
                          <a:ln w="6350">
                            <a:solidFill>
                              <a:prstClr val="black"/>
                            </a:solidFill>
                          </a:ln>
                        </wps:spPr>
                        <wps:txbx>
                          <w:txbxContent>
                            <w:p w14:paraId="7F413B68" w14:textId="77777777" w:rsidR="009E720A" w:rsidRPr="00AA3D1C" w:rsidRDefault="009E720A" w:rsidP="002C4AE8">
                              <w:pPr>
                                <w:rPr>
                                  <w:vertAlign w:val="subscript"/>
                                </w:rPr>
                              </w:pPr>
                              <w:r>
                                <w:t>T</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0" y="15094"/>
                            <a:ext cx="328295" cy="299720"/>
                          </a:xfrm>
                          <a:prstGeom prst="rect">
                            <a:avLst/>
                          </a:prstGeom>
                          <a:solidFill>
                            <a:schemeClr val="lt1"/>
                          </a:solidFill>
                          <a:ln w="6350">
                            <a:solidFill>
                              <a:prstClr val="black"/>
                            </a:solidFill>
                          </a:ln>
                        </wps:spPr>
                        <wps:txbx>
                          <w:txbxContent>
                            <w:p w14:paraId="49AFD259" w14:textId="77777777" w:rsidR="009E720A" w:rsidRPr="00AA3D1C" w:rsidRDefault="009E720A" w:rsidP="002C4AE8">
                              <w:pPr>
                                <w:rPr>
                                  <w:vertAlign w:val="subscript"/>
                                </w:rPr>
                              </w:pPr>
                              <w:r>
                                <w:t>T</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2070202" y="161398"/>
                            <a:ext cx="5556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H="1">
                            <a:off x="1207008" y="161398"/>
                            <a:ext cx="533400" cy="698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5" name="Curved Connector 25"/>
                        <wps:cNvCnPr/>
                        <wps:spPr>
                          <a:xfrm rot="16200000" flipH="1" flipV="1">
                            <a:off x="1876349" y="-851758"/>
                            <a:ext cx="45085" cy="1750060"/>
                          </a:xfrm>
                          <a:prstGeom prst="curvedConnector3">
                            <a:avLst>
                              <a:gd name="adj1" fmla="val -733251"/>
                            </a:avLst>
                          </a:prstGeom>
                          <a:ln w="28575">
                            <a:tailEnd type="triangle" w="lg" len="lg"/>
                          </a:ln>
                        </wps:spPr>
                        <wps:style>
                          <a:lnRef idx="2">
                            <a:schemeClr val="accent1"/>
                          </a:lnRef>
                          <a:fillRef idx="0">
                            <a:schemeClr val="accent1"/>
                          </a:fillRef>
                          <a:effectRef idx="1">
                            <a:schemeClr val="accent1"/>
                          </a:effectRef>
                          <a:fontRef idx="minor">
                            <a:schemeClr val="tx1"/>
                          </a:fontRef>
                        </wps:style>
                        <wps:bodyPr/>
                      </wps:wsp>
                      <wps:wsp>
                        <wps:cNvPr id="76" name="Curved Connector 25"/>
                        <wps:cNvCnPr/>
                        <wps:spPr>
                          <a:xfrm rot="16200000" flipH="1" flipV="1">
                            <a:off x="1452067" y="-1290669"/>
                            <a:ext cx="51664" cy="2633002"/>
                          </a:xfrm>
                          <a:prstGeom prst="curvedConnector3">
                            <a:avLst>
                              <a:gd name="adj1" fmla="val -814494"/>
                            </a:avLst>
                          </a:prstGeom>
                          <a:ln w="28575">
                            <a:tailEnd type="triangle" w="lg" len="lg"/>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a:off x="321869" y="176028"/>
                            <a:ext cx="5556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8" name="Curved Connector 25"/>
                        <wps:cNvCnPr/>
                        <wps:spPr>
                          <a:xfrm rot="16200000" flipV="1">
                            <a:off x="1005840" y="-507943"/>
                            <a:ext cx="45719" cy="1689621"/>
                          </a:xfrm>
                          <a:prstGeom prst="curvedConnector3">
                            <a:avLst>
                              <a:gd name="adj1" fmla="val -643083"/>
                            </a:avLst>
                          </a:prstGeom>
                          <a:ln w="28575">
                            <a:tailEnd type="triangle" w="lg" len="lg"/>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39579870" id="Group 79" o:spid="_x0000_s1061" style="width:232.1pt;height:28.3pt;mso-position-horizontal-relative:char;mso-position-vertical-relative:line" coordsize="29476,3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">
                <v:shape id="Text Box 60" o:spid="_x0000_s1062" type="#_x0000_t202" style="position:absolute;left:26188;top:150;width:3288;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43B7961C" w14:textId="77777777" w:rsidR="009E720A" w:rsidRPr="00AA3D1C" w:rsidRDefault="009E720A" w:rsidP="002C4AE8">
                        <w:pPr>
                          <w:rPr>
                            <w:vertAlign w:val="subscript"/>
                          </w:rPr>
                        </w:pPr>
                        <w:r>
                          <w:t>T</w:t>
                        </w:r>
                        <w:r>
                          <w:rPr>
                            <w:vertAlign w:val="subscript"/>
                          </w:rPr>
                          <w:t>4</w:t>
                        </w:r>
                      </w:p>
                    </w:txbxContent>
                  </v:textbox>
                </v:shape>
                <v:shape id="Text Box 70" o:spid="_x0000_s1063" type="#_x0000_t202" style="position:absolute;left:17410;top:150;width:3288;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173CC304" w14:textId="77777777" w:rsidR="009E720A" w:rsidRPr="00AA3D1C" w:rsidRDefault="009E720A" w:rsidP="002C4AE8">
                        <w:pPr>
                          <w:rPr>
                            <w:vertAlign w:val="subscript"/>
                          </w:rPr>
                        </w:pPr>
                        <w:r>
                          <w:t>T</w:t>
                        </w:r>
                        <w:r>
                          <w:rPr>
                            <w:vertAlign w:val="subscript"/>
                          </w:rPr>
                          <w:t>3</w:t>
                        </w:r>
                      </w:p>
                    </w:txbxContent>
                  </v:textbox>
                </v:shape>
                <v:shape id="Text Box 71" o:spid="_x0000_s1064" type="#_x0000_t202" style="position:absolute;left:8631;top:150;width:3283;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7F413B68" w14:textId="77777777" w:rsidR="009E720A" w:rsidRPr="00AA3D1C" w:rsidRDefault="009E720A" w:rsidP="002C4AE8">
                        <w:pPr>
                          <w:rPr>
                            <w:vertAlign w:val="subscript"/>
                          </w:rPr>
                        </w:pPr>
                        <w:r>
                          <w:t>T</w:t>
                        </w:r>
                        <w:r>
                          <w:rPr>
                            <w:vertAlign w:val="subscript"/>
                          </w:rPr>
                          <w:t>2</w:t>
                        </w:r>
                      </w:p>
                    </w:txbxContent>
                  </v:textbox>
                </v:shape>
                <v:shape id="Text Box 72" o:spid="_x0000_s1065" type="#_x0000_t202" style="position:absolute;top:150;width:3282;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49AFD259" w14:textId="77777777" w:rsidR="009E720A" w:rsidRPr="00AA3D1C" w:rsidRDefault="009E720A" w:rsidP="002C4AE8">
                        <w:pPr>
                          <w:rPr>
                            <w:vertAlign w:val="subscript"/>
                          </w:rPr>
                        </w:pPr>
                        <w:r>
                          <w:t>T</w:t>
                        </w:r>
                        <w:r>
                          <w:rPr>
                            <w:vertAlign w:val="subscript"/>
                          </w:rPr>
                          <w:t>1</w:t>
                        </w:r>
                      </w:p>
                    </w:txbxContent>
                  </v:textbox>
                </v:shape>
                <v:shape id="Straight Arrow Connector 73" o:spid="_x0000_s1066" type="#_x0000_t32" style="position:absolute;left:20702;top:1613;width:5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" strokecolor="#4472c4 [3204]" strokeweight="2.25pt">
                  <v:stroke endarrow="block" joinstyle="miter"/>
                </v:shape>
                <v:shape id="Straight Arrow Connector 74" o:spid="_x0000_s1067" type="#_x0000_t32" style="position:absolute;left:12070;top:1613;width:5334;height: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" strokecolor="#4472c4 [3204]" strokeweight="2.25pt">
                  <v:stroke endarrow="block" joinstyle="miter"/>
                </v:shape>
                <v:shape id="Curved Connector 25" o:spid="_x0000_s1068" type="#_x0000_t38" style="position:absolute;left:18763;top:-8518;width:451;height:1750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" adj="-158382" strokecolor="#4472c4 [3204]" strokeweight="2.25pt">
                  <v:stroke endarrow="block" endarrowwidth="wide" endarrowlength="long" joinstyle="miter"/>
                </v:shape>
                <v:shape id="Curved Connector 25" o:spid="_x0000_s1069" type="#_x0000_t38" style="position:absolute;left:14521;top:-12908;width:516;height:2633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" adj="-175931" strokecolor="#4472c4 [3204]" strokeweight="2.25pt">
                  <v:stroke endarrow="block" endarrowwidth="wide" endarrowlength="long" joinstyle="miter"/>
                </v:shape>
                <v:shape id="Straight Arrow Connector 77" o:spid="_x0000_s1070" type="#_x0000_t32" style="position:absolute;left:3218;top:1760;width:5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" strokecolor="#4472c4 [3204]" strokeweight="2.25pt">
                  <v:stroke endarrow="block" joinstyle="miter"/>
                </v:shape>
                <v:shape id="Curved Connector 25" o:spid="_x0000_s1071" type="#_x0000_t38" style="position:absolute;left:10058;top:-5080;width:457;height:1689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" adj="-138906" strokecolor="#4472c4 [3204]" strokeweight="2.25pt">
                  <v:stroke endarrow="block" endarrowwidth="wide" endarrowlength="long" joinstyle="miter"/>
                </v:shape>
                <w10:anchorlock/>
              </v:group>
            </w:pict>
          </mc:Fallback>
        </mc:AlternateContent>
      </w:r>
    </w:p>
    <w:p w14:paraId="2712D70D" w14:textId="77777777" w:rsidR="00AA3D1C" w:rsidRDefault="002C4AE8" w:rsidP="002C4AE8">
      <w:pPr>
        <w:pStyle w:val="ListParagraph"/>
        <w:tabs>
          <w:tab w:val="left" w:pos="1074"/>
          <w:tab w:val="left" w:pos="7247"/>
        </w:tabs>
        <w:kinsoku w:val="0"/>
        <w:overflowPunct w:val="0"/>
        <w:spacing w:before="213"/>
        <w:ind w:firstLine="0"/>
        <w:rPr>
          <w:noProof/>
        </w:rPr>
      </w:pPr>
      <w:r>
        <w:rPr>
          <w:i/>
          <w:iCs/>
          <w:position w:val="1"/>
        </w:rPr>
        <w:t>S</w:t>
      </w:r>
      <w:proofErr w:type="gramStart"/>
      <w:r>
        <w:rPr>
          <w:sz w:val="16"/>
          <w:szCs w:val="16"/>
        </w:rPr>
        <w:t xml:space="preserve">5 </w:t>
      </w:r>
      <w:r>
        <w:rPr>
          <w:position w:val="1"/>
        </w:rPr>
        <w:t>:</w:t>
      </w:r>
      <w:proofErr w:type="gramEnd"/>
      <w:r w:rsidRPr="002C4AE8">
        <w:rPr>
          <w:noProof/>
        </w:rPr>
        <w:t xml:space="preserve"> </w:t>
      </w:r>
      <w:r>
        <w:rPr>
          <w:i/>
          <w:iCs/>
          <w:noProof/>
          <w:position w:val="1"/>
        </w:rPr>
        <mc:AlternateContent>
          <mc:Choice Requires="wpg">
            <w:drawing>
              <wp:inline distT="0" distB="0" distL="0" distR="0" wp14:anchorId="74B875A9" wp14:editId="6386C037">
                <wp:extent cx="2113280" cy="327457"/>
                <wp:effectExtent l="0" t="304800" r="39370" b="15875"/>
                <wp:docPr id="88" name="Group 88"/>
                <wp:cNvGraphicFramePr/>
                <a:graphic xmlns:a="http://schemas.openxmlformats.org/drawingml/2006/main">
                  <a:graphicData uri="http://schemas.microsoft.com/office/word/2010/wordprocessingGroup">
                    <wpg:wgp>
                      <wpg:cNvGrpSpPr/>
                      <wpg:grpSpPr>
                        <a:xfrm>
                          <a:off x="0" y="0"/>
                          <a:ext cx="2113280" cy="327457"/>
                          <a:chOff x="0" y="0"/>
                          <a:chExt cx="2113280" cy="327457"/>
                        </a:xfrm>
                      </wpg:grpSpPr>
                      <wps:wsp>
                        <wps:cNvPr id="87" name="Curved Connector 25"/>
                        <wps:cNvCnPr/>
                        <wps:spPr>
                          <a:xfrm rot="16200000" flipH="1">
                            <a:off x="1057047" y="-861060"/>
                            <a:ext cx="45085" cy="1767205"/>
                          </a:xfrm>
                          <a:prstGeom prst="curvedConnector3">
                            <a:avLst>
                              <a:gd name="adj1" fmla="val -597515"/>
                            </a:avLst>
                          </a:prstGeom>
                          <a:ln w="28575">
                            <a:tailEnd type="triangle" w="lg" len="lg"/>
                          </a:ln>
                        </wps:spPr>
                        <wps:style>
                          <a:lnRef idx="2">
                            <a:schemeClr val="accent1"/>
                          </a:lnRef>
                          <a:fillRef idx="0">
                            <a:schemeClr val="accent1"/>
                          </a:fillRef>
                          <a:effectRef idx="1">
                            <a:schemeClr val="accent1"/>
                          </a:effectRef>
                          <a:fontRef idx="minor">
                            <a:schemeClr val="tx1"/>
                          </a:fontRef>
                        </wps:style>
                        <wps:bodyPr/>
                      </wps:wsp>
                      <wpg:grpSp>
                        <wpg:cNvPr id="80" name="Group 80"/>
                        <wpg:cNvGrpSpPr/>
                        <wpg:grpSpPr>
                          <a:xfrm>
                            <a:off x="0" y="27737"/>
                            <a:ext cx="2113280" cy="299720"/>
                            <a:chOff x="0" y="17850"/>
                            <a:chExt cx="2113762" cy="299720"/>
                          </a:xfrm>
                        </wpg:grpSpPr>
                        <wps:wsp>
                          <wps:cNvPr id="81" name="Text Box 81"/>
                          <wps:cNvSpPr txBox="1"/>
                          <wps:spPr>
                            <a:xfrm>
                              <a:off x="0" y="17850"/>
                              <a:ext cx="328853" cy="299720"/>
                            </a:xfrm>
                            <a:prstGeom prst="rect">
                              <a:avLst/>
                            </a:prstGeom>
                            <a:solidFill>
                              <a:schemeClr val="lt1"/>
                            </a:solidFill>
                            <a:ln w="6350">
                              <a:solidFill>
                                <a:prstClr val="black"/>
                              </a:solidFill>
                            </a:ln>
                          </wps:spPr>
                          <wps:txbx>
                            <w:txbxContent>
                              <w:p w14:paraId="2C03B038" w14:textId="77777777" w:rsidR="009E720A" w:rsidRPr="00AA3D1C" w:rsidRDefault="009E720A" w:rsidP="002C4AE8">
                                <w:pPr>
                                  <w:rPr>
                                    <w:vertAlign w:val="subscript"/>
                                  </w:rPr>
                                </w:pPr>
                                <w:r>
                                  <w:t>T</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892455" y="17850"/>
                              <a:ext cx="328295" cy="299720"/>
                            </a:xfrm>
                            <a:prstGeom prst="rect">
                              <a:avLst/>
                            </a:prstGeom>
                            <a:solidFill>
                              <a:schemeClr val="lt1"/>
                            </a:solidFill>
                            <a:ln w="6350">
                              <a:solidFill>
                                <a:prstClr val="black"/>
                              </a:solidFill>
                            </a:ln>
                          </wps:spPr>
                          <wps:txbx>
                            <w:txbxContent>
                              <w:p w14:paraId="313C0E17" w14:textId="77777777" w:rsidR="009E720A" w:rsidRPr="00AA3D1C" w:rsidRDefault="009E720A" w:rsidP="002C4AE8">
                                <w:pPr>
                                  <w:rPr>
                                    <w:vertAlign w:val="subscript"/>
                                  </w:rPr>
                                </w:pPr>
                                <w:r>
                                  <w:t>T</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784909" y="17850"/>
                              <a:ext cx="328853" cy="299720"/>
                            </a:xfrm>
                            <a:prstGeom prst="rect">
                              <a:avLst/>
                            </a:prstGeom>
                            <a:solidFill>
                              <a:schemeClr val="lt1"/>
                            </a:solidFill>
                            <a:ln w="6350">
                              <a:solidFill>
                                <a:prstClr val="black"/>
                              </a:solidFill>
                            </a:ln>
                          </wps:spPr>
                          <wps:txbx>
                            <w:txbxContent>
                              <w:p w14:paraId="4C7721D1" w14:textId="77777777" w:rsidR="009E720A" w:rsidRPr="00AA3D1C" w:rsidRDefault="009E720A" w:rsidP="002C4AE8">
                                <w:pPr>
                                  <w:rPr>
                                    <w:vertAlign w:val="subscript"/>
                                  </w:rPr>
                                </w:pPr>
                                <w:r>
                                  <w:t>T</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Straight Arrow Connector 85"/>
                          <wps:cNvCnPr/>
                          <wps:spPr>
                            <a:xfrm>
                              <a:off x="343815" y="149523"/>
                              <a:ext cx="55596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221639" y="171469"/>
                              <a:ext cx="55596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74B875A9" id="Group 88" o:spid="_x0000_s1072" style="width:166.4pt;height:25.8pt;mso-position-horizontal-relative:char;mso-position-vertical-relative:line" coordsize="21132,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">
                <v:shape id="Curved Connector 25" o:spid="_x0000_s1073" type="#_x0000_t38" style="position:absolute;left:10570;top:-8611;width:450;height:1767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" adj="-129063" strokecolor="#4472c4 [3204]" strokeweight="2.25pt">
                  <v:stroke endarrow="block" endarrowwidth="wide" endarrowlength="long" joinstyle="miter"/>
                </v:shape>
                <v:group id="Group 80" o:spid="_x0000_s1074" style="position:absolute;top:277;width:21132;height:2997" coordorigin=",178" coordsize="21137,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Text Box 81" o:spid="_x0000_s1075" type="#_x0000_t202" style="position:absolute;top:178;width:328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2C03B038" w14:textId="77777777" w:rsidR="009E720A" w:rsidRPr="00AA3D1C" w:rsidRDefault="009E720A" w:rsidP="002C4AE8">
                          <w:pPr>
                            <w:rPr>
                              <w:vertAlign w:val="subscript"/>
                            </w:rPr>
                          </w:pPr>
                          <w:r>
                            <w:t>T</w:t>
                          </w:r>
                          <w:r>
                            <w:rPr>
                              <w:vertAlign w:val="subscript"/>
                            </w:rPr>
                            <w:t>1</w:t>
                          </w:r>
                        </w:p>
                      </w:txbxContent>
                    </v:textbox>
                  </v:shape>
                  <v:shape id="Text Box 82" o:spid="_x0000_s1076" type="#_x0000_t202" style="position:absolute;left:8924;top:178;width:328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313C0E17" w14:textId="77777777" w:rsidR="009E720A" w:rsidRPr="00AA3D1C" w:rsidRDefault="009E720A" w:rsidP="002C4AE8">
                          <w:pPr>
                            <w:rPr>
                              <w:vertAlign w:val="subscript"/>
                            </w:rPr>
                          </w:pPr>
                          <w:r>
                            <w:t>T</w:t>
                          </w:r>
                          <w:r>
                            <w:rPr>
                              <w:vertAlign w:val="subscript"/>
                            </w:rPr>
                            <w:t>2</w:t>
                          </w:r>
                        </w:p>
                      </w:txbxContent>
                    </v:textbox>
                  </v:shape>
                  <v:shape id="Text Box 83" o:spid="_x0000_s1077" type="#_x0000_t202" style="position:absolute;left:17849;top:178;width:328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4C7721D1" w14:textId="77777777" w:rsidR="009E720A" w:rsidRPr="00AA3D1C" w:rsidRDefault="009E720A" w:rsidP="002C4AE8">
                          <w:pPr>
                            <w:rPr>
                              <w:vertAlign w:val="subscript"/>
                            </w:rPr>
                          </w:pPr>
                          <w:r>
                            <w:t>T</w:t>
                          </w:r>
                          <w:r>
                            <w:rPr>
                              <w:vertAlign w:val="subscript"/>
                            </w:rPr>
                            <w:t>3</w:t>
                          </w:r>
                        </w:p>
                      </w:txbxContent>
                    </v:textbox>
                  </v:shape>
                  <v:shape id="Straight Arrow Connector 85" o:spid="_x0000_s1078" type="#_x0000_t32" style="position:absolute;left:3438;top:1495;width:55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" strokecolor="#4472c4 [3204]" strokeweight="2.25pt">
                    <v:stroke endarrow="block" joinstyle="miter"/>
                  </v:shape>
                  <v:shape id="Straight Arrow Connector 86" o:spid="_x0000_s1079" type="#_x0000_t32" style="position:absolute;left:12216;top:1714;width:5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" strokecolor="#4472c4 [3204]" strokeweight="2.25pt">
                    <v:stroke endarrow="block" joinstyle="miter"/>
                  </v:shape>
                </v:group>
                <w10:anchorlock/>
              </v:group>
            </w:pict>
          </mc:Fallback>
        </mc:AlternateContent>
      </w:r>
    </w:p>
    <w:p w14:paraId="18D0E551" w14:textId="77777777" w:rsidR="00C477CF" w:rsidRDefault="00C477CF" w:rsidP="002C4AE8">
      <w:pPr>
        <w:pStyle w:val="ListParagraph"/>
        <w:tabs>
          <w:tab w:val="left" w:pos="1074"/>
          <w:tab w:val="left" w:pos="7247"/>
        </w:tabs>
        <w:kinsoku w:val="0"/>
        <w:overflowPunct w:val="0"/>
        <w:spacing w:before="213"/>
        <w:ind w:firstLine="0"/>
      </w:pPr>
    </w:p>
    <w:p w14:paraId="20FA14DE" w14:textId="77777777" w:rsidR="00B94774" w:rsidRDefault="00B94774">
      <w:pPr>
        <w:pStyle w:val="ListParagraph"/>
        <w:numPr>
          <w:ilvl w:val="0"/>
          <w:numId w:val="2"/>
        </w:numPr>
        <w:tabs>
          <w:tab w:val="left" w:pos="1074"/>
          <w:tab w:val="left" w:pos="7247"/>
        </w:tabs>
        <w:kinsoku w:val="0"/>
        <w:overflowPunct w:val="0"/>
        <w:spacing w:before="211"/>
        <w:ind w:left="1072" w:right="267" w:hanging="408"/>
      </w:pPr>
      <w:r>
        <w:t>Is the schedule conflict-</w:t>
      </w:r>
      <w:proofErr w:type="spellStart"/>
      <w:r>
        <w:t>serialisable</w:t>
      </w:r>
      <w:proofErr w:type="spellEnd"/>
      <w:r>
        <w:t>? Why? If the schedule is conflict-</w:t>
      </w:r>
      <w:proofErr w:type="spellStart"/>
      <w:r>
        <w:t>serialisable</w:t>
      </w:r>
      <w:proofErr w:type="spellEnd"/>
      <w:r>
        <w:t xml:space="preserve">, </w:t>
      </w:r>
      <w:r>
        <w:rPr>
          <w:spacing w:val="-3"/>
        </w:rPr>
        <w:t>give</w:t>
      </w:r>
      <w:r>
        <w:rPr>
          <w:spacing w:val="-29"/>
        </w:rPr>
        <w:t xml:space="preserve"> </w:t>
      </w:r>
      <w:r>
        <w:t>a conflict-equivalent</w:t>
      </w:r>
      <w:r>
        <w:rPr>
          <w:spacing w:val="-19"/>
        </w:rPr>
        <w:t xml:space="preserve"> </w:t>
      </w:r>
      <w:r>
        <w:t>serial</w:t>
      </w:r>
      <w:r>
        <w:rPr>
          <w:spacing w:val="-11"/>
        </w:rPr>
        <w:t xml:space="preserve"> </w:t>
      </w:r>
      <w:r>
        <w:t>schedule.</w:t>
      </w:r>
      <w:r>
        <w:tab/>
        <w:t>(3 marks per</w:t>
      </w:r>
      <w:r>
        <w:rPr>
          <w:spacing w:val="-25"/>
        </w:rPr>
        <w:t xml:space="preserve"> </w:t>
      </w:r>
      <w:r>
        <w:t>schedule)</w:t>
      </w:r>
    </w:p>
    <w:p w14:paraId="34FF4438" w14:textId="77777777" w:rsidR="00B94774" w:rsidRPr="00C477CF" w:rsidRDefault="00C477CF" w:rsidP="00C477CF">
      <w:pPr>
        <w:tabs>
          <w:tab w:val="left" w:pos="1074"/>
        </w:tabs>
        <w:kinsoku w:val="0"/>
        <w:overflowPunct w:val="0"/>
        <w:spacing w:before="211"/>
        <w:ind w:left="1072" w:right="267"/>
        <w:rPr>
          <w:sz w:val="24"/>
          <w:szCs w:val="24"/>
        </w:rPr>
      </w:pPr>
      <w:r w:rsidRPr="00C477CF">
        <w:rPr>
          <w:sz w:val="24"/>
          <w:szCs w:val="24"/>
        </w:rPr>
        <w:t>Ans:</w:t>
      </w:r>
    </w:p>
    <w:p w14:paraId="3FE8DB54" w14:textId="77777777" w:rsidR="00C477CF" w:rsidRPr="00C477CF" w:rsidRDefault="00C477CF" w:rsidP="00C477CF">
      <w:pPr>
        <w:tabs>
          <w:tab w:val="left" w:pos="1074"/>
        </w:tabs>
        <w:kinsoku w:val="0"/>
        <w:overflowPunct w:val="0"/>
        <w:spacing w:before="211"/>
        <w:ind w:right="267"/>
        <w:rPr>
          <w:sz w:val="24"/>
          <w:szCs w:val="24"/>
        </w:rPr>
      </w:pPr>
      <w:r w:rsidRPr="00C477CF">
        <w:rPr>
          <w:sz w:val="24"/>
          <w:szCs w:val="24"/>
        </w:rPr>
        <w:tab/>
        <w:t>S</w:t>
      </w:r>
      <w:r w:rsidRPr="00C477CF">
        <w:rPr>
          <w:sz w:val="24"/>
          <w:szCs w:val="24"/>
          <w:vertAlign w:val="subscript"/>
        </w:rPr>
        <w:t>1</w:t>
      </w:r>
      <w:r w:rsidRPr="00C477CF">
        <w:rPr>
          <w:position w:val="1"/>
          <w:sz w:val="24"/>
          <w:szCs w:val="24"/>
        </w:rPr>
        <w:t>:</w:t>
      </w:r>
      <w:r>
        <w:rPr>
          <w:position w:val="1"/>
          <w:sz w:val="24"/>
          <w:szCs w:val="24"/>
        </w:rPr>
        <w:t xml:space="preserve"> S</w:t>
      </w:r>
      <w:r>
        <w:rPr>
          <w:position w:val="1"/>
          <w:sz w:val="24"/>
          <w:szCs w:val="24"/>
          <w:vertAlign w:val="subscript"/>
        </w:rPr>
        <w:t>1</w:t>
      </w:r>
      <w:r w:rsidRPr="00C477CF">
        <w:rPr>
          <w:position w:val="1"/>
          <w:sz w:val="24"/>
          <w:szCs w:val="24"/>
        </w:rPr>
        <w:t xml:space="preserve"> </w:t>
      </w:r>
      <w:r>
        <w:rPr>
          <w:position w:val="1"/>
          <w:sz w:val="24"/>
          <w:szCs w:val="24"/>
        </w:rPr>
        <w:t xml:space="preserve">is </w:t>
      </w:r>
      <w:r w:rsidRPr="00C477CF">
        <w:rPr>
          <w:sz w:val="24"/>
          <w:szCs w:val="24"/>
        </w:rPr>
        <w:t>conflict-</w:t>
      </w:r>
      <w:proofErr w:type="spellStart"/>
      <w:r w:rsidRPr="00C477CF">
        <w:rPr>
          <w:sz w:val="24"/>
          <w:szCs w:val="24"/>
        </w:rPr>
        <w:t>serialisable</w:t>
      </w:r>
      <w:proofErr w:type="spellEnd"/>
      <w:r>
        <w:rPr>
          <w:sz w:val="24"/>
          <w:szCs w:val="24"/>
        </w:rPr>
        <w:t xml:space="preserve"> because it has no cycle in its </w:t>
      </w:r>
      <w:r>
        <w:t>precedence graph.</w:t>
      </w:r>
    </w:p>
    <w:p w14:paraId="63330E30" w14:textId="77777777" w:rsidR="00687328" w:rsidRPr="00687328" w:rsidRDefault="00687328" w:rsidP="00C477CF">
      <w:pPr>
        <w:pStyle w:val="ListParagraph"/>
        <w:tabs>
          <w:tab w:val="left" w:pos="1074"/>
        </w:tabs>
        <w:kinsoku w:val="0"/>
        <w:overflowPunct w:val="0"/>
        <w:spacing w:before="173"/>
        <w:ind w:firstLine="0"/>
        <w:rPr>
          <w:iCs/>
          <w:position w:val="1"/>
        </w:rPr>
      </w:pPr>
      <w:r>
        <w:t>conflict-equivalent</w:t>
      </w:r>
      <w:r>
        <w:rPr>
          <w:spacing w:val="-19"/>
        </w:rPr>
        <w:t xml:space="preserve"> </w:t>
      </w:r>
      <w:r>
        <w:t>serial</w:t>
      </w:r>
      <w:r>
        <w:rPr>
          <w:spacing w:val="-11"/>
        </w:rPr>
        <w:t xml:space="preserve"> </w:t>
      </w:r>
      <w:r>
        <w:t>schedule</w:t>
      </w:r>
      <w:r w:rsidR="0015125C">
        <w:t xml:space="preserve"> of </w:t>
      </w:r>
      <w:r w:rsidR="0015125C" w:rsidRPr="00C477CF">
        <w:t>S</w:t>
      </w:r>
      <w:r w:rsidR="0015125C" w:rsidRPr="00C477CF">
        <w:rPr>
          <w:vertAlign w:val="subscript"/>
        </w:rPr>
        <w:t>1</w:t>
      </w:r>
      <w:r>
        <w:rPr>
          <w:iCs/>
          <w:position w:val="1"/>
        </w:rPr>
        <w:t>:</w:t>
      </w:r>
    </w:p>
    <w:p w14:paraId="38B43E20" w14:textId="77777777" w:rsidR="00C477CF" w:rsidRDefault="00C477CF" w:rsidP="00C477CF">
      <w:pPr>
        <w:pStyle w:val="ListParagraph"/>
        <w:tabs>
          <w:tab w:val="left" w:pos="1074"/>
        </w:tabs>
        <w:kinsoku w:val="0"/>
        <w:overflowPunct w:val="0"/>
        <w:spacing w:before="173"/>
        <w:ind w:firstLine="0"/>
        <w:rPr>
          <w:rFonts w:ascii="Tahoma" w:hAnsi="Tahoma" w:cs="Tahoma"/>
          <w:spacing w:val="2"/>
          <w:position w:val="1"/>
        </w:rPr>
      </w:pPr>
      <w:r>
        <w:rPr>
          <w:spacing w:val="-8"/>
          <w:position w:val="1"/>
        </w:rPr>
        <w:t xml:space="preserve"> </w:t>
      </w:r>
      <w:r w:rsidR="00687328">
        <w:rPr>
          <w:i/>
          <w:iCs/>
          <w:position w:val="1"/>
        </w:rPr>
        <w:t>r</w:t>
      </w:r>
      <w:r w:rsidR="00687328">
        <w:rPr>
          <w:sz w:val="16"/>
          <w:szCs w:val="16"/>
        </w:rPr>
        <w:t>3</w:t>
      </w:r>
      <w:r w:rsidR="00687328">
        <w:rPr>
          <w:rFonts w:ascii="Tahoma" w:hAnsi="Tahoma" w:cs="Tahoma"/>
          <w:position w:val="1"/>
        </w:rPr>
        <w:t>(</w:t>
      </w:r>
      <w:proofErr w:type="gramStart"/>
      <w:r w:rsidR="00687328">
        <w:rPr>
          <w:i/>
          <w:iCs/>
          <w:position w:val="1"/>
        </w:rPr>
        <w:t>Y</w:t>
      </w:r>
      <w:r w:rsidR="00687328">
        <w:rPr>
          <w:i/>
          <w:iCs/>
          <w:spacing w:val="-32"/>
          <w:position w:val="1"/>
        </w:rPr>
        <w:t xml:space="preserve"> </w:t>
      </w:r>
      <w:r w:rsidR="00687328">
        <w:rPr>
          <w:rFonts w:ascii="Tahoma" w:hAnsi="Tahoma" w:cs="Tahoma"/>
          <w:position w:val="1"/>
        </w:rPr>
        <w:t>)</w:t>
      </w:r>
      <w:proofErr w:type="gramEnd"/>
      <w:r w:rsidR="00687328">
        <w:rPr>
          <w:position w:val="1"/>
        </w:rPr>
        <w:t>;</w:t>
      </w:r>
      <w:r w:rsidR="00687328">
        <w:rPr>
          <w:spacing w:val="17"/>
          <w:position w:val="1"/>
        </w:rPr>
        <w:t xml:space="preserve"> </w:t>
      </w:r>
      <w:r>
        <w:rPr>
          <w:i/>
          <w:iCs/>
          <w:position w:val="1"/>
        </w:rPr>
        <w:t>r</w:t>
      </w:r>
      <w:r>
        <w:rPr>
          <w:sz w:val="16"/>
          <w:szCs w:val="16"/>
        </w:rPr>
        <w:t>2</w:t>
      </w:r>
      <w:r>
        <w:rPr>
          <w:rFonts w:ascii="Tahoma" w:hAnsi="Tahoma" w:cs="Tahoma"/>
          <w:position w:val="1"/>
        </w:rPr>
        <w:t>(</w:t>
      </w:r>
      <w:r>
        <w:rPr>
          <w:i/>
          <w:iCs/>
          <w:position w:val="1"/>
        </w:rPr>
        <w:t>X</w:t>
      </w:r>
      <w:r>
        <w:rPr>
          <w:i/>
          <w:iCs/>
          <w:spacing w:val="-37"/>
          <w:position w:val="1"/>
        </w:rPr>
        <w:t xml:space="preserve"> </w:t>
      </w:r>
      <w:r>
        <w:rPr>
          <w:rFonts w:ascii="Tahoma" w:hAnsi="Tahoma" w:cs="Tahoma"/>
          <w:position w:val="1"/>
        </w:rPr>
        <w:t>)</w:t>
      </w:r>
      <w:r>
        <w:rPr>
          <w:position w:val="1"/>
        </w:rPr>
        <w:t>;</w:t>
      </w:r>
      <w:r>
        <w:rPr>
          <w:spacing w:val="17"/>
          <w:position w:val="1"/>
        </w:rPr>
        <w:t xml:space="preserve"> </w:t>
      </w:r>
      <w:r>
        <w:rPr>
          <w:i/>
          <w:iCs/>
          <w:spacing w:val="2"/>
          <w:position w:val="1"/>
        </w:rPr>
        <w:t>r</w:t>
      </w:r>
      <w:r>
        <w:rPr>
          <w:spacing w:val="2"/>
          <w:sz w:val="16"/>
          <w:szCs w:val="16"/>
        </w:rPr>
        <w:t>2</w:t>
      </w:r>
      <w:r>
        <w:rPr>
          <w:rFonts w:ascii="Tahoma" w:hAnsi="Tahoma" w:cs="Tahoma"/>
          <w:spacing w:val="2"/>
          <w:position w:val="1"/>
        </w:rPr>
        <w:t>(</w:t>
      </w:r>
      <w:r>
        <w:rPr>
          <w:i/>
          <w:iCs/>
          <w:spacing w:val="2"/>
          <w:position w:val="1"/>
        </w:rPr>
        <w:t>Z</w:t>
      </w:r>
      <w:r>
        <w:rPr>
          <w:rFonts w:ascii="Tahoma" w:hAnsi="Tahoma" w:cs="Tahoma"/>
          <w:spacing w:val="2"/>
          <w:position w:val="1"/>
        </w:rPr>
        <w:t>)</w:t>
      </w:r>
      <w:r>
        <w:rPr>
          <w:spacing w:val="2"/>
          <w:position w:val="1"/>
        </w:rPr>
        <w:t>;</w:t>
      </w:r>
      <w:r>
        <w:rPr>
          <w:spacing w:val="20"/>
          <w:position w:val="1"/>
        </w:rPr>
        <w:t xml:space="preserve"> </w:t>
      </w:r>
      <w:r>
        <w:rPr>
          <w:i/>
          <w:iCs/>
          <w:position w:val="1"/>
        </w:rPr>
        <w:t>r</w:t>
      </w:r>
      <w:r>
        <w:rPr>
          <w:sz w:val="16"/>
          <w:szCs w:val="16"/>
        </w:rPr>
        <w:t>2</w:t>
      </w:r>
      <w:r>
        <w:rPr>
          <w:rFonts w:ascii="Tahoma" w:hAnsi="Tahoma" w:cs="Tahoma"/>
          <w:position w:val="1"/>
        </w:rPr>
        <w:t>(</w:t>
      </w:r>
      <w:r>
        <w:rPr>
          <w:i/>
          <w:iCs/>
          <w:position w:val="1"/>
        </w:rPr>
        <w:t>Y</w:t>
      </w:r>
      <w:r>
        <w:rPr>
          <w:i/>
          <w:iCs/>
          <w:spacing w:val="-31"/>
          <w:position w:val="1"/>
        </w:rPr>
        <w:t xml:space="preserve"> </w:t>
      </w:r>
      <w:r>
        <w:rPr>
          <w:rFonts w:ascii="Tahoma" w:hAnsi="Tahoma" w:cs="Tahoma"/>
          <w:position w:val="1"/>
        </w:rPr>
        <w:t>)</w:t>
      </w:r>
      <w:r>
        <w:rPr>
          <w:position w:val="1"/>
        </w:rPr>
        <w:t>;</w:t>
      </w:r>
      <w:r>
        <w:rPr>
          <w:spacing w:val="17"/>
          <w:position w:val="1"/>
        </w:rPr>
        <w:t xml:space="preserve"> </w:t>
      </w:r>
      <w:r>
        <w:rPr>
          <w:i/>
          <w:iCs/>
          <w:position w:val="1"/>
        </w:rPr>
        <w:t>w</w:t>
      </w:r>
      <w:r>
        <w:rPr>
          <w:sz w:val="16"/>
          <w:szCs w:val="16"/>
        </w:rPr>
        <w:t>2</w:t>
      </w:r>
      <w:r>
        <w:rPr>
          <w:rFonts w:ascii="Tahoma" w:hAnsi="Tahoma" w:cs="Tahoma"/>
          <w:position w:val="1"/>
        </w:rPr>
        <w:t>(</w:t>
      </w:r>
      <w:r>
        <w:rPr>
          <w:i/>
          <w:iCs/>
          <w:position w:val="1"/>
        </w:rPr>
        <w:t>Y</w:t>
      </w:r>
      <w:r>
        <w:rPr>
          <w:i/>
          <w:iCs/>
          <w:spacing w:val="-32"/>
          <w:position w:val="1"/>
        </w:rPr>
        <w:t xml:space="preserve"> </w:t>
      </w:r>
      <w:r>
        <w:rPr>
          <w:rFonts w:ascii="Tahoma" w:hAnsi="Tahoma" w:cs="Tahoma"/>
          <w:position w:val="1"/>
        </w:rPr>
        <w:t>)</w:t>
      </w:r>
      <w:r>
        <w:rPr>
          <w:position w:val="1"/>
        </w:rPr>
        <w:t>;</w:t>
      </w:r>
      <w:r>
        <w:rPr>
          <w:spacing w:val="17"/>
          <w:position w:val="1"/>
        </w:rPr>
        <w:t xml:space="preserve"> </w:t>
      </w:r>
      <w:r w:rsidR="00687328">
        <w:rPr>
          <w:i/>
          <w:iCs/>
          <w:position w:val="1"/>
        </w:rPr>
        <w:t>r</w:t>
      </w:r>
      <w:r w:rsidR="00687328">
        <w:rPr>
          <w:sz w:val="16"/>
          <w:szCs w:val="16"/>
        </w:rPr>
        <w:t>1</w:t>
      </w:r>
      <w:r w:rsidR="00687328">
        <w:rPr>
          <w:rFonts w:ascii="Tahoma" w:hAnsi="Tahoma" w:cs="Tahoma"/>
          <w:position w:val="1"/>
        </w:rPr>
        <w:t>(</w:t>
      </w:r>
      <w:r w:rsidR="00687328">
        <w:rPr>
          <w:i/>
          <w:iCs/>
          <w:position w:val="1"/>
        </w:rPr>
        <w:t>X</w:t>
      </w:r>
      <w:r w:rsidR="00687328">
        <w:rPr>
          <w:i/>
          <w:iCs/>
          <w:spacing w:val="-40"/>
          <w:position w:val="1"/>
        </w:rPr>
        <w:t xml:space="preserve"> </w:t>
      </w:r>
      <w:r w:rsidR="00687328">
        <w:rPr>
          <w:rFonts w:ascii="Tahoma" w:hAnsi="Tahoma" w:cs="Tahoma"/>
          <w:position w:val="1"/>
        </w:rPr>
        <w:t>)</w:t>
      </w:r>
      <w:r w:rsidR="00687328">
        <w:rPr>
          <w:position w:val="1"/>
        </w:rPr>
        <w:t>;</w:t>
      </w:r>
      <w:r w:rsidR="00687328">
        <w:rPr>
          <w:spacing w:val="17"/>
          <w:position w:val="1"/>
        </w:rPr>
        <w:t xml:space="preserve"> </w:t>
      </w:r>
      <w:r w:rsidR="00687328">
        <w:rPr>
          <w:i/>
          <w:iCs/>
          <w:position w:val="1"/>
        </w:rPr>
        <w:t>w</w:t>
      </w:r>
      <w:r w:rsidR="00687328">
        <w:rPr>
          <w:sz w:val="16"/>
          <w:szCs w:val="16"/>
        </w:rPr>
        <w:t>1</w:t>
      </w:r>
      <w:r w:rsidR="00687328">
        <w:rPr>
          <w:rFonts w:ascii="Tahoma" w:hAnsi="Tahoma" w:cs="Tahoma"/>
          <w:position w:val="1"/>
        </w:rPr>
        <w:t>(</w:t>
      </w:r>
      <w:r w:rsidR="00687328">
        <w:rPr>
          <w:i/>
          <w:iCs/>
          <w:position w:val="1"/>
        </w:rPr>
        <w:t>X</w:t>
      </w:r>
      <w:r w:rsidR="00687328">
        <w:rPr>
          <w:i/>
          <w:iCs/>
          <w:spacing w:val="-40"/>
          <w:position w:val="1"/>
        </w:rPr>
        <w:t xml:space="preserve"> </w:t>
      </w:r>
      <w:r w:rsidR="00687328">
        <w:rPr>
          <w:rFonts w:ascii="Tahoma" w:hAnsi="Tahoma" w:cs="Tahoma"/>
          <w:position w:val="1"/>
        </w:rPr>
        <w:t>)</w:t>
      </w:r>
      <w:r w:rsidR="00687328">
        <w:rPr>
          <w:position w:val="1"/>
        </w:rPr>
        <w:t>;</w:t>
      </w:r>
      <w:r w:rsidR="00687328">
        <w:rPr>
          <w:spacing w:val="17"/>
          <w:position w:val="1"/>
        </w:rPr>
        <w:t xml:space="preserve"> </w:t>
      </w:r>
      <w:r>
        <w:rPr>
          <w:i/>
          <w:iCs/>
          <w:spacing w:val="2"/>
          <w:position w:val="1"/>
        </w:rPr>
        <w:t>w</w:t>
      </w:r>
      <w:r>
        <w:rPr>
          <w:spacing w:val="2"/>
          <w:sz w:val="16"/>
          <w:szCs w:val="16"/>
        </w:rPr>
        <w:t>1</w:t>
      </w:r>
      <w:r>
        <w:rPr>
          <w:rFonts w:ascii="Tahoma" w:hAnsi="Tahoma" w:cs="Tahoma"/>
          <w:spacing w:val="2"/>
          <w:position w:val="1"/>
        </w:rPr>
        <w:t>(</w:t>
      </w:r>
      <w:r>
        <w:rPr>
          <w:i/>
          <w:iCs/>
          <w:spacing w:val="2"/>
          <w:position w:val="1"/>
        </w:rPr>
        <w:t>Z</w:t>
      </w:r>
      <w:r>
        <w:rPr>
          <w:rFonts w:ascii="Tahoma" w:hAnsi="Tahoma" w:cs="Tahoma"/>
          <w:spacing w:val="2"/>
          <w:position w:val="1"/>
        </w:rPr>
        <w:t>)</w:t>
      </w:r>
    </w:p>
    <w:p w14:paraId="75C020AC" w14:textId="77777777" w:rsidR="00023C00" w:rsidRDefault="00023C00" w:rsidP="00C477CF">
      <w:pPr>
        <w:pStyle w:val="ListParagraph"/>
        <w:tabs>
          <w:tab w:val="left" w:pos="1074"/>
        </w:tabs>
        <w:kinsoku w:val="0"/>
        <w:overflowPunct w:val="0"/>
        <w:spacing w:before="173"/>
        <w:ind w:firstLine="0"/>
        <w:rPr>
          <w:rFonts w:ascii="Tahoma" w:hAnsi="Tahoma" w:cs="Tahoma"/>
          <w:spacing w:val="2"/>
          <w:position w:val="1"/>
        </w:rPr>
      </w:pPr>
    </w:p>
    <w:p w14:paraId="66B25886" w14:textId="77777777" w:rsidR="00781A64" w:rsidRPr="00C477CF" w:rsidRDefault="0015125C" w:rsidP="00781A64">
      <w:pPr>
        <w:tabs>
          <w:tab w:val="left" w:pos="1074"/>
        </w:tabs>
        <w:kinsoku w:val="0"/>
        <w:overflowPunct w:val="0"/>
        <w:spacing w:before="211"/>
        <w:ind w:right="267"/>
        <w:rPr>
          <w:sz w:val="24"/>
          <w:szCs w:val="24"/>
        </w:rPr>
      </w:pPr>
      <w:r>
        <w:tab/>
      </w:r>
      <w:r w:rsidRPr="0015125C">
        <w:rPr>
          <w:sz w:val="24"/>
          <w:szCs w:val="24"/>
        </w:rPr>
        <w:t>S</w:t>
      </w:r>
      <w:r>
        <w:rPr>
          <w:sz w:val="24"/>
          <w:szCs w:val="24"/>
          <w:vertAlign w:val="subscript"/>
        </w:rPr>
        <w:t>2</w:t>
      </w:r>
      <w:r>
        <w:rPr>
          <w:sz w:val="24"/>
          <w:szCs w:val="24"/>
        </w:rPr>
        <w:t>:</w:t>
      </w:r>
      <w:r w:rsidR="00781A64" w:rsidRPr="00781A64">
        <w:rPr>
          <w:position w:val="1"/>
          <w:sz w:val="24"/>
          <w:szCs w:val="24"/>
        </w:rPr>
        <w:t xml:space="preserve"> </w:t>
      </w:r>
      <w:r w:rsidR="00781A64">
        <w:rPr>
          <w:position w:val="1"/>
          <w:sz w:val="24"/>
          <w:szCs w:val="24"/>
        </w:rPr>
        <w:t>S</w:t>
      </w:r>
      <w:r w:rsidR="00781A64">
        <w:rPr>
          <w:position w:val="1"/>
          <w:sz w:val="24"/>
          <w:szCs w:val="24"/>
          <w:vertAlign w:val="subscript"/>
        </w:rPr>
        <w:t>2</w:t>
      </w:r>
      <w:r w:rsidR="00781A64" w:rsidRPr="00C477CF">
        <w:rPr>
          <w:position w:val="1"/>
          <w:sz w:val="24"/>
          <w:szCs w:val="24"/>
        </w:rPr>
        <w:t xml:space="preserve"> </w:t>
      </w:r>
      <w:r w:rsidR="00781A64">
        <w:rPr>
          <w:position w:val="1"/>
          <w:sz w:val="24"/>
          <w:szCs w:val="24"/>
        </w:rPr>
        <w:t xml:space="preserve">is </w:t>
      </w:r>
      <w:r w:rsidR="00781A64" w:rsidRPr="00C477CF">
        <w:rPr>
          <w:sz w:val="24"/>
          <w:szCs w:val="24"/>
        </w:rPr>
        <w:t>conflict-</w:t>
      </w:r>
      <w:proofErr w:type="spellStart"/>
      <w:r w:rsidR="00781A64" w:rsidRPr="00C477CF">
        <w:rPr>
          <w:sz w:val="24"/>
          <w:szCs w:val="24"/>
        </w:rPr>
        <w:t>serialisable</w:t>
      </w:r>
      <w:proofErr w:type="spellEnd"/>
      <w:r w:rsidR="00781A64">
        <w:rPr>
          <w:sz w:val="24"/>
          <w:szCs w:val="24"/>
        </w:rPr>
        <w:t xml:space="preserve"> because it has no cycle in its </w:t>
      </w:r>
      <w:r w:rsidR="00781A64">
        <w:t>precedence graph.</w:t>
      </w:r>
    </w:p>
    <w:p w14:paraId="62FAF833" w14:textId="77777777" w:rsidR="00C477CF" w:rsidRPr="00781A64" w:rsidRDefault="00781A64" w:rsidP="00781A64">
      <w:pPr>
        <w:tabs>
          <w:tab w:val="left" w:pos="1074"/>
        </w:tabs>
        <w:kinsoku w:val="0"/>
        <w:overflowPunct w:val="0"/>
        <w:spacing w:before="211"/>
        <w:ind w:right="267"/>
        <w:rPr>
          <w:sz w:val="24"/>
          <w:szCs w:val="24"/>
        </w:rPr>
      </w:pPr>
      <w:r>
        <w:tab/>
      </w:r>
      <w:r w:rsidRPr="00781A64">
        <w:rPr>
          <w:sz w:val="24"/>
          <w:szCs w:val="24"/>
        </w:rPr>
        <w:t xml:space="preserve">conflict-equivalent serial schedule of </w:t>
      </w:r>
      <w:r w:rsidRPr="00C477CF">
        <w:rPr>
          <w:sz w:val="24"/>
          <w:szCs w:val="24"/>
        </w:rPr>
        <w:t>S</w:t>
      </w:r>
      <w:r>
        <w:rPr>
          <w:sz w:val="24"/>
          <w:szCs w:val="24"/>
          <w:vertAlign w:val="subscript"/>
        </w:rPr>
        <w:t>2</w:t>
      </w:r>
      <w:r w:rsidRPr="00781A64">
        <w:rPr>
          <w:sz w:val="24"/>
          <w:szCs w:val="24"/>
        </w:rPr>
        <w:t>:</w:t>
      </w:r>
    </w:p>
    <w:p w14:paraId="5110AF77" w14:textId="77777777" w:rsidR="00023C00" w:rsidRDefault="0015125C" w:rsidP="00023C00">
      <w:pPr>
        <w:tabs>
          <w:tab w:val="left" w:pos="1074"/>
        </w:tabs>
        <w:kinsoku w:val="0"/>
        <w:overflowPunct w:val="0"/>
        <w:spacing w:before="211"/>
        <w:ind w:right="267"/>
        <w:rPr>
          <w:rFonts w:ascii="Tahoma" w:hAnsi="Tahoma" w:cs="Tahoma"/>
          <w:position w:val="1"/>
          <w:sz w:val="24"/>
          <w:szCs w:val="24"/>
        </w:rPr>
      </w:pPr>
      <w:r>
        <w:tab/>
      </w:r>
      <w:r w:rsidR="00F7485A" w:rsidRPr="00023C00">
        <w:rPr>
          <w:sz w:val="24"/>
          <w:szCs w:val="24"/>
        </w:rPr>
        <w:t xml:space="preserve">  </w:t>
      </w:r>
      <w:r w:rsidR="00023C00" w:rsidRPr="00023C00">
        <w:rPr>
          <w:i/>
          <w:iCs/>
          <w:position w:val="1"/>
          <w:sz w:val="24"/>
          <w:szCs w:val="24"/>
        </w:rPr>
        <w:t>r</w:t>
      </w:r>
      <w:r w:rsidR="00023C00" w:rsidRPr="00023C00">
        <w:rPr>
          <w:sz w:val="24"/>
          <w:szCs w:val="24"/>
          <w:vertAlign w:val="subscript"/>
        </w:rPr>
        <w:t>1</w:t>
      </w:r>
      <w:r w:rsidR="00023C00" w:rsidRPr="00023C00">
        <w:rPr>
          <w:rFonts w:ascii="Tahoma" w:hAnsi="Tahoma" w:cs="Tahoma"/>
          <w:position w:val="1"/>
          <w:sz w:val="24"/>
          <w:szCs w:val="24"/>
        </w:rPr>
        <w:t>(</w:t>
      </w:r>
      <w:proofErr w:type="gramStart"/>
      <w:r w:rsidR="00023C00" w:rsidRPr="00023C00">
        <w:rPr>
          <w:i/>
          <w:iCs/>
          <w:position w:val="1"/>
          <w:sz w:val="24"/>
          <w:szCs w:val="24"/>
        </w:rPr>
        <w:t>X</w:t>
      </w:r>
      <w:r w:rsidR="00023C00" w:rsidRPr="00023C00">
        <w:rPr>
          <w:i/>
          <w:iCs/>
          <w:spacing w:val="-40"/>
          <w:position w:val="1"/>
          <w:sz w:val="24"/>
          <w:szCs w:val="24"/>
        </w:rPr>
        <w:t xml:space="preserve"> </w:t>
      </w:r>
      <w:r w:rsidR="00023C00" w:rsidRPr="00023C00">
        <w:rPr>
          <w:rFonts w:ascii="Tahoma" w:hAnsi="Tahoma" w:cs="Tahoma"/>
          <w:position w:val="1"/>
          <w:sz w:val="24"/>
          <w:szCs w:val="24"/>
        </w:rPr>
        <w:t>)</w:t>
      </w:r>
      <w:proofErr w:type="gramEnd"/>
      <w:r w:rsidR="00023C00" w:rsidRPr="00023C00">
        <w:rPr>
          <w:position w:val="1"/>
          <w:sz w:val="24"/>
          <w:szCs w:val="24"/>
        </w:rPr>
        <w:t>;</w:t>
      </w:r>
      <w:r w:rsidR="00023C00" w:rsidRPr="00023C00">
        <w:rPr>
          <w:spacing w:val="14"/>
          <w:position w:val="1"/>
          <w:sz w:val="24"/>
          <w:szCs w:val="24"/>
        </w:rPr>
        <w:t xml:space="preserve"> </w:t>
      </w:r>
      <w:r w:rsidR="00023C00" w:rsidRPr="00023C00">
        <w:rPr>
          <w:i/>
          <w:iCs/>
          <w:position w:val="1"/>
          <w:sz w:val="24"/>
          <w:szCs w:val="24"/>
        </w:rPr>
        <w:t>r</w:t>
      </w:r>
      <w:r w:rsidR="00023C00" w:rsidRPr="00023C00">
        <w:rPr>
          <w:sz w:val="24"/>
          <w:szCs w:val="24"/>
          <w:vertAlign w:val="subscript"/>
        </w:rPr>
        <w:t>1</w:t>
      </w:r>
      <w:r w:rsidR="00023C00" w:rsidRPr="00023C00">
        <w:rPr>
          <w:rFonts w:ascii="Tahoma" w:hAnsi="Tahoma" w:cs="Tahoma"/>
          <w:position w:val="1"/>
          <w:sz w:val="24"/>
          <w:szCs w:val="24"/>
        </w:rPr>
        <w:t>(</w:t>
      </w:r>
      <w:r w:rsidR="00023C00" w:rsidRPr="00023C00">
        <w:rPr>
          <w:i/>
          <w:iCs/>
          <w:position w:val="1"/>
          <w:sz w:val="24"/>
          <w:szCs w:val="24"/>
        </w:rPr>
        <w:t>Y</w:t>
      </w:r>
      <w:r w:rsidR="00023C00" w:rsidRPr="00023C00">
        <w:rPr>
          <w:i/>
          <w:iCs/>
          <w:spacing w:val="-33"/>
          <w:position w:val="1"/>
          <w:sz w:val="24"/>
          <w:szCs w:val="24"/>
        </w:rPr>
        <w:t xml:space="preserve"> </w:t>
      </w:r>
      <w:r w:rsidR="00023C00" w:rsidRPr="00023C00">
        <w:rPr>
          <w:rFonts w:ascii="Tahoma" w:hAnsi="Tahoma" w:cs="Tahoma"/>
          <w:position w:val="1"/>
          <w:sz w:val="24"/>
          <w:szCs w:val="24"/>
        </w:rPr>
        <w:t>)</w:t>
      </w:r>
      <w:r w:rsidR="00023C00" w:rsidRPr="00023C00">
        <w:rPr>
          <w:position w:val="1"/>
          <w:sz w:val="24"/>
          <w:szCs w:val="24"/>
        </w:rPr>
        <w:t>;</w:t>
      </w:r>
      <w:r w:rsidR="00023C00" w:rsidRPr="00023C00">
        <w:rPr>
          <w:spacing w:val="14"/>
          <w:position w:val="1"/>
          <w:sz w:val="24"/>
          <w:szCs w:val="24"/>
        </w:rPr>
        <w:t xml:space="preserve"> </w:t>
      </w:r>
      <w:r w:rsidR="00023C00" w:rsidRPr="00023C00">
        <w:rPr>
          <w:i/>
          <w:iCs/>
          <w:position w:val="1"/>
          <w:sz w:val="24"/>
          <w:szCs w:val="24"/>
        </w:rPr>
        <w:t>w</w:t>
      </w:r>
      <w:r w:rsidR="00023C00" w:rsidRPr="00023C00">
        <w:rPr>
          <w:sz w:val="24"/>
          <w:szCs w:val="24"/>
          <w:vertAlign w:val="subscript"/>
        </w:rPr>
        <w:t>1</w:t>
      </w:r>
      <w:r w:rsidR="00023C00" w:rsidRPr="00023C00">
        <w:rPr>
          <w:rFonts w:ascii="Tahoma" w:hAnsi="Tahoma" w:cs="Tahoma"/>
          <w:position w:val="1"/>
          <w:sz w:val="24"/>
          <w:szCs w:val="24"/>
        </w:rPr>
        <w:t>(</w:t>
      </w:r>
      <w:r w:rsidR="00023C00" w:rsidRPr="00023C00">
        <w:rPr>
          <w:i/>
          <w:iCs/>
          <w:position w:val="1"/>
          <w:sz w:val="24"/>
          <w:szCs w:val="24"/>
        </w:rPr>
        <w:t>Y</w:t>
      </w:r>
      <w:r w:rsidR="00023C00" w:rsidRPr="00023C00">
        <w:rPr>
          <w:i/>
          <w:iCs/>
          <w:spacing w:val="-33"/>
          <w:position w:val="1"/>
          <w:sz w:val="24"/>
          <w:szCs w:val="24"/>
        </w:rPr>
        <w:t xml:space="preserve"> </w:t>
      </w:r>
      <w:r w:rsidR="00023C00" w:rsidRPr="00023C00">
        <w:rPr>
          <w:rFonts w:ascii="Tahoma" w:hAnsi="Tahoma" w:cs="Tahoma"/>
          <w:position w:val="1"/>
          <w:sz w:val="24"/>
          <w:szCs w:val="24"/>
        </w:rPr>
        <w:t>)</w:t>
      </w:r>
      <w:r w:rsidR="00023C00" w:rsidRPr="00023C00">
        <w:rPr>
          <w:position w:val="1"/>
          <w:sz w:val="24"/>
          <w:szCs w:val="24"/>
        </w:rPr>
        <w:t>;</w:t>
      </w:r>
      <w:r w:rsidR="00023C00" w:rsidRPr="00023C00">
        <w:rPr>
          <w:spacing w:val="13"/>
          <w:position w:val="1"/>
          <w:sz w:val="24"/>
          <w:szCs w:val="24"/>
        </w:rPr>
        <w:t xml:space="preserve"> </w:t>
      </w:r>
      <w:r w:rsidR="00023C00" w:rsidRPr="00023C00">
        <w:rPr>
          <w:i/>
          <w:iCs/>
          <w:position w:val="1"/>
          <w:sz w:val="24"/>
          <w:szCs w:val="24"/>
        </w:rPr>
        <w:t>r</w:t>
      </w:r>
      <w:r w:rsidR="00023C00" w:rsidRPr="00023C00">
        <w:rPr>
          <w:sz w:val="24"/>
          <w:szCs w:val="24"/>
          <w:vertAlign w:val="subscript"/>
        </w:rPr>
        <w:t>2</w:t>
      </w:r>
      <w:r w:rsidR="00023C00" w:rsidRPr="00023C00">
        <w:rPr>
          <w:rFonts w:ascii="Tahoma" w:hAnsi="Tahoma" w:cs="Tahoma"/>
          <w:position w:val="1"/>
          <w:sz w:val="24"/>
          <w:szCs w:val="24"/>
        </w:rPr>
        <w:t>(</w:t>
      </w:r>
      <w:r w:rsidR="00023C00" w:rsidRPr="00023C00">
        <w:rPr>
          <w:i/>
          <w:iCs/>
          <w:position w:val="1"/>
          <w:sz w:val="24"/>
          <w:szCs w:val="24"/>
        </w:rPr>
        <w:t>Y</w:t>
      </w:r>
      <w:r w:rsidR="00023C00" w:rsidRPr="00023C00">
        <w:rPr>
          <w:i/>
          <w:iCs/>
          <w:spacing w:val="-33"/>
          <w:position w:val="1"/>
          <w:sz w:val="24"/>
          <w:szCs w:val="24"/>
        </w:rPr>
        <w:t xml:space="preserve"> </w:t>
      </w:r>
      <w:r w:rsidR="00023C00" w:rsidRPr="00023C00">
        <w:rPr>
          <w:rFonts w:ascii="Tahoma" w:hAnsi="Tahoma" w:cs="Tahoma"/>
          <w:position w:val="1"/>
          <w:sz w:val="24"/>
          <w:szCs w:val="24"/>
        </w:rPr>
        <w:t>)</w:t>
      </w:r>
      <w:r w:rsidR="00023C00" w:rsidRPr="00023C00">
        <w:rPr>
          <w:position w:val="1"/>
          <w:sz w:val="24"/>
          <w:szCs w:val="24"/>
        </w:rPr>
        <w:t>;</w:t>
      </w:r>
      <w:r w:rsidR="00023C00" w:rsidRPr="00023C00">
        <w:rPr>
          <w:spacing w:val="14"/>
          <w:position w:val="1"/>
          <w:sz w:val="24"/>
          <w:szCs w:val="24"/>
        </w:rPr>
        <w:t xml:space="preserve"> </w:t>
      </w:r>
      <w:r w:rsidR="00023C00" w:rsidRPr="00023C00">
        <w:rPr>
          <w:i/>
          <w:iCs/>
          <w:position w:val="1"/>
          <w:sz w:val="24"/>
          <w:szCs w:val="24"/>
        </w:rPr>
        <w:t>r</w:t>
      </w:r>
      <w:r w:rsidR="00023C00" w:rsidRPr="00023C00">
        <w:rPr>
          <w:sz w:val="24"/>
          <w:szCs w:val="24"/>
          <w:vertAlign w:val="subscript"/>
        </w:rPr>
        <w:t>2</w:t>
      </w:r>
      <w:r w:rsidR="00023C00" w:rsidRPr="00023C00">
        <w:rPr>
          <w:rFonts w:ascii="Tahoma" w:hAnsi="Tahoma" w:cs="Tahoma"/>
          <w:position w:val="1"/>
          <w:sz w:val="24"/>
          <w:szCs w:val="24"/>
        </w:rPr>
        <w:t>(</w:t>
      </w:r>
      <w:r w:rsidR="00023C00" w:rsidRPr="00023C00">
        <w:rPr>
          <w:i/>
          <w:iCs/>
          <w:position w:val="1"/>
          <w:sz w:val="24"/>
          <w:szCs w:val="24"/>
        </w:rPr>
        <w:t>Z</w:t>
      </w:r>
      <w:r w:rsidR="00023C00" w:rsidRPr="00023C00">
        <w:rPr>
          <w:rFonts w:ascii="Tahoma" w:hAnsi="Tahoma" w:cs="Tahoma"/>
          <w:position w:val="1"/>
          <w:sz w:val="24"/>
          <w:szCs w:val="24"/>
        </w:rPr>
        <w:t>)</w:t>
      </w:r>
      <w:r w:rsidR="00023C00" w:rsidRPr="00023C00">
        <w:rPr>
          <w:position w:val="1"/>
          <w:sz w:val="24"/>
          <w:szCs w:val="24"/>
        </w:rPr>
        <w:t>;</w:t>
      </w:r>
      <w:r w:rsidR="00023C00" w:rsidRPr="00023C00">
        <w:rPr>
          <w:spacing w:val="14"/>
          <w:position w:val="1"/>
          <w:sz w:val="24"/>
          <w:szCs w:val="24"/>
        </w:rPr>
        <w:t xml:space="preserve"> </w:t>
      </w:r>
      <w:r w:rsidR="00023C00" w:rsidRPr="00023C00">
        <w:rPr>
          <w:i/>
          <w:iCs/>
          <w:spacing w:val="2"/>
          <w:position w:val="1"/>
          <w:sz w:val="24"/>
          <w:szCs w:val="24"/>
        </w:rPr>
        <w:t>w</w:t>
      </w:r>
      <w:r w:rsidR="00023C00" w:rsidRPr="00023C00">
        <w:rPr>
          <w:spacing w:val="2"/>
          <w:sz w:val="24"/>
          <w:szCs w:val="24"/>
          <w:vertAlign w:val="subscript"/>
        </w:rPr>
        <w:t>2</w:t>
      </w:r>
      <w:r w:rsidR="00023C00" w:rsidRPr="00023C00">
        <w:rPr>
          <w:rFonts w:ascii="Tahoma" w:hAnsi="Tahoma" w:cs="Tahoma"/>
          <w:spacing w:val="2"/>
          <w:position w:val="1"/>
          <w:sz w:val="24"/>
          <w:szCs w:val="24"/>
        </w:rPr>
        <w:t>(</w:t>
      </w:r>
      <w:r w:rsidR="00023C00" w:rsidRPr="00023C00">
        <w:rPr>
          <w:i/>
          <w:iCs/>
          <w:spacing w:val="2"/>
          <w:position w:val="1"/>
          <w:sz w:val="24"/>
          <w:szCs w:val="24"/>
        </w:rPr>
        <w:t>Z</w:t>
      </w:r>
      <w:r w:rsidR="00023C00" w:rsidRPr="00023C00">
        <w:rPr>
          <w:rFonts w:ascii="Tahoma" w:hAnsi="Tahoma" w:cs="Tahoma"/>
          <w:spacing w:val="2"/>
          <w:position w:val="1"/>
          <w:sz w:val="24"/>
          <w:szCs w:val="24"/>
        </w:rPr>
        <w:t>)</w:t>
      </w:r>
      <w:r w:rsidR="00023C00" w:rsidRPr="00023C00">
        <w:rPr>
          <w:spacing w:val="2"/>
          <w:position w:val="1"/>
          <w:sz w:val="24"/>
          <w:szCs w:val="24"/>
        </w:rPr>
        <w:t>;</w:t>
      </w:r>
      <w:r w:rsidR="00023C00" w:rsidRPr="00023C00">
        <w:rPr>
          <w:spacing w:val="16"/>
          <w:position w:val="1"/>
          <w:sz w:val="24"/>
          <w:szCs w:val="24"/>
        </w:rPr>
        <w:t xml:space="preserve"> </w:t>
      </w:r>
      <w:r w:rsidR="00023C00" w:rsidRPr="00023C00">
        <w:rPr>
          <w:i/>
          <w:iCs/>
          <w:position w:val="1"/>
          <w:sz w:val="24"/>
          <w:szCs w:val="24"/>
        </w:rPr>
        <w:t>r</w:t>
      </w:r>
      <w:r w:rsidR="00023C00" w:rsidRPr="00023C00">
        <w:rPr>
          <w:sz w:val="24"/>
          <w:szCs w:val="24"/>
          <w:vertAlign w:val="subscript"/>
        </w:rPr>
        <w:t>3</w:t>
      </w:r>
      <w:r w:rsidR="00023C00" w:rsidRPr="00023C00">
        <w:rPr>
          <w:rFonts w:ascii="Tahoma" w:hAnsi="Tahoma" w:cs="Tahoma"/>
          <w:position w:val="1"/>
          <w:sz w:val="24"/>
          <w:szCs w:val="24"/>
        </w:rPr>
        <w:t>(</w:t>
      </w:r>
      <w:r w:rsidR="00023C00" w:rsidRPr="00023C00">
        <w:rPr>
          <w:i/>
          <w:iCs/>
          <w:position w:val="1"/>
          <w:sz w:val="24"/>
          <w:szCs w:val="24"/>
        </w:rPr>
        <w:t>Y</w:t>
      </w:r>
      <w:r w:rsidR="00023C00" w:rsidRPr="00023C00">
        <w:rPr>
          <w:i/>
          <w:iCs/>
          <w:spacing w:val="-33"/>
          <w:position w:val="1"/>
          <w:sz w:val="24"/>
          <w:szCs w:val="24"/>
        </w:rPr>
        <w:t xml:space="preserve"> </w:t>
      </w:r>
      <w:r w:rsidR="00023C00" w:rsidRPr="00023C00">
        <w:rPr>
          <w:rFonts w:ascii="Tahoma" w:hAnsi="Tahoma" w:cs="Tahoma"/>
          <w:position w:val="1"/>
          <w:sz w:val="24"/>
          <w:szCs w:val="24"/>
        </w:rPr>
        <w:t>)</w:t>
      </w:r>
      <w:r w:rsidR="00023C00" w:rsidRPr="00023C00">
        <w:rPr>
          <w:position w:val="1"/>
          <w:sz w:val="24"/>
          <w:szCs w:val="24"/>
        </w:rPr>
        <w:t>;</w:t>
      </w:r>
      <w:r w:rsidR="00023C00" w:rsidRPr="00023C00">
        <w:rPr>
          <w:spacing w:val="13"/>
          <w:position w:val="1"/>
          <w:sz w:val="24"/>
          <w:szCs w:val="24"/>
        </w:rPr>
        <w:t xml:space="preserve"> </w:t>
      </w:r>
      <w:r w:rsidR="00023C00" w:rsidRPr="00023C00">
        <w:rPr>
          <w:i/>
          <w:iCs/>
          <w:position w:val="1"/>
          <w:sz w:val="24"/>
          <w:szCs w:val="24"/>
        </w:rPr>
        <w:t>w</w:t>
      </w:r>
      <w:r w:rsidR="00023C00" w:rsidRPr="00023C00">
        <w:rPr>
          <w:sz w:val="24"/>
          <w:szCs w:val="24"/>
          <w:vertAlign w:val="subscript"/>
        </w:rPr>
        <w:t>3</w:t>
      </w:r>
      <w:r w:rsidR="00023C00" w:rsidRPr="00023C00">
        <w:rPr>
          <w:rFonts w:ascii="Tahoma" w:hAnsi="Tahoma" w:cs="Tahoma"/>
          <w:position w:val="1"/>
          <w:sz w:val="24"/>
          <w:szCs w:val="24"/>
        </w:rPr>
        <w:t>(</w:t>
      </w:r>
      <w:r w:rsidR="00023C00" w:rsidRPr="00023C00">
        <w:rPr>
          <w:i/>
          <w:iCs/>
          <w:position w:val="1"/>
          <w:sz w:val="24"/>
          <w:szCs w:val="24"/>
        </w:rPr>
        <w:t>U</w:t>
      </w:r>
      <w:r w:rsidR="00023C00" w:rsidRPr="00023C00">
        <w:rPr>
          <w:i/>
          <w:iCs/>
          <w:spacing w:val="-41"/>
          <w:position w:val="1"/>
          <w:sz w:val="24"/>
          <w:szCs w:val="24"/>
        </w:rPr>
        <w:t xml:space="preserve"> </w:t>
      </w:r>
      <w:r w:rsidR="00023C00" w:rsidRPr="00023C00">
        <w:rPr>
          <w:rFonts w:ascii="Tahoma" w:hAnsi="Tahoma" w:cs="Tahoma"/>
          <w:position w:val="1"/>
          <w:sz w:val="24"/>
          <w:szCs w:val="24"/>
        </w:rPr>
        <w:t>)</w:t>
      </w:r>
      <w:r w:rsidR="00023C00" w:rsidRPr="00023C00">
        <w:rPr>
          <w:position w:val="1"/>
          <w:sz w:val="24"/>
          <w:szCs w:val="24"/>
        </w:rPr>
        <w:t>;</w:t>
      </w:r>
      <w:r w:rsidR="00023C00" w:rsidRPr="00023C00">
        <w:rPr>
          <w:spacing w:val="15"/>
          <w:position w:val="1"/>
          <w:sz w:val="24"/>
          <w:szCs w:val="24"/>
        </w:rPr>
        <w:t xml:space="preserve"> </w:t>
      </w:r>
      <w:r w:rsidR="00023C00" w:rsidRPr="00023C00">
        <w:rPr>
          <w:i/>
          <w:iCs/>
          <w:position w:val="1"/>
          <w:sz w:val="24"/>
          <w:szCs w:val="24"/>
        </w:rPr>
        <w:t>r</w:t>
      </w:r>
      <w:r w:rsidR="00023C00" w:rsidRPr="00023C00">
        <w:rPr>
          <w:sz w:val="24"/>
          <w:szCs w:val="24"/>
          <w:vertAlign w:val="subscript"/>
        </w:rPr>
        <w:t>4</w:t>
      </w:r>
      <w:r w:rsidR="00023C00" w:rsidRPr="00023C00">
        <w:rPr>
          <w:rFonts w:ascii="Tahoma" w:hAnsi="Tahoma" w:cs="Tahoma"/>
          <w:position w:val="1"/>
          <w:sz w:val="24"/>
          <w:szCs w:val="24"/>
        </w:rPr>
        <w:t>(</w:t>
      </w:r>
      <w:r w:rsidR="00023C00" w:rsidRPr="00023C00">
        <w:rPr>
          <w:i/>
          <w:iCs/>
          <w:position w:val="1"/>
          <w:sz w:val="24"/>
          <w:szCs w:val="24"/>
        </w:rPr>
        <w:t>Z</w:t>
      </w:r>
      <w:r w:rsidR="00023C00" w:rsidRPr="00023C00">
        <w:rPr>
          <w:rFonts w:ascii="Tahoma" w:hAnsi="Tahoma" w:cs="Tahoma"/>
          <w:position w:val="1"/>
          <w:sz w:val="24"/>
          <w:szCs w:val="24"/>
        </w:rPr>
        <w:t>)</w:t>
      </w:r>
      <w:r w:rsidR="00023C00" w:rsidRPr="00023C00">
        <w:rPr>
          <w:position w:val="1"/>
          <w:sz w:val="24"/>
          <w:szCs w:val="24"/>
        </w:rPr>
        <w:t>;</w:t>
      </w:r>
      <w:r w:rsidR="00023C00" w:rsidRPr="00023C00">
        <w:rPr>
          <w:spacing w:val="18"/>
          <w:position w:val="1"/>
          <w:sz w:val="24"/>
          <w:szCs w:val="24"/>
        </w:rPr>
        <w:t xml:space="preserve"> </w:t>
      </w:r>
      <w:r w:rsidR="00023C00" w:rsidRPr="00023C00">
        <w:rPr>
          <w:i/>
          <w:iCs/>
          <w:position w:val="1"/>
          <w:sz w:val="24"/>
          <w:szCs w:val="24"/>
        </w:rPr>
        <w:t>r</w:t>
      </w:r>
      <w:r w:rsidR="00023C00" w:rsidRPr="00023C00">
        <w:rPr>
          <w:sz w:val="24"/>
          <w:szCs w:val="24"/>
          <w:vertAlign w:val="subscript"/>
        </w:rPr>
        <w:t>4</w:t>
      </w:r>
      <w:r w:rsidR="00023C00" w:rsidRPr="00023C00">
        <w:rPr>
          <w:rFonts w:ascii="Tahoma" w:hAnsi="Tahoma" w:cs="Tahoma"/>
          <w:position w:val="1"/>
          <w:sz w:val="24"/>
          <w:szCs w:val="24"/>
        </w:rPr>
        <w:t>(</w:t>
      </w:r>
      <w:r w:rsidR="00023C00" w:rsidRPr="00023C00">
        <w:rPr>
          <w:i/>
          <w:iCs/>
          <w:position w:val="1"/>
          <w:sz w:val="24"/>
          <w:szCs w:val="24"/>
        </w:rPr>
        <w:t>U</w:t>
      </w:r>
      <w:r w:rsidR="00023C00" w:rsidRPr="00023C00">
        <w:rPr>
          <w:i/>
          <w:iCs/>
          <w:spacing w:val="-41"/>
          <w:position w:val="1"/>
          <w:sz w:val="24"/>
          <w:szCs w:val="24"/>
        </w:rPr>
        <w:t xml:space="preserve"> </w:t>
      </w:r>
      <w:r w:rsidR="00023C00" w:rsidRPr="00023C00">
        <w:rPr>
          <w:rFonts w:ascii="Tahoma" w:hAnsi="Tahoma" w:cs="Tahoma"/>
          <w:position w:val="1"/>
          <w:sz w:val="24"/>
          <w:szCs w:val="24"/>
        </w:rPr>
        <w:t>)</w:t>
      </w:r>
      <w:r w:rsidR="00023C00" w:rsidRPr="00023C00">
        <w:rPr>
          <w:position w:val="1"/>
          <w:sz w:val="24"/>
          <w:szCs w:val="24"/>
        </w:rPr>
        <w:t>;</w:t>
      </w:r>
      <w:r w:rsidR="00023C00" w:rsidRPr="00023C00">
        <w:rPr>
          <w:spacing w:val="14"/>
          <w:position w:val="1"/>
          <w:sz w:val="24"/>
          <w:szCs w:val="24"/>
        </w:rPr>
        <w:t xml:space="preserve"> </w:t>
      </w:r>
      <w:r w:rsidR="00023C00" w:rsidRPr="00023C00">
        <w:rPr>
          <w:i/>
          <w:iCs/>
          <w:position w:val="1"/>
          <w:sz w:val="24"/>
          <w:szCs w:val="24"/>
        </w:rPr>
        <w:t>w</w:t>
      </w:r>
      <w:r w:rsidR="00023C00" w:rsidRPr="00023C00">
        <w:rPr>
          <w:sz w:val="24"/>
          <w:szCs w:val="24"/>
          <w:vertAlign w:val="subscript"/>
        </w:rPr>
        <w:t>4</w:t>
      </w:r>
      <w:r w:rsidR="00023C00" w:rsidRPr="00023C00">
        <w:rPr>
          <w:rFonts w:ascii="Tahoma" w:hAnsi="Tahoma" w:cs="Tahoma"/>
          <w:position w:val="1"/>
          <w:sz w:val="24"/>
          <w:szCs w:val="24"/>
        </w:rPr>
        <w:t>(</w:t>
      </w:r>
      <w:r w:rsidR="00023C00" w:rsidRPr="00023C00">
        <w:rPr>
          <w:i/>
          <w:iCs/>
          <w:position w:val="1"/>
          <w:sz w:val="24"/>
          <w:szCs w:val="24"/>
        </w:rPr>
        <w:t>U</w:t>
      </w:r>
      <w:r w:rsidR="00023C00" w:rsidRPr="00023C00">
        <w:rPr>
          <w:i/>
          <w:iCs/>
          <w:spacing w:val="-41"/>
          <w:position w:val="1"/>
          <w:sz w:val="24"/>
          <w:szCs w:val="24"/>
        </w:rPr>
        <w:t xml:space="preserve"> </w:t>
      </w:r>
      <w:r w:rsidR="00023C00" w:rsidRPr="00023C00">
        <w:rPr>
          <w:rFonts w:ascii="Tahoma" w:hAnsi="Tahoma" w:cs="Tahoma"/>
          <w:position w:val="1"/>
          <w:sz w:val="24"/>
          <w:szCs w:val="24"/>
        </w:rPr>
        <w:t>)</w:t>
      </w:r>
    </w:p>
    <w:p w14:paraId="08285A80" w14:textId="77777777" w:rsidR="00023C00" w:rsidRDefault="00023C00" w:rsidP="00023C00">
      <w:pPr>
        <w:tabs>
          <w:tab w:val="left" w:pos="1074"/>
        </w:tabs>
        <w:kinsoku w:val="0"/>
        <w:overflowPunct w:val="0"/>
        <w:spacing w:before="211"/>
        <w:ind w:right="267"/>
        <w:rPr>
          <w:rFonts w:ascii="Tahoma" w:hAnsi="Tahoma" w:cs="Tahoma"/>
          <w:position w:val="1"/>
          <w:sz w:val="24"/>
          <w:szCs w:val="24"/>
        </w:rPr>
      </w:pPr>
    </w:p>
    <w:p w14:paraId="0F24940E" w14:textId="77777777" w:rsidR="00023C00" w:rsidRDefault="00023C00" w:rsidP="00023C00">
      <w:pPr>
        <w:tabs>
          <w:tab w:val="left" w:pos="1074"/>
        </w:tabs>
        <w:kinsoku w:val="0"/>
        <w:overflowPunct w:val="0"/>
        <w:spacing w:before="211"/>
        <w:ind w:right="267"/>
      </w:pPr>
      <w:r>
        <w:rPr>
          <w:sz w:val="24"/>
          <w:szCs w:val="24"/>
        </w:rPr>
        <w:tab/>
      </w:r>
      <w:r w:rsidRPr="0015125C">
        <w:rPr>
          <w:sz w:val="24"/>
          <w:szCs w:val="24"/>
        </w:rPr>
        <w:t>S</w:t>
      </w:r>
      <w:r>
        <w:rPr>
          <w:sz w:val="24"/>
          <w:szCs w:val="24"/>
          <w:vertAlign w:val="subscript"/>
        </w:rPr>
        <w:t>3</w:t>
      </w:r>
      <w:r>
        <w:rPr>
          <w:sz w:val="24"/>
          <w:szCs w:val="24"/>
        </w:rPr>
        <w:t>:</w:t>
      </w:r>
      <w:r w:rsidRPr="00781A64">
        <w:rPr>
          <w:position w:val="1"/>
          <w:sz w:val="24"/>
          <w:szCs w:val="24"/>
        </w:rPr>
        <w:t xml:space="preserve"> </w:t>
      </w:r>
      <w:r>
        <w:rPr>
          <w:position w:val="1"/>
          <w:sz w:val="24"/>
          <w:szCs w:val="24"/>
        </w:rPr>
        <w:t>S</w:t>
      </w:r>
      <w:r>
        <w:rPr>
          <w:position w:val="1"/>
          <w:sz w:val="24"/>
          <w:szCs w:val="24"/>
          <w:vertAlign w:val="subscript"/>
        </w:rPr>
        <w:t>3</w:t>
      </w:r>
      <w:r w:rsidRPr="00C477CF">
        <w:rPr>
          <w:position w:val="1"/>
          <w:sz w:val="24"/>
          <w:szCs w:val="24"/>
        </w:rPr>
        <w:t xml:space="preserve"> </w:t>
      </w:r>
      <w:r>
        <w:rPr>
          <w:position w:val="1"/>
          <w:sz w:val="24"/>
          <w:szCs w:val="24"/>
        </w:rPr>
        <w:t xml:space="preserve">is not </w:t>
      </w:r>
      <w:r w:rsidRPr="00C477CF">
        <w:rPr>
          <w:sz w:val="24"/>
          <w:szCs w:val="24"/>
        </w:rPr>
        <w:t>conflict-</w:t>
      </w:r>
      <w:proofErr w:type="spellStart"/>
      <w:r w:rsidRPr="00C477CF">
        <w:rPr>
          <w:sz w:val="24"/>
          <w:szCs w:val="24"/>
        </w:rPr>
        <w:t>serialisable</w:t>
      </w:r>
      <w:proofErr w:type="spellEnd"/>
      <w:r>
        <w:rPr>
          <w:sz w:val="24"/>
          <w:szCs w:val="24"/>
        </w:rPr>
        <w:t xml:space="preserve"> because it has a cycle in its </w:t>
      </w:r>
      <w:r>
        <w:t>precedence graph.</w:t>
      </w:r>
    </w:p>
    <w:p w14:paraId="09508F5E" w14:textId="77777777" w:rsidR="00023C00" w:rsidRPr="00023C00" w:rsidRDefault="00023C00" w:rsidP="00023C00">
      <w:pPr>
        <w:tabs>
          <w:tab w:val="left" w:pos="1074"/>
        </w:tabs>
        <w:kinsoku w:val="0"/>
        <w:overflowPunct w:val="0"/>
        <w:spacing w:before="211"/>
        <w:ind w:right="267"/>
        <w:rPr>
          <w:rFonts w:ascii="Tahoma" w:hAnsi="Tahoma" w:cs="Tahoma"/>
          <w:position w:val="1"/>
          <w:sz w:val="24"/>
          <w:szCs w:val="24"/>
        </w:rPr>
      </w:pPr>
    </w:p>
    <w:p w14:paraId="7298B80D" w14:textId="77777777" w:rsidR="00023C00" w:rsidRPr="00C477CF" w:rsidRDefault="00023C00" w:rsidP="00023C00">
      <w:pPr>
        <w:tabs>
          <w:tab w:val="left" w:pos="1074"/>
        </w:tabs>
        <w:kinsoku w:val="0"/>
        <w:overflowPunct w:val="0"/>
        <w:spacing w:before="211"/>
        <w:ind w:right="267"/>
        <w:rPr>
          <w:sz w:val="24"/>
          <w:szCs w:val="24"/>
        </w:rPr>
      </w:pPr>
      <w:r>
        <w:rPr>
          <w:sz w:val="24"/>
          <w:szCs w:val="24"/>
        </w:rPr>
        <w:tab/>
      </w:r>
      <w:r w:rsidRPr="0015125C">
        <w:rPr>
          <w:sz w:val="24"/>
          <w:szCs w:val="24"/>
        </w:rPr>
        <w:t>S</w:t>
      </w:r>
      <w:r>
        <w:rPr>
          <w:sz w:val="24"/>
          <w:szCs w:val="24"/>
          <w:vertAlign w:val="subscript"/>
        </w:rPr>
        <w:t>4</w:t>
      </w:r>
      <w:r>
        <w:rPr>
          <w:sz w:val="24"/>
          <w:szCs w:val="24"/>
        </w:rPr>
        <w:t xml:space="preserve">: </w:t>
      </w:r>
      <w:r>
        <w:rPr>
          <w:position w:val="1"/>
          <w:sz w:val="24"/>
          <w:szCs w:val="24"/>
        </w:rPr>
        <w:t>S</w:t>
      </w:r>
      <w:r>
        <w:rPr>
          <w:position w:val="1"/>
          <w:sz w:val="24"/>
          <w:szCs w:val="24"/>
          <w:vertAlign w:val="subscript"/>
        </w:rPr>
        <w:t>4</w:t>
      </w:r>
      <w:r w:rsidRPr="00C477CF">
        <w:rPr>
          <w:position w:val="1"/>
          <w:sz w:val="24"/>
          <w:szCs w:val="24"/>
        </w:rPr>
        <w:t xml:space="preserve"> </w:t>
      </w:r>
      <w:r>
        <w:rPr>
          <w:position w:val="1"/>
          <w:sz w:val="24"/>
          <w:szCs w:val="24"/>
        </w:rPr>
        <w:t xml:space="preserve">is </w:t>
      </w:r>
      <w:r w:rsidRPr="00C477CF">
        <w:rPr>
          <w:sz w:val="24"/>
          <w:szCs w:val="24"/>
        </w:rPr>
        <w:t>conflict-</w:t>
      </w:r>
      <w:proofErr w:type="spellStart"/>
      <w:r w:rsidRPr="00C477CF">
        <w:rPr>
          <w:sz w:val="24"/>
          <w:szCs w:val="24"/>
        </w:rPr>
        <w:t>serialisable</w:t>
      </w:r>
      <w:proofErr w:type="spellEnd"/>
      <w:r>
        <w:rPr>
          <w:sz w:val="24"/>
          <w:szCs w:val="24"/>
        </w:rPr>
        <w:t xml:space="preserve"> because it has no cycle in its </w:t>
      </w:r>
      <w:r>
        <w:t>precedence graph.</w:t>
      </w:r>
    </w:p>
    <w:p w14:paraId="67D9BFAF" w14:textId="77777777" w:rsidR="00023C00" w:rsidRDefault="00023C00" w:rsidP="00023C00">
      <w:pPr>
        <w:tabs>
          <w:tab w:val="left" w:pos="1074"/>
        </w:tabs>
        <w:kinsoku w:val="0"/>
        <w:overflowPunct w:val="0"/>
        <w:spacing w:before="211"/>
        <w:ind w:right="267"/>
        <w:rPr>
          <w:sz w:val="24"/>
          <w:szCs w:val="24"/>
        </w:rPr>
      </w:pPr>
      <w:r>
        <w:tab/>
      </w:r>
      <w:r w:rsidRPr="00781A64">
        <w:rPr>
          <w:sz w:val="24"/>
          <w:szCs w:val="24"/>
        </w:rPr>
        <w:t xml:space="preserve">conflict-equivalent serial schedule of </w:t>
      </w:r>
      <w:r w:rsidRPr="00C477CF">
        <w:rPr>
          <w:sz w:val="24"/>
          <w:szCs w:val="24"/>
        </w:rPr>
        <w:t>S</w:t>
      </w:r>
      <w:r>
        <w:rPr>
          <w:sz w:val="24"/>
          <w:szCs w:val="24"/>
          <w:vertAlign w:val="subscript"/>
        </w:rPr>
        <w:t>4</w:t>
      </w:r>
      <w:r w:rsidRPr="00781A64">
        <w:rPr>
          <w:sz w:val="24"/>
          <w:szCs w:val="24"/>
        </w:rPr>
        <w:t>:</w:t>
      </w:r>
    </w:p>
    <w:p w14:paraId="279B8B3F" w14:textId="77777777" w:rsidR="00023C00" w:rsidRPr="00023C00" w:rsidRDefault="00023C00" w:rsidP="00023C00">
      <w:pPr>
        <w:tabs>
          <w:tab w:val="left" w:pos="1074"/>
        </w:tabs>
        <w:kinsoku w:val="0"/>
        <w:overflowPunct w:val="0"/>
        <w:spacing w:before="211"/>
        <w:ind w:right="267"/>
        <w:rPr>
          <w:sz w:val="28"/>
          <w:szCs w:val="24"/>
        </w:rPr>
      </w:pPr>
      <w:r>
        <w:rPr>
          <w:i/>
          <w:iCs/>
          <w:position w:val="1"/>
        </w:rPr>
        <w:tab/>
      </w:r>
      <w:r w:rsidRPr="00023C00">
        <w:rPr>
          <w:i/>
          <w:iCs/>
          <w:position w:val="1"/>
          <w:sz w:val="24"/>
        </w:rPr>
        <w:t>r</w:t>
      </w:r>
      <w:r w:rsidRPr="00023C00">
        <w:rPr>
          <w:sz w:val="18"/>
          <w:szCs w:val="16"/>
        </w:rPr>
        <w:t>3</w:t>
      </w:r>
      <w:r w:rsidRPr="00023C00">
        <w:rPr>
          <w:rFonts w:ascii="Tahoma" w:hAnsi="Tahoma" w:cs="Tahoma"/>
          <w:position w:val="1"/>
          <w:sz w:val="24"/>
        </w:rPr>
        <w:t>(</w:t>
      </w:r>
      <w:proofErr w:type="gramStart"/>
      <w:r w:rsidRPr="00023C00">
        <w:rPr>
          <w:i/>
          <w:iCs/>
          <w:position w:val="1"/>
          <w:sz w:val="24"/>
        </w:rPr>
        <w:t>Y</w:t>
      </w:r>
      <w:r w:rsidRPr="00023C00">
        <w:rPr>
          <w:i/>
          <w:iCs/>
          <w:spacing w:val="-32"/>
          <w:position w:val="1"/>
          <w:sz w:val="24"/>
        </w:rPr>
        <w:t xml:space="preserve"> </w:t>
      </w:r>
      <w:r w:rsidRPr="00023C00">
        <w:rPr>
          <w:rFonts w:ascii="Tahoma" w:hAnsi="Tahoma" w:cs="Tahoma"/>
          <w:position w:val="1"/>
          <w:sz w:val="24"/>
        </w:rPr>
        <w:t>)</w:t>
      </w:r>
      <w:proofErr w:type="gramEnd"/>
      <w:r w:rsidRPr="00023C00">
        <w:rPr>
          <w:position w:val="1"/>
          <w:sz w:val="24"/>
        </w:rPr>
        <w:t>;</w:t>
      </w:r>
      <w:r w:rsidRPr="00023C00">
        <w:rPr>
          <w:spacing w:val="14"/>
          <w:position w:val="1"/>
          <w:sz w:val="24"/>
        </w:rPr>
        <w:t xml:space="preserve"> </w:t>
      </w:r>
      <w:r w:rsidRPr="00023C00">
        <w:rPr>
          <w:i/>
          <w:iCs/>
          <w:position w:val="1"/>
          <w:sz w:val="24"/>
        </w:rPr>
        <w:t>r</w:t>
      </w:r>
      <w:r w:rsidRPr="00023C00">
        <w:rPr>
          <w:sz w:val="18"/>
          <w:szCs w:val="16"/>
        </w:rPr>
        <w:t>3</w:t>
      </w:r>
      <w:r w:rsidRPr="00023C00">
        <w:rPr>
          <w:rFonts w:ascii="Tahoma" w:hAnsi="Tahoma" w:cs="Tahoma"/>
          <w:position w:val="1"/>
          <w:sz w:val="24"/>
        </w:rPr>
        <w:t>(</w:t>
      </w:r>
      <w:r w:rsidRPr="00023C00">
        <w:rPr>
          <w:i/>
          <w:iCs/>
          <w:position w:val="1"/>
          <w:sz w:val="24"/>
        </w:rPr>
        <w:t>X</w:t>
      </w:r>
      <w:r w:rsidRPr="00023C00">
        <w:rPr>
          <w:i/>
          <w:iCs/>
          <w:spacing w:val="-40"/>
          <w:position w:val="1"/>
          <w:sz w:val="24"/>
        </w:rPr>
        <w:t xml:space="preserve"> </w:t>
      </w:r>
      <w:r w:rsidRPr="00023C00">
        <w:rPr>
          <w:rFonts w:ascii="Tahoma" w:hAnsi="Tahoma" w:cs="Tahoma"/>
          <w:position w:val="1"/>
          <w:sz w:val="24"/>
        </w:rPr>
        <w:t>)</w:t>
      </w:r>
      <w:r w:rsidRPr="00023C00">
        <w:rPr>
          <w:position w:val="1"/>
          <w:sz w:val="24"/>
        </w:rPr>
        <w:t>;</w:t>
      </w:r>
      <w:r w:rsidRPr="00023C00">
        <w:rPr>
          <w:spacing w:val="16"/>
          <w:position w:val="1"/>
          <w:sz w:val="24"/>
        </w:rPr>
        <w:t xml:space="preserve"> </w:t>
      </w:r>
      <w:r w:rsidRPr="00023C00">
        <w:rPr>
          <w:i/>
          <w:iCs/>
          <w:position w:val="1"/>
          <w:sz w:val="24"/>
        </w:rPr>
        <w:t>r</w:t>
      </w:r>
      <w:r w:rsidRPr="00023C00">
        <w:rPr>
          <w:sz w:val="18"/>
          <w:szCs w:val="16"/>
        </w:rPr>
        <w:t>4</w:t>
      </w:r>
      <w:r w:rsidRPr="00023C00">
        <w:rPr>
          <w:rFonts w:ascii="Tahoma" w:hAnsi="Tahoma" w:cs="Tahoma"/>
          <w:position w:val="1"/>
          <w:sz w:val="24"/>
        </w:rPr>
        <w:t>(</w:t>
      </w:r>
      <w:r w:rsidRPr="00023C00">
        <w:rPr>
          <w:i/>
          <w:iCs/>
          <w:position w:val="1"/>
          <w:sz w:val="24"/>
        </w:rPr>
        <w:t>X</w:t>
      </w:r>
      <w:r w:rsidRPr="00023C00">
        <w:rPr>
          <w:i/>
          <w:iCs/>
          <w:spacing w:val="-37"/>
          <w:position w:val="1"/>
          <w:sz w:val="24"/>
        </w:rPr>
        <w:t xml:space="preserve"> </w:t>
      </w:r>
      <w:r w:rsidRPr="00023C00">
        <w:rPr>
          <w:rFonts w:ascii="Tahoma" w:hAnsi="Tahoma" w:cs="Tahoma"/>
          <w:position w:val="1"/>
          <w:sz w:val="24"/>
        </w:rPr>
        <w:t>)</w:t>
      </w:r>
      <w:r w:rsidRPr="00023C00">
        <w:rPr>
          <w:position w:val="1"/>
          <w:sz w:val="24"/>
        </w:rPr>
        <w:t>;</w:t>
      </w:r>
      <w:r w:rsidRPr="00023C00">
        <w:rPr>
          <w:spacing w:val="14"/>
          <w:position w:val="1"/>
          <w:sz w:val="24"/>
        </w:rPr>
        <w:t xml:space="preserve"> </w:t>
      </w:r>
      <w:r w:rsidRPr="00023C00">
        <w:rPr>
          <w:i/>
          <w:iCs/>
          <w:position w:val="1"/>
          <w:sz w:val="24"/>
        </w:rPr>
        <w:t>w</w:t>
      </w:r>
      <w:r w:rsidRPr="00023C00">
        <w:rPr>
          <w:sz w:val="18"/>
          <w:szCs w:val="16"/>
        </w:rPr>
        <w:t>4</w:t>
      </w:r>
      <w:r w:rsidRPr="00023C00">
        <w:rPr>
          <w:rFonts w:ascii="Tahoma" w:hAnsi="Tahoma" w:cs="Tahoma"/>
          <w:position w:val="1"/>
          <w:sz w:val="24"/>
        </w:rPr>
        <w:t>(</w:t>
      </w:r>
      <w:r w:rsidRPr="00023C00">
        <w:rPr>
          <w:i/>
          <w:iCs/>
          <w:position w:val="1"/>
          <w:sz w:val="24"/>
        </w:rPr>
        <w:t>Y</w:t>
      </w:r>
      <w:r w:rsidRPr="00023C00">
        <w:rPr>
          <w:i/>
          <w:iCs/>
          <w:spacing w:val="-33"/>
          <w:position w:val="1"/>
          <w:sz w:val="24"/>
        </w:rPr>
        <w:t xml:space="preserve"> </w:t>
      </w:r>
      <w:r w:rsidRPr="00023C00">
        <w:rPr>
          <w:rFonts w:ascii="Tahoma" w:hAnsi="Tahoma" w:cs="Tahoma"/>
          <w:position w:val="1"/>
          <w:sz w:val="24"/>
        </w:rPr>
        <w:t>)</w:t>
      </w:r>
      <w:r w:rsidRPr="00023C00">
        <w:rPr>
          <w:position w:val="1"/>
          <w:sz w:val="24"/>
        </w:rPr>
        <w:t>;</w:t>
      </w:r>
      <w:r w:rsidRPr="00023C00">
        <w:rPr>
          <w:spacing w:val="16"/>
          <w:position w:val="1"/>
          <w:sz w:val="24"/>
        </w:rPr>
        <w:t xml:space="preserve"> </w:t>
      </w:r>
      <w:r w:rsidRPr="00023C00">
        <w:rPr>
          <w:i/>
          <w:iCs/>
          <w:position w:val="1"/>
          <w:sz w:val="24"/>
        </w:rPr>
        <w:t>r</w:t>
      </w:r>
      <w:r w:rsidRPr="00023C00">
        <w:rPr>
          <w:sz w:val="18"/>
          <w:szCs w:val="16"/>
        </w:rPr>
        <w:t>4</w:t>
      </w:r>
      <w:r w:rsidRPr="00023C00">
        <w:rPr>
          <w:rFonts w:ascii="Tahoma" w:hAnsi="Tahoma" w:cs="Tahoma"/>
          <w:position w:val="1"/>
          <w:sz w:val="24"/>
        </w:rPr>
        <w:t>(</w:t>
      </w:r>
      <w:r w:rsidRPr="00023C00">
        <w:rPr>
          <w:i/>
          <w:iCs/>
          <w:position w:val="1"/>
          <w:sz w:val="24"/>
        </w:rPr>
        <w:t>Y</w:t>
      </w:r>
      <w:r w:rsidRPr="00023C00">
        <w:rPr>
          <w:i/>
          <w:iCs/>
          <w:spacing w:val="-32"/>
          <w:position w:val="1"/>
          <w:sz w:val="24"/>
        </w:rPr>
        <w:t xml:space="preserve"> </w:t>
      </w:r>
      <w:r w:rsidRPr="00023C00">
        <w:rPr>
          <w:rFonts w:ascii="Tahoma" w:hAnsi="Tahoma" w:cs="Tahoma"/>
          <w:position w:val="1"/>
          <w:sz w:val="24"/>
        </w:rPr>
        <w:t>)</w:t>
      </w:r>
      <w:r w:rsidRPr="00023C00">
        <w:rPr>
          <w:position w:val="1"/>
          <w:sz w:val="24"/>
        </w:rPr>
        <w:t>;</w:t>
      </w:r>
      <w:r w:rsidRPr="00023C00">
        <w:rPr>
          <w:spacing w:val="14"/>
          <w:position w:val="1"/>
          <w:sz w:val="24"/>
        </w:rPr>
        <w:t xml:space="preserve"> </w:t>
      </w:r>
      <w:r w:rsidRPr="00023C00">
        <w:rPr>
          <w:i/>
          <w:iCs/>
          <w:position w:val="1"/>
          <w:sz w:val="24"/>
        </w:rPr>
        <w:t>r</w:t>
      </w:r>
      <w:r w:rsidRPr="00023C00">
        <w:rPr>
          <w:sz w:val="18"/>
          <w:szCs w:val="16"/>
        </w:rPr>
        <w:t>1</w:t>
      </w:r>
      <w:r w:rsidRPr="00023C00">
        <w:rPr>
          <w:rFonts w:ascii="Tahoma" w:hAnsi="Tahoma" w:cs="Tahoma"/>
          <w:position w:val="1"/>
          <w:sz w:val="24"/>
        </w:rPr>
        <w:t>(</w:t>
      </w:r>
      <w:r w:rsidRPr="00023C00">
        <w:rPr>
          <w:i/>
          <w:iCs/>
          <w:position w:val="1"/>
          <w:sz w:val="24"/>
        </w:rPr>
        <w:t>X</w:t>
      </w:r>
      <w:r w:rsidRPr="00023C00">
        <w:rPr>
          <w:i/>
          <w:iCs/>
          <w:spacing w:val="-40"/>
          <w:position w:val="1"/>
          <w:sz w:val="24"/>
        </w:rPr>
        <w:t xml:space="preserve"> </w:t>
      </w:r>
      <w:r w:rsidRPr="00023C00">
        <w:rPr>
          <w:rFonts w:ascii="Tahoma" w:hAnsi="Tahoma" w:cs="Tahoma"/>
          <w:position w:val="1"/>
          <w:sz w:val="24"/>
        </w:rPr>
        <w:t>)</w:t>
      </w:r>
      <w:r w:rsidRPr="00023C00">
        <w:rPr>
          <w:position w:val="1"/>
          <w:sz w:val="24"/>
        </w:rPr>
        <w:t>;</w:t>
      </w:r>
      <w:r w:rsidRPr="00023C00">
        <w:rPr>
          <w:spacing w:val="14"/>
          <w:position w:val="1"/>
          <w:sz w:val="24"/>
        </w:rPr>
        <w:t xml:space="preserve"> </w:t>
      </w:r>
      <w:r w:rsidRPr="00023C00">
        <w:rPr>
          <w:i/>
          <w:iCs/>
          <w:position w:val="1"/>
          <w:sz w:val="24"/>
        </w:rPr>
        <w:t>r</w:t>
      </w:r>
      <w:r w:rsidRPr="00023C00">
        <w:rPr>
          <w:sz w:val="18"/>
          <w:szCs w:val="16"/>
        </w:rPr>
        <w:t>1</w:t>
      </w:r>
      <w:r w:rsidRPr="00023C00">
        <w:rPr>
          <w:rFonts w:ascii="Tahoma" w:hAnsi="Tahoma" w:cs="Tahoma"/>
          <w:position w:val="1"/>
          <w:sz w:val="24"/>
        </w:rPr>
        <w:t>(</w:t>
      </w:r>
      <w:r w:rsidRPr="00023C00">
        <w:rPr>
          <w:i/>
          <w:iCs/>
          <w:position w:val="1"/>
          <w:sz w:val="24"/>
        </w:rPr>
        <w:t>Y</w:t>
      </w:r>
      <w:r w:rsidRPr="00023C00">
        <w:rPr>
          <w:i/>
          <w:iCs/>
          <w:spacing w:val="-33"/>
          <w:position w:val="1"/>
          <w:sz w:val="24"/>
        </w:rPr>
        <w:t xml:space="preserve"> </w:t>
      </w:r>
      <w:r w:rsidRPr="00023C00">
        <w:rPr>
          <w:rFonts w:ascii="Tahoma" w:hAnsi="Tahoma" w:cs="Tahoma"/>
          <w:position w:val="1"/>
          <w:sz w:val="24"/>
        </w:rPr>
        <w:t>)</w:t>
      </w:r>
      <w:r w:rsidRPr="00023C00">
        <w:rPr>
          <w:position w:val="1"/>
          <w:sz w:val="24"/>
        </w:rPr>
        <w:t>;</w:t>
      </w:r>
      <w:r w:rsidRPr="00023C00">
        <w:rPr>
          <w:spacing w:val="16"/>
          <w:position w:val="1"/>
          <w:sz w:val="24"/>
        </w:rPr>
        <w:t xml:space="preserve"> </w:t>
      </w:r>
      <w:r w:rsidRPr="00023C00">
        <w:rPr>
          <w:i/>
          <w:iCs/>
          <w:position w:val="1"/>
          <w:sz w:val="24"/>
        </w:rPr>
        <w:t>w</w:t>
      </w:r>
      <w:r w:rsidRPr="00023C00">
        <w:rPr>
          <w:sz w:val="18"/>
          <w:szCs w:val="16"/>
        </w:rPr>
        <w:t>1</w:t>
      </w:r>
      <w:r w:rsidRPr="00023C00">
        <w:rPr>
          <w:rFonts w:ascii="Tahoma" w:hAnsi="Tahoma" w:cs="Tahoma"/>
          <w:position w:val="1"/>
          <w:sz w:val="24"/>
        </w:rPr>
        <w:t>(</w:t>
      </w:r>
      <w:r w:rsidRPr="00023C00">
        <w:rPr>
          <w:i/>
          <w:iCs/>
          <w:position w:val="1"/>
          <w:sz w:val="24"/>
        </w:rPr>
        <w:t>X</w:t>
      </w:r>
      <w:r w:rsidRPr="00023C00">
        <w:rPr>
          <w:i/>
          <w:iCs/>
          <w:spacing w:val="-40"/>
          <w:position w:val="1"/>
          <w:sz w:val="24"/>
        </w:rPr>
        <w:t xml:space="preserve"> </w:t>
      </w:r>
      <w:r w:rsidRPr="00023C00">
        <w:rPr>
          <w:rFonts w:ascii="Tahoma" w:hAnsi="Tahoma" w:cs="Tahoma"/>
          <w:position w:val="1"/>
          <w:sz w:val="24"/>
        </w:rPr>
        <w:t>)</w:t>
      </w:r>
      <w:r w:rsidRPr="00023C00">
        <w:rPr>
          <w:position w:val="1"/>
          <w:sz w:val="24"/>
        </w:rPr>
        <w:t>;</w:t>
      </w:r>
      <w:r w:rsidRPr="00023C00">
        <w:rPr>
          <w:spacing w:val="16"/>
          <w:position w:val="1"/>
          <w:sz w:val="24"/>
        </w:rPr>
        <w:t xml:space="preserve"> </w:t>
      </w:r>
      <w:r w:rsidRPr="00023C00">
        <w:rPr>
          <w:i/>
          <w:iCs/>
          <w:position w:val="1"/>
          <w:sz w:val="24"/>
        </w:rPr>
        <w:t>r</w:t>
      </w:r>
      <w:r w:rsidRPr="00023C00">
        <w:rPr>
          <w:sz w:val="18"/>
          <w:szCs w:val="16"/>
        </w:rPr>
        <w:t>2</w:t>
      </w:r>
      <w:r w:rsidRPr="00023C00">
        <w:rPr>
          <w:rFonts w:ascii="Tahoma" w:hAnsi="Tahoma" w:cs="Tahoma"/>
          <w:position w:val="1"/>
          <w:sz w:val="24"/>
        </w:rPr>
        <w:t>(</w:t>
      </w:r>
      <w:r w:rsidRPr="00023C00">
        <w:rPr>
          <w:i/>
          <w:iCs/>
          <w:position w:val="1"/>
          <w:sz w:val="24"/>
        </w:rPr>
        <w:t>Y</w:t>
      </w:r>
      <w:r w:rsidRPr="00023C00">
        <w:rPr>
          <w:i/>
          <w:iCs/>
          <w:spacing w:val="-33"/>
          <w:position w:val="1"/>
          <w:sz w:val="24"/>
        </w:rPr>
        <w:t xml:space="preserve"> </w:t>
      </w:r>
      <w:r w:rsidRPr="00023C00">
        <w:rPr>
          <w:rFonts w:ascii="Tahoma" w:hAnsi="Tahoma" w:cs="Tahoma"/>
          <w:position w:val="1"/>
          <w:sz w:val="24"/>
        </w:rPr>
        <w:t>)</w:t>
      </w:r>
      <w:r w:rsidRPr="00023C00">
        <w:rPr>
          <w:position w:val="1"/>
          <w:sz w:val="24"/>
        </w:rPr>
        <w:t>;</w:t>
      </w:r>
      <w:r w:rsidRPr="00023C00">
        <w:rPr>
          <w:spacing w:val="15"/>
          <w:position w:val="1"/>
          <w:sz w:val="24"/>
        </w:rPr>
        <w:t xml:space="preserve"> </w:t>
      </w:r>
      <w:r w:rsidRPr="00023C00">
        <w:rPr>
          <w:i/>
          <w:iCs/>
          <w:position w:val="1"/>
          <w:sz w:val="24"/>
        </w:rPr>
        <w:t>w</w:t>
      </w:r>
      <w:r w:rsidRPr="00023C00">
        <w:rPr>
          <w:sz w:val="18"/>
          <w:szCs w:val="16"/>
        </w:rPr>
        <w:t>2</w:t>
      </w:r>
      <w:r w:rsidRPr="00023C00">
        <w:rPr>
          <w:rFonts w:ascii="Tahoma" w:hAnsi="Tahoma" w:cs="Tahoma"/>
          <w:position w:val="1"/>
          <w:sz w:val="24"/>
        </w:rPr>
        <w:t>(</w:t>
      </w:r>
      <w:r w:rsidRPr="00023C00">
        <w:rPr>
          <w:i/>
          <w:iCs/>
          <w:position w:val="1"/>
          <w:sz w:val="24"/>
        </w:rPr>
        <w:t>Y</w:t>
      </w:r>
      <w:r w:rsidRPr="00023C00">
        <w:rPr>
          <w:i/>
          <w:iCs/>
          <w:spacing w:val="-32"/>
          <w:position w:val="1"/>
          <w:sz w:val="24"/>
        </w:rPr>
        <w:t xml:space="preserve"> </w:t>
      </w:r>
      <w:r w:rsidRPr="00023C00">
        <w:rPr>
          <w:rFonts w:ascii="Tahoma" w:hAnsi="Tahoma" w:cs="Tahoma"/>
          <w:position w:val="1"/>
          <w:sz w:val="24"/>
        </w:rPr>
        <w:t>)</w:t>
      </w:r>
    </w:p>
    <w:p w14:paraId="1539AE3B" w14:textId="77777777" w:rsidR="00023C00" w:rsidRDefault="00023C00" w:rsidP="0015125C">
      <w:pPr>
        <w:tabs>
          <w:tab w:val="left" w:pos="1074"/>
        </w:tabs>
        <w:kinsoku w:val="0"/>
        <w:overflowPunct w:val="0"/>
        <w:spacing w:before="211"/>
        <w:ind w:right="267"/>
        <w:rPr>
          <w:sz w:val="24"/>
          <w:szCs w:val="24"/>
        </w:rPr>
      </w:pPr>
    </w:p>
    <w:p w14:paraId="60DDC5B4" w14:textId="77777777" w:rsidR="00F443E0" w:rsidRPr="00C477CF" w:rsidRDefault="00023C00" w:rsidP="00F443E0">
      <w:pPr>
        <w:tabs>
          <w:tab w:val="left" w:pos="1074"/>
        </w:tabs>
        <w:kinsoku w:val="0"/>
        <w:overflowPunct w:val="0"/>
        <w:spacing w:before="211"/>
        <w:ind w:right="267"/>
        <w:rPr>
          <w:sz w:val="24"/>
          <w:szCs w:val="24"/>
        </w:rPr>
      </w:pPr>
      <w:r>
        <w:rPr>
          <w:sz w:val="24"/>
          <w:szCs w:val="24"/>
        </w:rPr>
        <w:tab/>
      </w:r>
      <w:r w:rsidR="00F443E0" w:rsidRPr="0015125C">
        <w:rPr>
          <w:sz w:val="24"/>
          <w:szCs w:val="24"/>
        </w:rPr>
        <w:t>S</w:t>
      </w:r>
      <w:r w:rsidR="00F443E0">
        <w:rPr>
          <w:sz w:val="24"/>
          <w:szCs w:val="24"/>
          <w:vertAlign w:val="subscript"/>
        </w:rPr>
        <w:t>5</w:t>
      </w:r>
      <w:r w:rsidR="00F443E0">
        <w:rPr>
          <w:sz w:val="24"/>
          <w:szCs w:val="24"/>
        </w:rPr>
        <w:t xml:space="preserve">: </w:t>
      </w:r>
      <w:r w:rsidR="00F443E0">
        <w:rPr>
          <w:position w:val="1"/>
          <w:sz w:val="24"/>
          <w:szCs w:val="24"/>
        </w:rPr>
        <w:t>S</w:t>
      </w:r>
      <w:r w:rsidR="00F443E0">
        <w:rPr>
          <w:position w:val="1"/>
          <w:sz w:val="24"/>
          <w:szCs w:val="24"/>
          <w:vertAlign w:val="subscript"/>
        </w:rPr>
        <w:t>5</w:t>
      </w:r>
      <w:r w:rsidR="00F443E0" w:rsidRPr="00C477CF">
        <w:rPr>
          <w:position w:val="1"/>
          <w:sz w:val="24"/>
          <w:szCs w:val="24"/>
        </w:rPr>
        <w:t xml:space="preserve"> </w:t>
      </w:r>
      <w:r w:rsidR="00F443E0">
        <w:rPr>
          <w:position w:val="1"/>
          <w:sz w:val="24"/>
          <w:szCs w:val="24"/>
        </w:rPr>
        <w:t xml:space="preserve">is </w:t>
      </w:r>
      <w:r w:rsidR="00F443E0" w:rsidRPr="00C477CF">
        <w:rPr>
          <w:sz w:val="24"/>
          <w:szCs w:val="24"/>
        </w:rPr>
        <w:t>conflict-</w:t>
      </w:r>
      <w:proofErr w:type="spellStart"/>
      <w:r w:rsidR="00F443E0" w:rsidRPr="00C477CF">
        <w:rPr>
          <w:sz w:val="24"/>
          <w:szCs w:val="24"/>
        </w:rPr>
        <w:t>serialisable</w:t>
      </w:r>
      <w:proofErr w:type="spellEnd"/>
      <w:r w:rsidR="00F443E0">
        <w:rPr>
          <w:sz w:val="24"/>
          <w:szCs w:val="24"/>
        </w:rPr>
        <w:t xml:space="preserve"> because it has no cycle in its </w:t>
      </w:r>
      <w:r w:rsidR="00F443E0">
        <w:t>precedence graph.</w:t>
      </w:r>
    </w:p>
    <w:p w14:paraId="36F6740A" w14:textId="77777777" w:rsidR="00F443E0" w:rsidRDefault="00F443E0" w:rsidP="00F443E0">
      <w:pPr>
        <w:tabs>
          <w:tab w:val="left" w:pos="1074"/>
        </w:tabs>
        <w:kinsoku w:val="0"/>
        <w:overflowPunct w:val="0"/>
        <w:spacing w:before="211"/>
        <w:ind w:right="267"/>
        <w:rPr>
          <w:sz w:val="24"/>
          <w:szCs w:val="24"/>
        </w:rPr>
      </w:pPr>
      <w:r>
        <w:tab/>
      </w:r>
      <w:r w:rsidRPr="00781A64">
        <w:rPr>
          <w:sz w:val="24"/>
          <w:szCs w:val="24"/>
        </w:rPr>
        <w:t xml:space="preserve">conflict-equivalent serial schedule of </w:t>
      </w:r>
      <w:r w:rsidRPr="00C477CF">
        <w:rPr>
          <w:sz w:val="24"/>
          <w:szCs w:val="24"/>
        </w:rPr>
        <w:t>S</w:t>
      </w:r>
      <w:r>
        <w:rPr>
          <w:sz w:val="24"/>
          <w:szCs w:val="24"/>
          <w:vertAlign w:val="subscript"/>
        </w:rPr>
        <w:t>5</w:t>
      </w:r>
      <w:r w:rsidRPr="00781A64">
        <w:rPr>
          <w:sz w:val="24"/>
          <w:szCs w:val="24"/>
        </w:rPr>
        <w:t>:</w:t>
      </w:r>
    </w:p>
    <w:p w14:paraId="27CE81D2" w14:textId="77777777" w:rsidR="00023C00" w:rsidRDefault="00F443E0" w:rsidP="0015125C">
      <w:pPr>
        <w:tabs>
          <w:tab w:val="left" w:pos="1074"/>
        </w:tabs>
        <w:kinsoku w:val="0"/>
        <w:overflowPunct w:val="0"/>
        <w:spacing w:before="211"/>
        <w:ind w:right="267"/>
        <w:rPr>
          <w:sz w:val="24"/>
          <w:szCs w:val="24"/>
        </w:rPr>
      </w:pPr>
      <w:r>
        <w:rPr>
          <w:i/>
          <w:iCs/>
          <w:position w:val="1"/>
        </w:rPr>
        <w:tab/>
        <w:t>r</w:t>
      </w:r>
      <w:r>
        <w:rPr>
          <w:sz w:val="16"/>
          <w:szCs w:val="16"/>
        </w:rPr>
        <w:t>1</w:t>
      </w:r>
      <w:r>
        <w:rPr>
          <w:rFonts w:ascii="Tahoma" w:hAnsi="Tahoma" w:cs="Tahoma"/>
          <w:position w:val="1"/>
        </w:rPr>
        <w:t>(</w:t>
      </w:r>
      <w:proofErr w:type="gramStart"/>
      <w:r>
        <w:rPr>
          <w:i/>
          <w:iCs/>
          <w:position w:val="1"/>
        </w:rPr>
        <w:t xml:space="preserve">X </w:t>
      </w:r>
      <w:r>
        <w:rPr>
          <w:rFonts w:ascii="Tahoma" w:hAnsi="Tahoma" w:cs="Tahoma"/>
          <w:position w:val="1"/>
        </w:rPr>
        <w:t>)</w:t>
      </w:r>
      <w:proofErr w:type="gramEnd"/>
      <w:r>
        <w:rPr>
          <w:position w:val="1"/>
        </w:rPr>
        <w:t xml:space="preserve">; </w:t>
      </w:r>
      <w:r>
        <w:rPr>
          <w:i/>
          <w:iCs/>
          <w:position w:val="1"/>
        </w:rPr>
        <w:t>w</w:t>
      </w:r>
      <w:r>
        <w:rPr>
          <w:sz w:val="16"/>
          <w:szCs w:val="16"/>
        </w:rPr>
        <w:t>1</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spacing w:val="2"/>
          <w:position w:val="1"/>
        </w:rPr>
        <w:t>w</w:t>
      </w:r>
      <w:r>
        <w:rPr>
          <w:spacing w:val="2"/>
          <w:sz w:val="16"/>
          <w:szCs w:val="16"/>
        </w:rPr>
        <w:t>2</w:t>
      </w:r>
      <w:r>
        <w:rPr>
          <w:rFonts w:ascii="Tahoma" w:hAnsi="Tahoma" w:cs="Tahoma"/>
          <w:spacing w:val="2"/>
          <w:position w:val="1"/>
        </w:rPr>
        <w:t>(</w:t>
      </w:r>
      <w:r>
        <w:rPr>
          <w:i/>
          <w:iCs/>
          <w:spacing w:val="2"/>
          <w:position w:val="1"/>
        </w:rPr>
        <w:t>Z</w:t>
      </w:r>
      <w:r>
        <w:rPr>
          <w:rFonts w:ascii="Tahoma" w:hAnsi="Tahoma" w:cs="Tahoma"/>
          <w:spacing w:val="2"/>
          <w:position w:val="1"/>
        </w:rPr>
        <w:t>)</w:t>
      </w:r>
      <w:r>
        <w:rPr>
          <w:spacing w:val="2"/>
          <w:position w:val="1"/>
        </w:rPr>
        <w:t xml:space="preserve">; </w:t>
      </w:r>
      <w:r>
        <w:rPr>
          <w:i/>
          <w:iCs/>
          <w:spacing w:val="2"/>
          <w:position w:val="1"/>
        </w:rPr>
        <w:t>r</w:t>
      </w:r>
      <w:r>
        <w:rPr>
          <w:spacing w:val="2"/>
          <w:sz w:val="16"/>
          <w:szCs w:val="16"/>
        </w:rPr>
        <w:t>3</w:t>
      </w:r>
      <w:r>
        <w:rPr>
          <w:rFonts w:ascii="Tahoma" w:hAnsi="Tahoma" w:cs="Tahoma"/>
          <w:spacing w:val="2"/>
          <w:position w:val="1"/>
        </w:rPr>
        <w:t>(</w:t>
      </w:r>
      <w:r>
        <w:rPr>
          <w:i/>
          <w:iCs/>
          <w:spacing w:val="2"/>
          <w:position w:val="1"/>
        </w:rPr>
        <w:t>Z</w:t>
      </w:r>
      <w:r>
        <w:rPr>
          <w:rFonts w:ascii="Tahoma" w:hAnsi="Tahoma" w:cs="Tahoma"/>
          <w:spacing w:val="2"/>
          <w:position w:val="1"/>
        </w:rPr>
        <w:t>)</w:t>
      </w:r>
      <w:r>
        <w:rPr>
          <w:spacing w:val="2"/>
          <w:position w:val="1"/>
        </w:rPr>
        <w:t xml:space="preserve">; </w:t>
      </w:r>
      <w:r>
        <w:rPr>
          <w:i/>
          <w:iCs/>
          <w:position w:val="1"/>
        </w:rPr>
        <w:t>w</w:t>
      </w:r>
      <w:r>
        <w:rPr>
          <w:sz w:val="16"/>
          <w:szCs w:val="16"/>
        </w:rPr>
        <w:t>3</w:t>
      </w:r>
      <w:r>
        <w:rPr>
          <w:rFonts w:ascii="Tahoma" w:hAnsi="Tahoma" w:cs="Tahoma"/>
          <w:position w:val="1"/>
        </w:rPr>
        <w:t>(</w:t>
      </w:r>
      <w:r>
        <w:rPr>
          <w:i/>
          <w:iCs/>
          <w:position w:val="1"/>
        </w:rPr>
        <w:t>X</w:t>
      </w:r>
      <w:r>
        <w:rPr>
          <w:i/>
          <w:iCs/>
          <w:spacing w:val="-36"/>
          <w:position w:val="1"/>
        </w:rPr>
        <w:t xml:space="preserve"> </w:t>
      </w:r>
      <w:r>
        <w:rPr>
          <w:rFonts w:ascii="Tahoma" w:hAnsi="Tahoma" w:cs="Tahoma"/>
          <w:position w:val="1"/>
        </w:rPr>
        <w:t>)</w:t>
      </w:r>
    </w:p>
    <w:p w14:paraId="38571521" w14:textId="77777777" w:rsidR="00F443E0" w:rsidRPr="00023C00" w:rsidRDefault="00F443E0" w:rsidP="0015125C">
      <w:pPr>
        <w:tabs>
          <w:tab w:val="left" w:pos="1074"/>
        </w:tabs>
        <w:kinsoku w:val="0"/>
        <w:overflowPunct w:val="0"/>
        <w:spacing w:before="211"/>
        <w:ind w:right="267"/>
        <w:rPr>
          <w:sz w:val="24"/>
          <w:szCs w:val="24"/>
        </w:rPr>
        <w:sectPr w:rsidR="00F443E0" w:rsidRPr="00023C00">
          <w:type w:val="continuous"/>
          <w:pgSz w:w="11910" w:h="16840"/>
          <w:pgMar w:top="1180" w:right="1120" w:bottom="960" w:left="1000" w:header="720" w:footer="720" w:gutter="0"/>
          <w:cols w:space="720" w:equalWidth="0">
            <w:col w:w="9790"/>
          </w:cols>
          <w:noEndnote/>
        </w:sectPr>
      </w:pPr>
      <w:r>
        <w:rPr>
          <w:sz w:val="24"/>
          <w:szCs w:val="24"/>
        </w:rPr>
        <w:tab/>
      </w:r>
    </w:p>
    <w:p w14:paraId="7FD26388" w14:textId="77777777" w:rsidR="00B94774" w:rsidRDefault="00B94774">
      <w:pPr>
        <w:pStyle w:val="BodyText"/>
        <w:kinsoku w:val="0"/>
        <w:overflowPunct w:val="0"/>
        <w:spacing w:before="6"/>
        <w:rPr>
          <w:sz w:val="23"/>
          <w:szCs w:val="23"/>
        </w:rPr>
      </w:pPr>
    </w:p>
    <w:p w14:paraId="454162B9" w14:textId="77777777" w:rsidR="00B94774" w:rsidRDefault="00B94774">
      <w:pPr>
        <w:pStyle w:val="Heading2"/>
        <w:kinsoku w:val="0"/>
        <w:overflowPunct w:val="0"/>
        <w:spacing w:before="88"/>
      </w:pPr>
      <w:bookmarkStart w:id="27" w:name="Question_3_(15_marks)"/>
      <w:bookmarkEnd w:id="27"/>
      <w:r>
        <w:t>Question 3 (15 marks)</w:t>
      </w:r>
    </w:p>
    <w:p w14:paraId="78753908" w14:textId="77777777" w:rsidR="00B94774" w:rsidRDefault="00B94774">
      <w:pPr>
        <w:pStyle w:val="BodyText"/>
        <w:kinsoku w:val="0"/>
        <w:overflowPunct w:val="0"/>
        <w:spacing w:before="62"/>
        <w:ind w:left="500"/>
      </w:pPr>
      <w:r>
        <w:t>For each of the following schedules, determine if the schedule is:</w:t>
      </w:r>
    </w:p>
    <w:p w14:paraId="4419E257" w14:textId="77777777" w:rsidR="00B94774" w:rsidRDefault="00B94774">
      <w:pPr>
        <w:pStyle w:val="BodyText"/>
        <w:kinsoku w:val="0"/>
        <w:overflowPunct w:val="0"/>
        <w:spacing w:before="5"/>
        <w:rPr>
          <w:sz w:val="29"/>
          <w:szCs w:val="29"/>
        </w:rPr>
      </w:pPr>
    </w:p>
    <w:p w14:paraId="300CF5F4" w14:textId="77777777" w:rsidR="00B94774" w:rsidRDefault="00B94774">
      <w:pPr>
        <w:pStyle w:val="ListParagraph"/>
        <w:numPr>
          <w:ilvl w:val="0"/>
          <w:numId w:val="1"/>
        </w:numPr>
        <w:tabs>
          <w:tab w:val="left" w:pos="980"/>
        </w:tabs>
        <w:kinsoku w:val="0"/>
        <w:overflowPunct w:val="0"/>
        <w:ind w:hanging="415"/>
      </w:pPr>
      <w:r>
        <w:t>Recoverable</w:t>
      </w:r>
    </w:p>
    <w:p w14:paraId="7C445D04" w14:textId="77777777" w:rsidR="00B94774" w:rsidRDefault="00B94774">
      <w:pPr>
        <w:pStyle w:val="ListParagraph"/>
        <w:numPr>
          <w:ilvl w:val="0"/>
          <w:numId w:val="1"/>
        </w:numPr>
        <w:tabs>
          <w:tab w:val="left" w:pos="980"/>
        </w:tabs>
        <w:kinsoku w:val="0"/>
        <w:overflowPunct w:val="0"/>
        <w:ind w:hanging="415"/>
      </w:pPr>
      <w:proofErr w:type="spellStart"/>
      <w:r>
        <w:t>Cascadeless</w:t>
      </w:r>
      <w:proofErr w:type="spellEnd"/>
    </w:p>
    <w:p w14:paraId="65B15850" w14:textId="77777777" w:rsidR="00B94774" w:rsidRDefault="00B94774">
      <w:pPr>
        <w:pStyle w:val="ListParagraph"/>
        <w:numPr>
          <w:ilvl w:val="0"/>
          <w:numId w:val="1"/>
        </w:numPr>
        <w:tabs>
          <w:tab w:val="left" w:pos="980"/>
        </w:tabs>
        <w:kinsoku w:val="0"/>
        <w:overflowPunct w:val="0"/>
        <w:ind w:hanging="415"/>
      </w:pPr>
      <w:r>
        <w:t>Strict</w:t>
      </w:r>
    </w:p>
    <w:p w14:paraId="5F95EAA0" w14:textId="77777777" w:rsidR="00C45D27" w:rsidRDefault="00B94774" w:rsidP="00C45D27">
      <w:pPr>
        <w:pStyle w:val="BodyText"/>
        <w:tabs>
          <w:tab w:val="left" w:pos="8059"/>
        </w:tabs>
        <w:kinsoku w:val="0"/>
        <w:overflowPunct w:val="0"/>
        <w:spacing w:before="172"/>
        <w:ind w:left="846"/>
        <w:rPr>
          <w:position w:val="1"/>
        </w:rPr>
      </w:pPr>
      <w:r>
        <w:rPr>
          <w:b/>
          <w:bCs/>
          <w:position w:val="1"/>
        </w:rPr>
        <w:t xml:space="preserve">(a) </w:t>
      </w:r>
      <w:r>
        <w:rPr>
          <w:i/>
          <w:iCs/>
          <w:position w:val="1"/>
        </w:rPr>
        <w:t>S</w:t>
      </w:r>
      <w:proofErr w:type="gramStart"/>
      <w:r>
        <w:rPr>
          <w:sz w:val="16"/>
          <w:szCs w:val="16"/>
        </w:rPr>
        <w:t xml:space="preserve">1 </w:t>
      </w:r>
      <w:r>
        <w:rPr>
          <w:position w:val="1"/>
        </w:rPr>
        <w:t>:</w:t>
      </w:r>
      <w:proofErr w:type="gramEnd"/>
      <w:r>
        <w:rPr>
          <w:position w:val="1"/>
        </w:rPr>
        <w:t xml:space="preserve"> </w:t>
      </w:r>
      <w:r>
        <w:rPr>
          <w:i/>
          <w:iCs/>
          <w:position w:val="1"/>
        </w:rPr>
        <w:t>r</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w</w:t>
      </w:r>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spacing w:val="3"/>
          <w:position w:val="1"/>
        </w:rPr>
        <w:t>w</w:t>
      </w:r>
      <w:r>
        <w:rPr>
          <w:spacing w:val="3"/>
          <w:sz w:val="16"/>
          <w:szCs w:val="16"/>
        </w:rPr>
        <w:t>1</w:t>
      </w:r>
      <w:r>
        <w:rPr>
          <w:rFonts w:ascii="Tahoma" w:hAnsi="Tahoma" w:cs="Tahoma"/>
          <w:spacing w:val="3"/>
          <w:position w:val="1"/>
        </w:rPr>
        <w:t>(</w:t>
      </w:r>
      <w:r>
        <w:rPr>
          <w:i/>
          <w:iCs/>
          <w:spacing w:val="3"/>
          <w:position w:val="1"/>
        </w:rPr>
        <w:t>X</w:t>
      </w:r>
      <w:r>
        <w:rPr>
          <w:rFonts w:ascii="Tahoma" w:hAnsi="Tahoma" w:cs="Tahoma"/>
          <w:spacing w:val="3"/>
          <w:position w:val="1"/>
        </w:rPr>
        <w:t>)</w:t>
      </w:r>
      <w:r>
        <w:rPr>
          <w:spacing w:val="3"/>
          <w:position w:val="1"/>
        </w:rPr>
        <w:t>;</w:t>
      </w:r>
      <w:r>
        <w:rPr>
          <w:spacing w:val="6"/>
          <w:position w:val="1"/>
        </w:rPr>
        <w:t xml:space="preserve"> </w:t>
      </w:r>
      <w:r>
        <w:rPr>
          <w:i/>
          <w:iCs/>
          <w:position w:val="1"/>
        </w:rPr>
        <w:t>a</w:t>
      </w:r>
      <w:r>
        <w:rPr>
          <w:sz w:val="16"/>
          <w:szCs w:val="16"/>
        </w:rPr>
        <w:t>2</w:t>
      </w:r>
      <w:r>
        <w:rPr>
          <w:i/>
          <w:iCs/>
          <w:position w:val="1"/>
        </w:rPr>
        <w:t>; c</w:t>
      </w:r>
      <w:r>
        <w:rPr>
          <w:sz w:val="16"/>
          <w:szCs w:val="16"/>
        </w:rPr>
        <w:t>1</w:t>
      </w:r>
      <w:r>
        <w:rPr>
          <w:sz w:val="16"/>
          <w:szCs w:val="16"/>
        </w:rPr>
        <w:tab/>
      </w:r>
      <w:r>
        <w:rPr>
          <w:position w:val="1"/>
        </w:rPr>
        <w:t>(3</w:t>
      </w:r>
      <w:r>
        <w:rPr>
          <w:spacing w:val="-2"/>
          <w:position w:val="1"/>
        </w:rPr>
        <w:t xml:space="preserve"> </w:t>
      </w:r>
      <w:r>
        <w:rPr>
          <w:position w:val="1"/>
        </w:rPr>
        <w:t>marks)</w:t>
      </w:r>
    </w:p>
    <w:p w14:paraId="1556D5BE" w14:textId="77777777" w:rsidR="002D399D" w:rsidRDefault="002D399D" w:rsidP="002D399D">
      <w:pPr>
        <w:pStyle w:val="BodyText"/>
        <w:tabs>
          <w:tab w:val="left" w:pos="8059"/>
        </w:tabs>
        <w:kinsoku w:val="0"/>
        <w:overflowPunct w:val="0"/>
        <w:spacing w:before="173"/>
        <w:ind w:left="846"/>
        <w:rPr>
          <w:position w:val="1"/>
        </w:rPr>
      </w:pPr>
      <w:r>
        <w:t>Recoverable</w:t>
      </w:r>
    </w:p>
    <w:p w14:paraId="3F5296CA" w14:textId="77777777" w:rsidR="002E24FD" w:rsidRDefault="0059469C">
      <w:pPr>
        <w:pStyle w:val="BodyText"/>
        <w:tabs>
          <w:tab w:val="left" w:pos="8059"/>
        </w:tabs>
        <w:kinsoku w:val="0"/>
        <w:overflowPunct w:val="0"/>
        <w:spacing w:before="172"/>
        <w:ind w:left="846"/>
        <w:rPr>
          <w:position w:val="1"/>
        </w:rPr>
      </w:pPr>
      <w:proofErr w:type="spellStart"/>
      <w:r>
        <w:rPr>
          <w:position w:val="1"/>
        </w:rPr>
        <w:t>C</w:t>
      </w:r>
      <w:r w:rsidR="00C45D27" w:rsidRPr="00C45D27">
        <w:rPr>
          <w:position w:val="1"/>
        </w:rPr>
        <w:t>ascadeless</w:t>
      </w:r>
      <w:proofErr w:type="spellEnd"/>
    </w:p>
    <w:p w14:paraId="5E6FA922" w14:textId="77777777" w:rsidR="00C45D27" w:rsidRDefault="00C45D27">
      <w:pPr>
        <w:pStyle w:val="BodyText"/>
        <w:tabs>
          <w:tab w:val="left" w:pos="8059"/>
        </w:tabs>
        <w:kinsoku w:val="0"/>
        <w:overflowPunct w:val="0"/>
        <w:spacing w:before="172"/>
        <w:ind w:left="846"/>
        <w:rPr>
          <w:position w:val="1"/>
        </w:rPr>
      </w:pPr>
      <w:r>
        <w:rPr>
          <w:position w:val="1"/>
        </w:rPr>
        <w:t>Not strict</w:t>
      </w:r>
    </w:p>
    <w:p w14:paraId="7CB870D0" w14:textId="77777777" w:rsidR="00565E15" w:rsidRDefault="00565E15">
      <w:pPr>
        <w:pStyle w:val="BodyText"/>
        <w:tabs>
          <w:tab w:val="left" w:pos="8059"/>
        </w:tabs>
        <w:kinsoku w:val="0"/>
        <w:overflowPunct w:val="0"/>
        <w:spacing w:before="172"/>
        <w:ind w:left="846"/>
        <w:rPr>
          <w:position w:val="1"/>
        </w:rPr>
      </w:pPr>
    </w:p>
    <w:p w14:paraId="4ACCD83E" w14:textId="77777777" w:rsidR="00B94774" w:rsidRDefault="00B94774">
      <w:pPr>
        <w:pStyle w:val="BodyText"/>
        <w:tabs>
          <w:tab w:val="left" w:pos="8059"/>
        </w:tabs>
        <w:kinsoku w:val="0"/>
        <w:overflowPunct w:val="0"/>
        <w:spacing w:before="173"/>
        <w:ind w:left="846"/>
        <w:rPr>
          <w:position w:val="1"/>
        </w:rPr>
      </w:pPr>
      <w:r>
        <w:rPr>
          <w:b/>
          <w:bCs/>
          <w:position w:val="1"/>
        </w:rPr>
        <w:t xml:space="preserve">(b) </w:t>
      </w:r>
      <w:r>
        <w:rPr>
          <w:i/>
          <w:iCs/>
          <w:position w:val="1"/>
        </w:rPr>
        <w:t>S</w:t>
      </w:r>
      <w:proofErr w:type="gramStart"/>
      <w:r>
        <w:rPr>
          <w:sz w:val="16"/>
          <w:szCs w:val="16"/>
        </w:rPr>
        <w:t xml:space="preserve">2 </w:t>
      </w:r>
      <w:r>
        <w:rPr>
          <w:position w:val="1"/>
        </w:rPr>
        <w:t>:</w:t>
      </w:r>
      <w:proofErr w:type="gramEnd"/>
      <w:r>
        <w:rPr>
          <w:position w:val="1"/>
        </w:rPr>
        <w:t xml:space="preserve"> </w:t>
      </w:r>
      <w:r>
        <w:rPr>
          <w:i/>
          <w:iCs/>
          <w:position w:val="1"/>
        </w:rPr>
        <w:t>r</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w</w:t>
      </w:r>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spacing w:val="3"/>
          <w:position w:val="1"/>
        </w:rPr>
        <w:t>w</w:t>
      </w:r>
      <w:r>
        <w:rPr>
          <w:spacing w:val="3"/>
          <w:sz w:val="16"/>
          <w:szCs w:val="16"/>
        </w:rPr>
        <w:t>1</w:t>
      </w:r>
      <w:r>
        <w:rPr>
          <w:rFonts w:ascii="Tahoma" w:hAnsi="Tahoma" w:cs="Tahoma"/>
          <w:spacing w:val="3"/>
          <w:position w:val="1"/>
        </w:rPr>
        <w:t>(</w:t>
      </w:r>
      <w:r>
        <w:rPr>
          <w:i/>
          <w:iCs/>
          <w:spacing w:val="3"/>
          <w:position w:val="1"/>
        </w:rPr>
        <w:t>X</w:t>
      </w:r>
      <w:r>
        <w:rPr>
          <w:rFonts w:ascii="Tahoma" w:hAnsi="Tahoma" w:cs="Tahoma"/>
          <w:spacing w:val="3"/>
          <w:position w:val="1"/>
        </w:rPr>
        <w:t>)</w:t>
      </w:r>
      <w:r>
        <w:rPr>
          <w:spacing w:val="3"/>
          <w:position w:val="1"/>
        </w:rPr>
        <w:t>;</w:t>
      </w:r>
      <w:r>
        <w:rPr>
          <w:spacing w:val="5"/>
          <w:position w:val="1"/>
        </w:rPr>
        <w:t xml:space="preserve"> </w:t>
      </w:r>
      <w:r>
        <w:rPr>
          <w:i/>
          <w:iCs/>
          <w:position w:val="1"/>
        </w:rPr>
        <w:t>c</w:t>
      </w:r>
      <w:r>
        <w:rPr>
          <w:sz w:val="16"/>
          <w:szCs w:val="16"/>
        </w:rPr>
        <w:t>2</w:t>
      </w:r>
      <w:r>
        <w:rPr>
          <w:i/>
          <w:iCs/>
          <w:position w:val="1"/>
        </w:rPr>
        <w:t>; c</w:t>
      </w:r>
      <w:r>
        <w:rPr>
          <w:sz w:val="16"/>
          <w:szCs w:val="16"/>
        </w:rPr>
        <w:t>1</w:t>
      </w:r>
      <w:r>
        <w:rPr>
          <w:sz w:val="16"/>
          <w:szCs w:val="16"/>
        </w:rPr>
        <w:tab/>
      </w:r>
      <w:r>
        <w:rPr>
          <w:position w:val="1"/>
        </w:rPr>
        <w:t>(3</w:t>
      </w:r>
      <w:r>
        <w:rPr>
          <w:spacing w:val="-2"/>
          <w:position w:val="1"/>
        </w:rPr>
        <w:t xml:space="preserve"> </w:t>
      </w:r>
      <w:r>
        <w:rPr>
          <w:position w:val="1"/>
        </w:rPr>
        <w:t>marks)</w:t>
      </w:r>
    </w:p>
    <w:p w14:paraId="2F90A5F4" w14:textId="77777777" w:rsidR="002D399D" w:rsidRDefault="003831C4" w:rsidP="002D399D">
      <w:pPr>
        <w:pStyle w:val="BodyText"/>
        <w:tabs>
          <w:tab w:val="left" w:pos="8059"/>
        </w:tabs>
        <w:kinsoku w:val="0"/>
        <w:overflowPunct w:val="0"/>
        <w:spacing w:before="173"/>
        <w:ind w:left="846"/>
        <w:rPr>
          <w:position w:val="1"/>
        </w:rPr>
      </w:pPr>
      <w:r>
        <w:t>R</w:t>
      </w:r>
      <w:r w:rsidR="002D399D">
        <w:t>ecoverable</w:t>
      </w:r>
    </w:p>
    <w:p w14:paraId="5B3B5CE7" w14:textId="77777777" w:rsidR="00C45D27" w:rsidRDefault="0059469C" w:rsidP="00C45D27">
      <w:pPr>
        <w:pStyle w:val="BodyText"/>
        <w:tabs>
          <w:tab w:val="left" w:pos="8059"/>
        </w:tabs>
        <w:kinsoku w:val="0"/>
        <w:overflowPunct w:val="0"/>
        <w:spacing w:before="172"/>
        <w:ind w:left="846"/>
        <w:rPr>
          <w:position w:val="1"/>
        </w:rPr>
      </w:pPr>
      <w:proofErr w:type="spellStart"/>
      <w:r>
        <w:rPr>
          <w:position w:val="1"/>
        </w:rPr>
        <w:t>C</w:t>
      </w:r>
      <w:r w:rsidR="00C45D27" w:rsidRPr="00C45D27">
        <w:rPr>
          <w:position w:val="1"/>
        </w:rPr>
        <w:t>ascadeless</w:t>
      </w:r>
      <w:proofErr w:type="spellEnd"/>
    </w:p>
    <w:p w14:paraId="0F67ECE7" w14:textId="77777777" w:rsidR="00C45D27" w:rsidRDefault="00C45D27" w:rsidP="00C45D27">
      <w:pPr>
        <w:pStyle w:val="BodyText"/>
        <w:tabs>
          <w:tab w:val="left" w:pos="8059"/>
        </w:tabs>
        <w:kinsoku w:val="0"/>
        <w:overflowPunct w:val="0"/>
        <w:spacing w:before="172"/>
        <w:ind w:left="846"/>
        <w:rPr>
          <w:position w:val="1"/>
        </w:rPr>
      </w:pPr>
      <w:r>
        <w:rPr>
          <w:position w:val="1"/>
        </w:rPr>
        <w:t>Not strict</w:t>
      </w:r>
    </w:p>
    <w:p w14:paraId="20F80B5F" w14:textId="77777777" w:rsidR="00C45D27" w:rsidRDefault="00C45D27">
      <w:pPr>
        <w:pStyle w:val="BodyText"/>
        <w:tabs>
          <w:tab w:val="left" w:pos="8059"/>
        </w:tabs>
        <w:kinsoku w:val="0"/>
        <w:overflowPunct w:val="0"/>
        <w:spacing w:before="173"/>
        <w:ind w:left="846"/>
        <w:rPr>
          <w:position w:val="1"/>
        </w:rPr>
      </w:pPr>
    </w:p>
    <w:p w14:paraId="66D910DA" w14:textId="77777777" w:rsidR="00B94774" w:rsidRDefault="00B94774">
      <w:pPr>
        <w:pStyle w:val="BodyText"/>
        <w:tabs>
          <w:tab w:val="left" w:pos="8059"/>
        </w:tabs>
        <w:kinsoku w:val="0"/>
        <w:overflowPunct w:val="0"/>
        <w:spacing w:before="173"/>
        <w:ind w:left="846"/>
        <w:rPr>
          <w:position w:val="1"/>
        </w:rPr>
      </w:pPr>
      <w:r>
        <w:rPr>
          <w:b/>
          <w:bCs/>
          <w:position w:val="1"/>
        </w:rPr>
        <w:t xml:space="preserve">(c) </w:t>
      </w:r>
      <w:r>
        <w:rPr>
          <w:i/>
          <w:iCs/>
          <w:position w:val="1"/>
        </w:rPr>
        <w:t>S</w:t>
      </w:r>
      <w:proofErr w:type="gramStart"/>
      <w:r>
        <w:rPr>
          <w:sz w:val="16"/>
          <w:szCs w:val="16"/>
        </w:rPr>
        <w:t xml:space="preserve">3 </w:t>
      </w:r>
      <w:r>
        <w:rPr>
          <w:position w:val="1"/>
        </w:rPr>
        <w:t>:</w:t>
      </w:r>
      <w:proofErr w:type="gramEnd"/>
      <w:r>
        <w:rPr>
          <w:position w:val="1"/>
        </w:rPr>
        <w:t xml:space="preserve"> </w:t>
      </w:r>
      <w:r>
        <w:rPr>
          <w:i/>
          <w:iCs/>
          <w:position w:val="1"/>
        </w:rPr>
        <w:t>r</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w</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spacing w:val="3"/>
          <w:position w:val="1"/>
        </w:rPr>
        <w:t>w</w:t>
      </w:r>
      <w:r>
        <w:rPr>
          <w:spacing w:val="3"/>
          <w:sz w:val="16"/>
          <w:szCs w:val="16"/>
        </w:rPr>
        <w:t>1</w:t>
      </w:r>
      <w:r>
        <w:rPr>
          <w:rFonts w:ascii="Tahoma" w:hAnsi="Tahoma" w:cs="Tahoma"/>
          <w:spacing w:val="3"/>
          <w:position w:val="1"/>
        </w:rPr>
        <w:t>(</w:t>
      </w:r>
      <w:r>
        <w:rPr>
          <w:i/>
          <w:iCs/>
          <w:spacing w:val="3"/>
          <w:position w:val="1"/>
        </w:rPr>
        <w:t>X</w:t>
      </w:r>
      <w:r>
        <w:rPr>
          <w:rFonts w:ascii="Tahoma" w:hAnsi="Tahoma" w:cs="Tahoma"/>
          <w:spacing w:val="3"/>
          <w:position w:val="1"/>
        </w:rPr>
        <w:t>)</w:t>
      </w:r>
      <w:r>
        <w:rPr>
          <w:spacing w:val="3"/>
          <w:position w:val="1"/>
        </w:rPr>
        <w:t>;</w:t>
      </w:r>
      <w:r>
        <w:rPr>
          <w:spacing w:val="4"/>
          <w:position w:val="1"/>
        </w:rPr>
        <w:t xml:space="preserve"> </w:t>
      </w:r>
      <w:r>
        <w:rPr>
          <w:i/>
          <w:iCs/>
          <w:position w:val="1"/>
        </w:rPr>
        <w:t>c</w:t>
      </w:r>
      <w:r>
        <w:rPr>
          <w:sz w:val="16"/>
          <w:szCs w:val="16"/>
        </w:rPr>
        <w:t>2</w:t>
      </w:r>
      <w:r>
        <w:rPr>
          <w:i/>
          <w:iCs/>
          <w:position w:val="1"/>
        </w:rPr>
        <w:t>; c</w:t>
      </w:r>
      <w:r>
        <w:rPr>
          <w:sz w:val="16"/>
          <w:szCs w:val="16"/>
        </w:rPr>
        <w:t>1</w:t>
      </w:r>
      <w:r>
        <w:rPr>
          <w:sz w:val="16"/>
          <w:szCs w:val="16"/>
        </w:rPr>
        <w:tab/>
      </w:r>
      <w:r>
        <w:rPr>
          <w:position w:val="1"/>
        </w:rPr>
        <w:t>(3</w:t>
      </w:r>
      <w:r>
        <w:rPr>
          <w:spacing w:val="-2"/>
          <w:position w:val="1"/>
        </w:rPr>
        <w:t xml:space="preserve"> </w:t>
      </w:r>
      <w:r>
        <w:rPr>
          <w:position w:val="1"/>
        </w:rPr>
        <w:t>marks)</w:t>
      </w:r>
    </w:p>
    <w:p w14:paraId="30687721" w14:textId="77777777" w:rsidR="00A84564" w:rsidRDefault="00A84564">
      <w:pPr>
        <w:pStyle w:val="BodyText"/>
        <w:tabs>
          <w:tab w:val="left" w:pos="8059"/>
        </w:tabs>
        <w:kinsoku w:val="0"/>
        <w:overflowPunct w:val="0"/>
        <w:spacing w:before="173"/>
        <w:ind w:left="846"/>
        <w:rPr>
          <w:position w:val="1"/>
        </w:rPr>
      </w:pPr>
      <w:r>
        <w:t>Not recoverable</w:t>
      </w:r>
    </w:p>
    <w:p w14:paraId="32AEF119" w14:textId="77777777" w:rsidR="00C45D27" w:rsidRDefault="00C45D27" w:rsidP="00C45D27">
      <w:pPr>
        <w:pStyle w:val="BodyText"/>
        <w:tabs>
          <w:tab w:val="left" w:pos="8059"/>
        </w:tabs>
        <w:kinsoku w:val="0"/>
        <w:overflowPunct w:val="0"/>
        <w:spacing w:before="172"/>
        <w:ind w:left="846"/>
        <w:rPr>
          <w:position w:val="1"/>
        </w:rPr>
      </w:pPr>
      <w:r>
        <w:rPr>
          <w:position w:val="1"/>
        </w:rPr>
        <w:t xml:space="preserve">Not </w:t>
      </w:r>
      <w:proofErr w:type="spellStart"/>
      <w:r w:rsidRPr="00C45D27">
        <w:rPr>
          <w:position w:val="1"/>
        </w:rPr>
        <w:t>cascadeless</w:t>
      </w:r>
      <w:proofErr w:type="spellEnd"/>
    </w:p>
    <w:p w14:paraId="7C642A30" w14:textId="77777777" w:rsidR="00C45D27" w:rsidRDefault="00C45D27" w:rsidP="00C45D27">
      <w:pPr>
        <w:pStyle w:val="BodyText"/>
        <w:tabs>
          <w:tab w:val="left" w:pos="8059"/>
        </w:tabs>
        <w:kinsoku w:val="0"/>
        <w:overflowPunct w:val="0"/>
        <w:spacing w:before="172"/>
        <w:ind w:left="846"/>
        <w:rPr>
          <w:position w:val="1"/>
        </w:rPr>
      </w:pPr>
      <w:r>
        <w:rPr>
          <w:position w:val="1"/>
        </w:rPr>
        <w:t>Not strict</w:t>
      </w:r>
    </w:p>
    <w:p w14:paraId="29B37909" w14:textId="77777777" w:rsidR="00C45D27" w:rsidRDefault="00C45D27">
      <w:pPr>
        <w:pStyle w:val="BodyText"/>
        <w:tabs>
          <w:tab w:val="left" w:pos="8059"/>
        </w:tabs>
        <w:kinsoku w:val="0"/>
        <w:overflowPunct w:val="0"/>
        <w:spacing w:before="173"/>
        <w:ind w:left="846"/>
        <w:rPr>
          <w:position w:val="1"/>
        </w:rPr>
      </w:pPr>
    </w:p>
    <w:p w14:paraId="65372303" w14:textId="77777777" w:rsidR="00B94774" w:rsidRDefault="00B94774">
      <w:pPr>
        <w:pStyle w:val="BodyText"/>
        <w:tabs>
          <w:tab w:val="left" w:pos="8059"/>
        </w:tabs>
        <w:kinsoku w:val="0"/>
        <w:overflowPunct w:val="0"/>
        <w:spacing w:before="173"/>
        <w:ind w:left="846"/>
        <w:rPr>
          <w:position w:val="1"/>
        </w:rPr>
      </w:pPr>
      <w:r>
        <w:rPr>
          <w:b/>
          <w:bCs/>
          <w:position w:val="1"/>
        </w:rPr>
        <w:t xml:space="preserve">(d) </w:t>
      </w:r>
      <w:r>
        <w:rPr>
          <w:i/>
          <w:iCs/>
          <w:position w:val="1"/>
        </w:rPr>
        <w:t>S</w:t>
      </w:r>
      <w:proofErr w:type="gramStart"/>
      <w:r>
        <w:rPr>
          <w:sz w:val="16"/>
          <w:szCs w:val="16"/>
        </w:rPr>
        <w:t xml:space="preserve">4 </w:t>
      </w:r>
      <w:r>
        <w:rPr>
          <w:position w:val="1"/>
        </w:rPr>
        <w:t>:</w:t>
      </w:r>
      <w:proofErr w:type="gramEnd"/>
      <w:r>
        <w:rPr>
          <w:position w:val="1"/>
        </w:rPr>
        <w:t xml:space="preserve"> </w:t>
      </w:r>
      <w:r>
        <w:rPr>
          <w:i/>
          <w:iCs/>
          <w:position w:val="1"/>
        </w:rPr>
        <w:t>r</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w</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spacing w:val="3"/>
          <w:position w:val="1"/>
        </w:rPr>
        <w:t>w</w:t>
      </w:r>
      <w:r>
        <w:rPr>
          <w:spacing w:val="3"/>
          <w:sz w:val="16"/>
          <w:szCs w:val="16"/>
        </w:rPr>
        <w:t>1</w:t>
      </w:r>
      <w:r>
        <w:rPr>
          <w:rFonts w:ascii="Tahoma" w:hAnsi="Tahoma" w:cs="Tahoma"/>
          <w:spacing w:val="3"/>
          <w:position w:val="1"/>
        </w:rPr>
        <w:t>(</w:t>
      </w:r>
      <w:r>
        <w:rPr>
          <w:i/>
          <w:iCs/>
          <w:spacing w:val="3"/>
          <w:position w:val="1"/>
        </w:rPr>
        <w:t>X</w:t>
      </w:r>
      <w:r>
        <w:rPr>
          <w:rFonts w:ascii="Tahoma" w:hAnsi="Tahoma" w:cs="Tahoma"/>
          <w:spacing w:val="3"/>
          <w:position w:val="1"/>
        </w:rPr>
        <w:t>)</w:t>
      </w:r>
      <w:r>
        <w:rPr>
          <w:spacing w:val="3"/>
          <w:position w:val="1"/>
        </w:rPr>
        <w:t>;</w:t>
      </w:r>
      <w:r>
        <w:rPr>
          <w:spacing w:val="5"/>
          <w:position w:val="1"/>
        </w:rPr>
        <w:t xml:space="preserve"> </w:t>
      </w:r>
      <w:r>
        <w:rPr>
          <w:i/>
          <w:iCs/>
          <w:position w:val="1"/>
        </w:rPr>
        <w:t>a</w:t>
      </w:r>
      <w:r>
        <w:rPr>
          <w:sz w:val="16"/>
          <w:szCs w:val="16"/>
        </w:rPr>
        <w:t>2</w:t>
      </w:r>
      <w:r>
        <w:rPr>
          <w:i/>
          <w:iCs/>
          <w:position w:val="1"/>
        </w:rPr>
        <w:t>; c</w:t>
      </w:r>
      <w:r>
        <w:rPr>
          <w:sz w:val="16"/>
          <w:szCs w:val="16"/>
        </w:rPr>
        <w:t>1</w:t>
      </w:r>
      <w:r>
        <w:rPr>
          <w:sz w:val="16"/>
          <w:szCs w:val="16"/>
        </w:rPr>
        <w:tab/>
      </w:r>
      <w:r>
        <w:rPr>
          <w:position w:val="1"/>
        </w:rPr>
        <w:t>(3</w:t>
      </w:r>
      <w:r>
        <w:rPr>
          <w:spacing w:val="-2"/>
          <w:position w:val="1"/>
        </w:rPr>
        <w:t xml:space="preserve"> </w:t>
      </w:r>
      <w:r>
        <w:rPr>
          <w:position w:val="1"/>
        </w:rPr>
        <w:t>marks)</w:t>
      </w:r>
    </w:p>
    <w:p w14:paraId="0F4714A4" w14:textId="77777777" w:rsidR="002D399D" w:rsidRDefault="002D399D" w:rsidP="002D399D">
      <w:pPr>
        <w:pStyle w:val="BodyText"/>
        <w:tabs>
          <w:tab w:val="left" w:pos="8059"/>
        </w:tabs>
        <w:kinsoku w:val="0"/>
        <w:overflowPunct w:val="0"/>
        <w:spacing w:before="173"/>
        <w:ind w:left="846"/>
        <w:rPr>
          <w:position w:val="1"/>
        </w:rPr>
      </w:pPr>
      <w:r>
        <w:t>Recoverable</w:t>
      </w:r>
    </w:p>
    <w:p w14:paraId="34EF964B" w14:textId="77777777" w:rsidR="00C45D27" w:rsidRDefault="00C45D27" w:rsidP="00C45D27">
      <w:pPr>
        <w:pStyle w:val="BodyText"/>
        <w:tabs>
          <w:tab w:val="left" w:pos="8059"/>
        </w:tabs>
        <w:kinsoku w:val="0"/>
        <w:overflowPunct w:val="0"/>
        <w:spacing w:before="172"/>
        <w:ind w:left="846"/>
        <w:rPr>
          <w:position w:val="1"/>
        </w:rPr>
      </w:pPr>
      <w:r>
        <w:rPr>
          <w:position w:val="1"/>
        </w:rPr>
        <w:t xml:space="preserve">Not </w:t>
      </w:r>
      <w:proofErr w:type="spellStart"/>
      <w:r w:rsidRPr="00C45D27">
        <w:rPr>
          <w:position w:val="1"/>
        </w:rPr>
        <w:t>cascadeless</w:t>
      </w:r>
      <w:proofErr w:type="spellEnd"/>
    </w:p>
    <w:p w14:paraId="6665965B" w14:textId="77777777" w:rsidR="00C45D27" w:rsidRDefault="00C45D27" w:rsidP="00C45D27">
      <w:pPr>
        <w:pStyle w:val="BodyText"/>
        <w:tabs>
          <w:tab w:val="left" w:pos="8059"/>
        </w:tabs>
        <w:kinsoku w:val="0"/>
        <w:overflowPunct w:val="0"/>
        <w:spacing w:before="172"/>
        <w:ind w:left="846"/>
        <w:rPr>
          <w:position w:val="1"/>
        </w:rPr>
      </w:pPr>
      <w:r>
        <w:rPr>
          <w:position w:val="1"/>
        </w:rPr>
        <w:t>Not strict</w:t>
      </w:r>
    </w:p>
    <w:p w14:paraId="62461C77" w14:textId="77777777" w:rsidR="00C45D27" w:rsidRDefault="00C45D27">
      <w:pPr>
        <w:pStyle w:val="BodyText"/>
        <w:tabs>
          <w:tab w:val="left" w:pos="8059"/>
        </w:tabs>
        <w:kinsoku w:val="0"/>
        <w:overflowPunct w:val="0"/>
        <w:spacing w:before="173"/>
        <w:ind w:left="846"/>
        <w:rPr>
          <w:position w:val="1"/>
        </w:rPr>
      </w:pPr>
    </w:p>
    <w:p w14:paraId="36BEE14A" w14:textId="77777777" w:rsidR="00501A06" w:rsidRDefault="00B94774" w:rsidP="00501A06">
      <w:pPr>
        <w:pStyle w:val="BodyText"/>
        <w:tabs>
          <w:tab w:val="left" w:pos="8059"/>
        </w:tabs>
        <w:kinsoku w:val="0"/>
        <w:overflowPunct w:val="0"/>
        <w:spacing w:before="173"/>
        <w:ind w:left="846"/>
        <w:rPr>
          <w:position w:val="1"/>
        </w:rPr>
      </w:pPr>
      <w:r>
        <w:rPr>
          <w:b/>
          <w:bCs/>
          <w:position w:val="1"/>
        </w:rPr>
        <w:t xml:space="preserve">(e) </w:t>
      </w:r>
      <w:r>
        <w:rPr>
          <w:i/>
          <w:iCs/>
          <w:position w:val="1"/>
        </w:rPr>
        <w:t>S</w:t>
      </w:r>
      <w:proofErr w:type="gramStart"/>
      <w:r>
        <w:rPr>
          <w:sz w:val="16"/>
          <w:szCs w:val="16"/>
        </w:rPr>
        <w:t xml:space="preserve">5 </w:t>
      </w:r>
      <w:r>
        <w:rPr>
          <w:position w:val="1"/>
        </w:rPr>
        <w:t>:</w:t>
      </w:r>
      <w:proofErr w:type="gramEnd"/>
      <w:r>
        <w:rPr>
          <w:position w:val="1"/>
        </w:rPr>
        <w:t xml:space="preserve"> </w:t>
      </w:r>
      <w:r>
        <w:rPr>
          <w:i/>
          <w:iCs/>
          <w:position w:val="1"/>
        </w:rPr>
        <w:t>r</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w</w:t>
      </w:r>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c</w:t>
      </w:r>
      <w:r>
        <w:rPr>
          <w:sz w:val="16"/>
          <w:szCs w:val="16"/>
        </w:rPr>
        <w:t>2</w:t>
      </w:r>
      <w:r>
        <w:rPr>
          <w:i/>
          <w:iCs/>
          <w:position w:val="1"/>
        </w:rPr>
        <w:t xml:space="preserve">; </w:t>
      </w:r>
      <w:r>
        <w:rPr>
          <w:i/>
          <w:iCs/>
          <w:spacing w:val="3"/>
          <w:position w:val="1"/>
        </w:rPr>
        <w:t>w</w:t>
      </w:r>
      <w:r>
        <w:rPr>
          <w:spacing w:val="3"/>
          <w:sz w:val="16"/>
          <w:szCs w:val="16"/>
        </w:rPr>
        <w:t>1</w:t>
      </w:r>
      <w:r>
        <w:rPr>
          <w:rFonts w:ascii="Tahoma" w:hAnsi="Tahoma" w:cs="Tahoma"/>
          <w:spacing w:val="3"/>
          <w:position w:val="1"/>
        </w:rPr>
        <w:t>(</w:t>
      </w:r>
      <w:r>
        <w:rPr>
          <w:i/>
          <w:iCs/>
          <w:spacing w:val="3"/>
          <w:position w:val="1"/>
        </w:rPr>
        <w:t>X</w:t>
      </w:r>
      <w:r>
        <w:rPr>
          <w:rFonts w:ascii="Tahoma" w:hAnsi="Tahoma" w:cs="Tahoma"/>
          <w:spacing w:val="3"/>
          <w:position w:val="1"/>
        </w:rPr>
        <w:t>)</w:t>
      </w:r>
      <w:r>
        <w:rPr>
          <w:spacing w:val="3"/>
          <w:position w:val="1"/>
        </w:rPr>
        <w:t xml:space="preserve">; </w:t>
      </w:r>
      <w:r>
        <w:rPr>
          <w:i/>
          <w:iCs/>
          <w:position w:val="1"/>
        </w:rPr>
        <w:t>c</w:t>
      </w:r>
      <w:r>
        <w:rPr>
          <w:sz w:val="16"/>
          <w:szCs w:val="16"/>
        </w:rPr>
        <w:t>1</w:t>
      </w:r>
      <w:r>
        <w:rPr>
          <w:i/>
          <w:iCs/>
          <w:position w:val="1"/>
        </w:rPr>
        <w:t>;</w:t>
      </w:r>
      <w:r>
        <w:rPr>
          <w:i/>
          <w:iCs/>
          <w:spacing w:val="18"/>
          <w:position w:val="1"/>
        </w:rPr>
        <w:t xml:space="preserve"> </w:t>
      </w:r>
      <w:r>
        <w:rPr>
          <w:i/>
          <w:iCs/>
          <w:spacing w:val="3"/>
          <w:position w:val="1"/>
        </w:rPr>
        <w:t>r</w:t>
      </w:r>
      <w:r>
        <w:rPr>
          <w:spacing w:val="3"/>
          <w:sz w:val="16"/>
          <w:szCs w:val="16"/>
        </w:rPr>
        <w:t>3</w:t>
      </w:r>
      <w:r>
        <w:rPr>
          <w:rFonts w:ascii="Tahoma" w:hAnsi="Tahoma" w:cs="Tahoma"/>
          <w:spacing w:val="3"/>
          <w:position w:val="1"/>
        </w:rPr>
        <w:t>(</w:t>
      </w:r>
      <w:r>
        <w:rPr>
          <w:i/>
          <w:iCs/>
          <w:spacing w:val="3"/>
          <w:position w:val="1"/>
        </w:rPr>
        <w:t>X</w:t>
      </w:r>
      <w:r>
        <w:rPr>
          <w:rFonts w:ascii="Tahoma" w:hAnsi="Tahoma" w:cs="Tahoma"/>
          <w:spacing w:val="3"/>
          <w:position w:val="1"/>
        </w:rPr>
        <w:t>)</w:t>
      </w:r>
      <w:r>
        <w:rPr>
          <w:spacing w:val="3"/>
          <w:position w:val="1"/>
        </w:rPr>
        <w:t>;</w:t>
      </w:r>
      <w:r>
        <w:rPr>
          <w:position w:val="1"/>
        </w:rPr>
        <w:t xml:space="preserve"> </w:t>
      </w:r>
      <w:r>
        <w:rPr>
          <w:i/>
          <w:iCs/>
          <w:position w:val="1"/>
        </w:rPr>
        <w:t>c</w:t>
      </w:r>
      <w:r>
        <w:rPr>
          <w:sz w:val="16"/>
          <w:szCs w:val="16"/>
        </w:rPr>
        <w:t>3</w:t>
      </w:r>
      <w:r>
        <w:rPr>
          <w:sz w:val="16"/>
          <w:szCs w:val="16"/>
        </w:rPr>
        <w:tab/>
      </w:r>
      <w:r>
        <w:rPr>
          <w:position w:val="1"/>
        </w:rPr>
        <w:t>(3</w:t>
      </w:r>
      <w:r>
        <w:rPr>
          <w:spacing w:val="-2"/>
          <w:position w:val="1"/>
        </w:rPr>
        <w:t xml:space="preserve"> </w:t>
      </w:r>
      <w:r>
        <w:rPr>
          <w:position w:val="1"/>
        </w:rPr>
        <w:t>marks)</w:t>
      </w:r>
    </w:p>
    <w:p w14:paraId="53D5A87A" w14:textId="77777777" w:rsidR="00501A06" w:rsidRPr="00501A06" w:rsidRDefault="00501A06" w:rsidP="00501A06">
      <w:pPr>
        <w:pStyle w:val="BodyText"/>
        <w:tabs>
          <w:tab w:val="left" w:pos="8059"/>
        </w:tabs>
        <w:kinsoku w:val="0"/>
        <w:overflowPunct w:val="0"/>
        <w:spacing w:before="173"/>
        <w:ind w:left="846"/>
        <w:rPr>
          <w:position w:val="1"/>
        </w:rPr>
      </w:pPr>
      <w:r>
        <w:t>Recoverable</w:t>
      </w:r>
    </w:p>
    <w:p w14:paraId="46AD2CEE" w14:textId="77777777" w:rsidR="00C45D27" w:rsidRDefault="005A68D0" w:rsidP="00C45D27">
      <w:pPr>
        <w:pStyle w:val="BodyText"/>
        <w:tabs>
          <w:tab w:val="left" w:pos="8059"/>
        </w:tabs>
        <w:kinsoku w:val="0"/>
        <w:overflowPunct w:val="0"/>
        <w:spacing w:before="172"/>
        <w:ind w:left="846"/>
        <w:rPr>
          <w:position w:val="1"/>
        </w:rPr>
      </w:pPr>
      <w:proofErr w:type="spellStart"/>
      <w:r>
        <w:rPr>
          <w:position w:val="1"/>
        </w:rPr>
        <w:t>C</w:t>
      </w:r>
      <w:r w:rsidR="00C45D27" w:rsidRPr="00C45D27">
        <w:rPr>
          <w:position w:val="1"/>
        </w:rPr>
        <w:t>ascadeless</w:t>
      </w:r>
      <w:proofErr w:type="spellEnd"/>
    </w:p>
    <w:p w14:paraId="7CA193C7" w14:textId="77777777" w:rsidR="00C45D27" w:rsidRDefault="005A68D0" w:rsidP="00C45D27">
      <w:pPr>
        <w:pStyle w:val="BodyText"/>
        <w:tabs>
          <w:tab w:val="left" w:pos="8059"/>
        </w:tabs>
        <w:kinsoku w:val="0"/>
        <w:overflowPunct w:val="0"/>
        <w:spacing w:before="172"/>
        <w:ind w:left="846"/>
        <w:rPr>
          <w:position w:val="1"/>
        </w:rPr>
      </w:pPr>
      <w:r>
        <w:rPr>
          <w:position w:val="1"/>
        </w:rPr>
        <w:t>S</w:t>
      </w:r>
      <w:r w:rsidR="00C45D27">
        <w:rPr>
          <w:position w:val="1"/>
        </w:rPr>
        <w:t>trict</w:t>
      </w:r>
    </w:p>
    <w:p w14:paraId="5DAF3A05" w14:textId="77777777" w:rsidR="00C45D27" w:rsidRDefault="00C45D27">
      <w:pPr>
        <w:pStyle w:val="BodyText"/>
        <w:tabs>
          <w:tab w:val="left" w:pos="8059"/>
        </w:tabs>
        <w:kinsoku w:val="0"/>
        <w:overflowPunct w:val="0"/>
        <w:spacing w:before="173"/>
        <w:ind w:left="846"/>
        <w:rPr>
          <w:position w:val="1"/>
        </w:rPr>
      </w:pPr>
    </w:p>
    <w:p w14:paraId="2651AE0E" w14:textId="77777777" w:rsidR="00B94774" w:rsidRDefault="00B94774">
      <w:pPr>
        <w:pStyle w:val="BodyText"/>
        <w:kinsoku w:val="0"/>
        <w:overflowPunct w:val="0"/>
        <w:rPr>
          <w:sz w:val="20"/>
          <w:szCs w:val="20"/>
        </w:rPr>
      </w:pPr>
    </w:p>
    <w:p w14:paraId="268F1991" w14:textId="77777777" w:rsidR="00B94774" w:rsidRDefault="00B94774">
      <w:pPr>
        <w:pStyle w:val="BodyText"/>
        <w:kinsoku w:val="0"/>
        <w:overflowPunct w:val="0"/>
        <w:rPr>
          <w:sz w:val="20"/>
          <w:szCs w:val="20"/>
        </w:rPr>
      </w:pPr>
    </w:p>
    <w:p w14:paraId="5AD49848" w14:textId="77777777" w:rsidR="00B94774" w:rsidRDefault="00B94774">
      <w:pPr>
        <w:pStyle w:val="BodyText"/>
        <w:kinsoku w:val="0"/>
        <w:overflowPunct w:val="0"/>
        <w:rPr>
          <w:sz w:val="20"/>
          <w:szCs w:val="20"/>
        </w:rPr>
      </w:pPr>
    </w:p>
    <w:p w14:paraId="28E2DC5F" w14:textId="77777777" w:rsidR="00B94774" w:rsidRDefault="00B94774">
      <w:pPr>
        <w:pStyle w:val="BodyText"/>
        <w:kinsoku w:val="0"/>
        <w:overflowPunct w:val="0"/>
        <w:rPr>
          <w:sz w:val="20"/>
          <w:szCs w:val="20"/>
        </w:rPr>
      </w:pPr>
    </w:p>
    <w:p w14:paraId="222CF6AA" w14:textId="77777777" w:rsidR="00B94774" w:rsidRDefault="00B94774">
      <w:pPr>
        <w:pStyle w:val="BodyText"/>
        <w:kinsoku w:val="0"/>
        <w:overflowPunct w:val="0"/>
        <w:rPr>
          <w:sz w:val="20"/>
          <w:szCs w:val="20"/>
        </w:rPr>
      </w:pPr>
    </w:p>
    <w:p w14:paraId="31FF9C8B" w14:textId="77777777" w:rsidR="00B94774" w:rsidRDefault="00B94774">
      <w:pPr>
        <w:pStyle w:val="BodyText"/>
        <w:kinsoku w:val="0"/>
        <w:overflowPunct w:val="0"/>
        <w:rPr>
          <w:sz w:val="20"/>
          <w:szCs w:val="20"/>
        </w:rPr>
      </w:pPr>
    </w:p>
    <w:p w14:paraId="36255098" w14:textId="77777777" w:rsidR="00B94774" w:rsidRDefault="00354D33">
      <w:pPr>
        <w:pStyle w:val="BodyText"/>
        <w:kinsoku w:val="0"/>
        <w:overflowPunct w:val="0"/>
        <w:spacing w:before="2"/>
        <w:rPr>
          <w:sz w:val="20"/>
          <w:szCs w:val="20"/>
        </w:rPr>
      </w:pPr>
      <w:r>
        <w:rPr>
          <w:noProof/>
        </w:rPr>
        <mc:AlternateContent>
          <mc:Choice Requires="wps">
            <w:drawing>
              <wp:anchor distT="0" distB="0" distL="0" distR="0" simplePos="0" relativeHeight="251661824" behindDoc="0" locked="0" layoutInCell="0" allowOverlap="1" wp14:anchorId="4388E681" wp14:editId="75FFCB9C">
                <wp:simplePos x="0" y="0"/>
                <wp:positionH relativeFrom="page">
                  <wp:posOffset>901700</wp:posOffset>
                </wp:positionH>
                <wp:positionV relativeFrom="paragraph">
                  <wp:posOffset>175260</wp:posOffset>
                </wp:positionV>
                <wp:extent cx="5769610" cy="12700"/>
                <wp:effectExtent l="0" t="0" r="0" b="0"/>
                <wp:wrapTopAndBottom/>
                <wp:docPr id="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12700"/>
                        </a:xfrm>
                        <a:custGeom>
                          <a:avLst/>
                          <a:gdLst>
                            <a:gd name="T0" fmla="*/ 0 w 9086"/>
                            <a:gd name="T1" fmla="*/ 0 h 20"/>
                            <a:gd name="T2" fmla="*/ 9086 w 9086"/>
                            <a:gd name="T3" fmla="*/ 0 h 20"/>
                          </a:gdLst>
                          <a:ahLst/>
                          <a:cxnLst>
                            <a:cxn ang="0">
                              <a:pos x="T0" y="T1"/>
                            </a:cxn>
                            <a:cxn ang="0">
                              <a:pos x="T2" y="T3"/>
                            </a:cxn>
                          </a:cxnLst>
                          <a:rect l="0" t="0" r="r" b="b"/>
                          <a:pathLst>
                            <a:path w="9086" h="20">
                              <a:moveTo>
                                <a:pt x="0" y="0"/>
                              </a:moveTo>
                              <a:lnTo>
                                <a:pt x="9086" y="0"/>
                              </a:lnTo>
                            </a:path>
                          </a:pathLst>
                        </a:custGeom>
                        <a:noFill/>
                        <a:ln w="61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1C08D9D" id="Freeform 33"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71pt,13.8pt,525.3pt,13.8pt" coordsize="90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" o:allowincell="f" filled="f" strokeweight=".16967mm">
                <v:path arrowok="t" o:connecttype="custom" o:connectlocs="0,0;5769610,0" o:connectangles="0,0"/>
                <w10:wrap type="topAndBottom" anchorx="page"/>
              </v:polyline>
            </w:pict>
          </mc:Fallback>
        </mc:AlternateContent>
      </w:r>
    </w:p>
    <w:p w14:paraId="5091B7BA" w14:textId="77777777" w:rsidR="00B94774" w:rsidRDefault="00B94774">
      <w:pPr>
        <w:pStyle w:val="BodyText"/>
        <w:kinsoku w:val="0"/>
        <w:overflowPunct w:val="0"/>
        <w:spacing w:before="9"/>
        <w:rPr>
          <w:sz w:val="40"/>
          <w:szCs w:val="40"/>
        </w:rPr>
      </w:pPr>
    </w:p>
    <w:p w14:paraId="0142329D" w14:textId="77777777" w:rsidR="00B94774" w:rsidRDefault="00B94774">
      <w:pPr>
        <w:pStyle w:val="Heading2"/>
        <w:kinsoku w:val="0"/>
        <w:overflowPunct w:val="0"/>
        <w:spacing w:before="0"/>
      </w:pPr>
      <w:bookmarkStart w:id="28" w:name="Question_4_(18_marks)"/>
      <w:bookmarkEnd w:id="28"/>
      <w:r>
        <w:t>Question 4 (18 marks)</w:t>
      </w:r>
    </w:p>
    <w:p w14:paraId="639C74EB" w14:textId="77777777" w:rsidR="00B94774" w:rsidRDefault="00B94774">
      <w:pPr>
        <w:pStyle w:val="BodyText"/>
        <w:kinsoku w:val="0"/>
        <w:overflowPunct w:val="0"/>
        <w:spacing w:before="166" w:line="252" w:lineRule="auto"/>
        <w:ind w:left="488"/>
      </w:pPr>
      <w:r>
        <w:t>For each of the following sequences of operations, simulate its execution until it finishes or cannot proceed. If the execution cannot proceed, explain why.</w:t>
      </w:r>
    </w:p>
    <w:p w14:paraId="043E4AF2" w14:textId="77777777" w:rsidR="00B94774" w:rsidRDefault="00B94774">
      <w:pPr>
        <w:pStyle w:val="BodyText"/>
        <w:kinsoku w:val="0"/>
        <w:overflowPunct w:val="0"/>
        <w:spacing w:before="165"/>
        <w:ind w:left="488"/>
        <w:rPr>
          <w:i/>
          <w:iCs/>
          <w:position w:val="1"/>
        </w:rPr>
      </w:pPr>
      <w:r>
        <w:rPr>
          <w:position w:val="1"/>
        </w:rPr>
        <w:t xml:space="preserve">For each step, indicate which of the two transactions </w:t>
      </w:r>
      <w:r>
        <w:rPr>
          <w:i/>
          <w:iCs/>
          <w:position w:val="1"/>
        </w:rPr>
        <w:t>T</w:t>
      </w:r>
      <w:r>
        <w:rPr>
          <w:sz w:val="16"/>
          <w:szCs w:val="16"/>
        </w:rPr>
        <w:t xml:space="preserve">1 </w:t>
      </w:r>
      <w:r>
        <w:rPr>
          <w:position w:val="1"/>
        </w:rPr>
        <w:t xml:space="preserve">and </w:t>
      </w:r>
      <w:r>
        <w:rPr>
          <w:i/>
          <w:iCs/>
          <w:position w:val="1"/>
        </w:rPr>
        <w:t>T</w:t>
      </w:r>
      <w:r>
        <w:rPr>
          <w:sz w:val="16"/>
          <w:szCs w:val="16"/>
        </w:rPr>
        <w:t xml:space="preserve">2 </w:t>
      </w:r>
      <w:r>
        <w:rPr>
          <w:position w:val="1"/>
        </w:rPr>
        <w:t xml:space="preserve">holds which type of lock on </w:t>
      </w:r>
      <w:r>
        <w:rPr>
          <w:i/>
          <w:iCs/>
          <w:position w:val="1"/>
        </w:rPr>
        <w:t>X</w:t>
      </w:r>
    </w:p>
    <w:p w14:paraId="64CDD03F" w14:textId="77777777" w:rsidR="00B94774" w:rsidRDefault="00B94774">
      <w:pPr>
        <w:pStyle w:val="BodyText"/>
        <w:kinsoku w:val="0"/>
        <w:overflowPunct w:val="0"/>
        <w:spacing w:before="14"/>
        <w:ind w:left="487"/>
      </w:pPr>
      <w:r>
        <w:t xml:space="preserve">and </w:t>
      </w:r>
      <w:r>
        <w:rPr>
          <w:i/>
          <w:iCs/>
        </w:rPr>
        <w:t>Y</w:t>
      </w:r>
      <w:r>
        <w:t>.</w:t>
      </w:r>
    </w:p>
    <w:p w14:paraId="46BAF2C7" w14:textId="77777777" w:rsidR="00B94774" w:rsidRPr="00375FD8" w:rsidRDefault="00B94774" w:rsidP="00375FD8">
      <w:pPr>
        <w:pStyle w:val="BodyText"/>
        <w:kinsoku w:val="0"/>
        <w:overflowPunct w:val="0"/>
        <w:spacing w:before="178"/>
        <w:ind w:left="487"/>
      </w:pPr>
      <w:r>
        <w:rPr>
          <w:b/>
          <w:bCs/>
        </w:rPr>
        <w:t xml:space="preserve">Note. </w:t>
      </w:r>
      <w:r>
        <w:t>Each schedule spans two lines of text.</w:t>
      </w:r>
    </w:p>
    <w:p w14:paraId="0D0099BB" w14:textId="77777777" w:rsidR="00B94774" w:rsidRDefault="00B94774">
      <w:pPr>
        <w:pStyle w:val="BodyText"/>
        <w:kinsoku w:val="0"/>
        <w:overflowPunct w:val="0"/>
        <w:spacing w:before="6"/>
        <w:rPr>
          <w:sz w:val="28"/>
          <w:szCs w:val="28"/>
        </w:rPr>
      </w:pPr>
    </w:p>
    <w:p w14:paraId="6B1661D0" w14:textId="77777777" w:rsidR="00B94774" w:rsidRDefault="00B94774">
      <w:pPr>
        <w:pStyle w:val="BodyText"/>
        <w:kinsoku w:val="0"/>
        <w:overflowPunct w:val="0"/>
        <w:spacing w:line="291" w:lineRule="exact"/>
        <w:ind w:left="677"/>
        <w:rPr>
          <w:position w:val="1"/>
        </w:rPr>
      </w:pPr>
      <w:r>
        <w:rPr>
          <w:b/>
          <w:bCs/>
          <w:position w:val="1"/>
        </w:rPr>
        <w:t xml:space="preserve">(a) </w:t>
      </w:r>
      <w:r>
        <w:rPr>
          <w:i/>
          <w:iCs/>
          <w:position w:val="1"/>
        </w:rPr>
        <w:t>S</w:t>
      </w:r>
      <w:proofErr w:type="gramStart"/>
      <w:r>
        <w:rPr>
          <w:sz w:val="16"/>
          <w:szCs w:val="16"/>
        </w:rPr>
        <w:t xml:space="preserve">1 </w:t>
      </w:r>
      <w:r>
        <w:rPr>
          <w:position w:val="1"/>
        </w:rPr>
        <w:t>:</w:t>
      </w:r>
      <w:proofErr w:type="gramEnd"/>
      <w:r>
        <w:rPr>
          <w:position w:val="1"/>
        </w:rPr>
        <w:t xml:space="preserve"> </w:t>
      </w:r>
      <w:proofErr w:type="spellStart"/>
      <w:r>
        <w:rPr>
          <w:i/>
          <w:iCs/>
          <w:position w:val="1"/>
        </w:rPr>
        <w:t>sl</w:t>
      </w:r>
      <w:proofErr w:type="spellEnd"/>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sidR="00901E30">
        <w:rPr>
          <w:i/>
          <w:iCs/>
          <w:position w:val="1"/>
        </w:rPr>
        <w:t>r</w:t>
      </w:r>
      <w:r w:rsidR="00901E30">
        <w:rPr>
          <w:sz w:val="16"/>
          <w:szCs w:val="16"/>
        </w:rPr>
        <w:t>1</w:t>
      </w:r>
      <w:r w:rsidR="00901E30">
        <w:rPr>
          <w:rFonts w:ascii="Tahoma" w:hAnsi="Tahoma" w:cs="Tahoma"/>
          <w:position w:val="1"/>
        </w:rPr>
        <w:t>(</w:t>
      </w:r>
      <w:r w:rsidR="00901E30">
        <w:rPr>
          <w:i/>
          <w:iCs/>
          <w:position w:val="1"/>
        </w:rPr>
        <w:t xml:space="preserve">X </w:t>
      </w:r>
      <w:r w:rsidR="00901E30">
        <w:rPr>
          <w:rFonts w:ascii="Tahoma" w:hAnsi="Tahoma" w:cs="Tahoma"/>
          <w:position w:val="1"/>
        </w:rPr>
        <w:t>)</w:t>
      </w:r>
      <w:r w:rsidR="00901E30">
        <w:rPr>
          <w:position w:val="1"/>
        </w:rPr>
        <w:t xml:space="preserve">; </w:t>
      </w:r>
      <w:r>
        <w:rPr>
          <w:i/>
          <w:iCs/>
          <w:position w:val="1"/>
        </w:rPr>
        <w:t>ul</w:t>
      </w:r>
      <w:r>
        <w:rPr>
          <w:sz w:val="16"/>
          <w:szCs w:val="16"/>
        </w:rPr>
        <w:t>1</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r</w:t>
      </w:r>
      <w:r>
        <w:rPr>
          <w:sz w:val="16"/>
          <w:szCs w:val="16"/>
        </w:rPr>
        <w:t>1</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proofErr w:type="spellStart"/>
      <w:r>
        <w:rPr>
          <w:i/>
          <w:iCs/>
          <w:position w:val="1"/>
        </w:rPr>
        <w:t>sl</w:t>
      </w:r>
      <w:proofErr w:type="spellEnd"/>
      <w:r>
        <w:rPr>
          <w:sz w:val="16"/>
          <w:szCs w:val="16"/>
        </w:rPr>
        <w:t>2</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proofErr w:type="spellStart"/>
      <w:r>
        <w:rPr>
          <w:i/>
          <w:iCs/>
          <w:position w:val="1"/>
        </w:rPr>
        <w:t>sl</w:t>
      </w:r>
      <w:proofErr w:type="spellEnd"/>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u</w:t>
      </w:r>
      <w:r>
        <w:rPr>
          <w:sz w:val="16"/>
          <w:szCs w:val="16"/>
        </w:rPr>
        <w:t>2</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u</w:t>
      </w:r>
      <w:r>
        <w:rPr>
          <w:sz w:val="16"/>
          <w:szCs w:val="16"/>
        </w:rPr>
        <w:t>2</w:t>
      </w:r>
      <w:r>
        <w:rPr>
          <w:rFonts w:ascii="Tahoma" w:hAnsi="Tahoma" w:cs="Tahoma"/>
          <w:position w:val="1"/>
        </w:rPr>
        <w:t>(</w:t>
      </w:r>
      <w:r>
        <w:rPr>
          <w:i/>
          <w:iCs/>
          <w:position w:val="1"/>
        </w:rPr>
        <w:t xml:space="preserve">Y </w:t>
      </w:r>
      <w:r>
        <w:rPr>
          <w:rFonts w:ascii="Tahoma" w:hAnsi="Tahoma" w:cs="Tahoma"/>
          <w:position w:val="1"/>
        </w:rPr>
        <w:t>)</w:t>
      </w:r>
      <w:r>
        <w:rPr>
          <w:position w:val="1"/>
        </w:rPr>
        <w:t>;</w:t>
      </w:r>
    </w:p>
    <w:p w14:paraId="54B36252" w14:textId="77777777" w:rsidR="00B94774" w:rsidRDefault="00B94774">
      <w:pPr>
        <w:pStyle w:val="BodyText"/>
        <w:tabs>
          <w:tab w:val="left" w:pos="8509"/>
        </w:tabs>
        <w:kinsoku w:val="0"/>
        <w:overflowPunct w:val="0"/>
        <w:spacing w:line="291" w:lineRule="exact"/>
        <w:ind w:left="1470"/>
        <w:rPr>
          <w:position w:val="1"/>
        </w:rPr>
      </w:pPr>
      <w:r>
        <w:rPr>
          <w:i/>
          <w:iCs/>
          <w:position w:val="1"/>
        </w:rPr>
        <w:t>xl</w:t>
      </w:r>
      <w:r>
        <w:rPr>
          <w:sz w:val="16"/>
          <w:szCs w:val="16"/>
        </w:rPr>
        <w:t>1</w:t>
      </w:r>
      <w:r>
        <w:rPr>
          <w:rFonts w:ascii="Tahoma" w:hAnsi="Tahoma" w:cs="Tahoma"/>
          <w:position w:val="1"/>
        </w:rPr>
        <w:t>(</w:t>
      </w:r>
      <w:proofErr w:type="gramStart"/>
      <w:r>
        <w:rPr>
          <w:i/>
          <w:iCs/>
          <w:position w:val="1"/>
        </w:rPr>
        <w:t>Y</w:t>
      </w:r>
      <w:r>
        <w:rPr>
          <w:i/>
          <w:iCs/>
          <w:spacing w:val="-36"/>
          <w:position w:val="1"/>
        </w:rPr>
        <w:t xml:space="preserve"> </w:t>
      </w:r>
      <w:r>
        <w:rPr>
          <w:rFonts w:ascii="Tahoma" w:hAnsi="Tahoma" w:cs="Tahoma"/>
          <w:position w:val="1"/>
        </w:rPr>
        <w:t>)</w:t>
      </w:r>
      <w:proofErr w:type="gramEnd"/>
      <w:r>
        <w:rPr>
          <w:position w:val="1"/>
        </w:rPr>
        <w:t>;</w:t>
      </w:r>
      <w:r>
        <w:rPr>
          <w:spacing w:val="11"/>
          <w:position w:val="1"/>
        </w:rPr>
        <w:t xml:space="preserve"> </w:t>
      </w:r>
      <w:r>
        <w:rPr>
          <w:i/>
          <w:iCs/>
          <w:position w:val="1"/>
        </w:rPr>
        <w:t>w</w:t>
      </w:r>
      <w:r>
        <w:rPr>
          <w:sz w:val="16"/>
          <w:szCs w:val="16"/>
        </w:rPr>
        <w:t>1</w:t>
      </w:r>
      <w:r>
        <w:rPr>
          <w:rFonts w:ascii="Tahoma" w:hAnsi="Tahoma" w:cs="Tahoma"/>
          <w:position w:val="1"/>
        </w:rPr>
        <w:t>(</w:t>
      </w:r>
      <w:r>
        <w:rPr>
          <w:i/>
          <w:iCs/>
          <w:position w:val="1"/>
        </w:rPr>
        <w:t>Y</w:t>
      </w:r>
      <w:r>
        <w:rPr>
          <w:i/>
          <w:iCs/>
          <w:spacing w:val="-34"/>
          <w:position w:val="1"/>
        </w:rPr>
        <w:t xml:space="preserve"> </w:t>
      </w:r>
      <w:r>
        <w:rPr>
          <w:rFonts w:ascii="Tahoma" w:hAnsi="Tahoma" w:cs="Tahoma"/>
          <w:position w:val="1"/>
        </w:rPr>
        <w:t>)</w:t>
      </w:r>
      <w:r>
        <w:rPr>
          <w:position w:val="1"/>
        </w:rPr>
        <w:t>;</w:t>
      </w:r>
      <w:r>
        <w:rPr>
          <w:spacing w:val="11"/>
          <w:position w:val="1"/>
        </w:rPr>
        <w:t xml:space="preserve"> </w:t>
      </w:r>
      <w:r>
        <w:rPr>
          <w:i/>
          <w:iCs/>
          <w:position w:val="1"/>
        </w:rPr>
        <w:t>u</w:t>
      </w:r>
      <w:r>
        <w:rPr>
          <w:sz w:val="16"/>
          <w:szCs w:val="16"/>
        </w:rPr>
        <w:t>1</w:t>
      </w:r>
      <w:r>
        <w:rPr>
          <w:rFonts w:ascii="Tahoma" w:hAnsi="Tahoma" w:cs="Tahoma"/>
          <w:position w:val="1"/>
        </w:rPr>
        <w:t>(</w:t>
      </w:r>
      <w:r>
        <w:rPr>
          <w:i/>
          <w:iCs/>
          <w:position w:val="1"/>
        </w:rPr>
        <w:t>Y</w:t>
      </w:r>
      <w:r>
        <w:rPr>
          <w:i/>
          <w:iCs/>
          <w:spacing w:val="-34"/>
          <w:position w:val="1"/>
        </w:rPr>
        <w:t xml:space="preserve"> </w:t>
      </w:r>
      <w:r>
        <w:rPr>
          <w:rFonts w:ascii="Tahoma" w:hAnsi="Tahoma" w:cs="Tahoma"/>
          <w:position w:val="1"/>
        </w:rPr>
        <w:t>)</w:t>
      </w:r>
      <w:r>
        <w:rPr>
          <w:position w:val="1"/>
        </w:rPr>
        <w:t>;</w:t>
      </w:r>
      <w:r>
        <w:rPr>
          <w:spacing w:val="11"/>
          <w:position w:val="1"/>
        </w:rPr>
        <w:t xml:space="preserve"> </w:t>
      </w:r>
      <w:r>
        <w:rPr>
          <w:i/>
          <w:iCs/>
          <w:position w:val="1"/>
        </w:rPr>
        <w:t>u</w:t>
      </w:r>
      <w:r>
        <w:rPr>
          <w:sz w:val="16"/>
          <w:szCs w:val="16"/>
        </w:rPr>
        <w:t>1</w:t>
      </w:r>
      <w:r>
        <w:rPr>
          <w:rFonts w:ascii="Tahoma" w:hAnsi="Tahoma" w:cs="Tahoma"/>
          <w:position w:val="1"/>
        </w:rPr>
        <w:t>(</w:t>
      </w:r>
      <w:r>
        <w:rPr>
          <w:i/>
          <w:iCs/>
          <w:position w:val="1"/>
        </w:rPr>
        <w:t>X</w:t>
      </w:r>
      <w:r>
        <w:rPr>
          <w:i/>
          <w:iCs/>
          <w:spacing w:val="-38"/>
          <w:position w:val="1"/>
        </w:rPr>
        <w:t xml:space="preserve"> </w:t>
      </w:r>
      <w:r>
        <w:rPr>
          <w:rFonts w:ascii="Tahoma" w:hAnsi="Tahoma" w:cs="Tahoma"/>
          <w:position w:val="1"/>
        </w:rPr>
        <w:t>)</w:t>
      </w:r>
      <w:r>
        <w:rPr>
          <w:rFonts w:ascii="Tahoma" w:hAnsi="Tahoma" w:cs="Tahoma"/>
          <w:position w:val="1"/>
        </w:rPr>
        <w:tab/>
      </w:r>
      <w:r>
        <w:rPr>
          <w:position w:val="1"/>
        </w:rPr>
        <w:t>(6</w:t>
      </w:r>
      <w:r>
        <w:rPr>
          <w:spacing w:val="-3"/>
          <w:position w:val="1"/>
        </w:rPr>
        <w:t xml:space="preserve"> </w:t>
      </w:r>
      <w:r>
        <w:rPr>
          <w:position w:val="1"/>
        </w:rPr>
        <w:t>marks)</w:t>
      </w:r>
    </w:p>
    <w:p w14:paraId="00CFC413" w14:textId="77777777" w:rsidR="00A84564" w:rsidRDefault="00A84564">
      <w:pPr>
        <w:pStyle w:val="BodyText"/>
        <w:tabs>
          <w:tab w:val="left" w:pos="8509"/>
        </w:tabs>
        <w:kinsoku w:val="0"/>
        <w:overflowPunct w:val="0"/>
        <w:spacing w:line="291" w:lineRule="exact"/>
        <w:ind w:left="1470"/>
        <w:rPr>
          <w:position w:val="1"/>
        </w:rPr>
      </w:pPr>
    </w:p>
    <w:p w14:paraId="3DA1D00A" w14:textId="77777777" w:rsidR="00A84564" w:rsidRDefault="00A84564">
      <w:pPr>
        <w:pStyle w:val="BodyText"/>
        <w:tabs>
          <w:tab w:val="left" w:pos="8509"/>
        </w:tabs>
        <w:kinsoku w:val="0"/>
        <w:overflowPunct w:val="0"/>
        <w:spacing w:line="291" w:lineRule="exact"/>
        <w:ind w:left="1470"/>
        <w:rPr>
          <w:position w:val="1"/>
        </w:rPr>
      </w:pPr>
    </w:p>
    <w:tbl>
      <w:tblPr>
        <w:tblStyle w:val="TableGrid"/>
        <w:tblW w:w="0" w:type="auto"/>
        <w:jc w:val="center"/>
        <w:tblLook w:val="04A0" w:firstRow="1" w:lastRow="0" w:firstColumn="1" w:lastColumn="0" w:noHBand="0" w:noVBand="1"/>
      </w:tblPr>
      <w:tblGrid>
        <w:gridCol w:w="980"/>
        <w:gridCol w:w="1536"/>
        <w:gridCol w:w="1496"/>
        <w:gridCol w:w="3253"/>
        <w:gridCol w:w="2511"/>
      </w:tblGrid>
      <w:tr w:rsidR="00A00D4C" w14:paraId="2C68D947" w14:textId="77777777" w:rsidTr="00624005">
        <w:trPr>
          <w:trHeight w:val="326"/>
          <w:jc w:val="center"/>
        </w:trPr>
        <w:tc>
          <w:tcPr>
            <w:tcW w:w="980" w:type="dxa"/>
            <w:vMerge w:val="restart"/>
          </w:tcPr>
          <w:p w14:paraId="03B6DFE3" w14:textId="77777777" w:rsidR="00A00D4C" w:rsidRDefault="00A00D4C" w:rsidP="0058026F">
            <w:pPr>
              <w:pStyle w:val="BodyText"/>
              <w:tabs>
                <w:tab w:val="left" w:pos="8509"/>
              </w:tabs>
              <w:kinsoku w:val="0"/>
              <w:overflowPunct w:val="0"/>
              <w:spacing w:line="291" w:lineRule="exact"/>
              <w:jc w:val="center"/>
              <w:rPr>
                <w:position w:val="1"/>
              </w:rPr>
            </w:pPr>
            <w:r>
              <w:rPr>
                <w:position w:val="1"/>
              </w:rPr>
              <w:t>Time</w:t>
            </w:r>
          </w:p>
        </w:tc>
        <w:tc>
          <w:tcPr>
            <w:tcW w:w="1536" w:type="dxa"/>
            <w:vMerge w:val="restart"/>
          </w:tcPr>
          <w:p w14:paraId="19B7B4A6" w14:textId="77777777" w:rsidR="00A00D4C" w:rsidRDefault="00A00D4C" w:rsidP="0058026F">
            <w:pPr>
              <w:pStyle w:val="BodyText"/>
              <w:tabs>
                <w:tab w:val="left" w:pos="8509"/>
              </w:tabs>
              <w:kinsoku w:val="0"/>
              <w:overflowPunct w:val="0"/>
              <w:spacing w:line="291" w:lineRule="exact"/>
              <w:jc w:val="center"/>
              <w:rPr>
                <w:position w:val="1"/>
              </w:rPr>
            </w:pPr>
            <w:r>
              <w:rPr>
                <w:position w:val="1"/>
              </w:rPr>
              <w:t>T1</w:t>
            </w:r>
          </w:p>
        </w:tc>
        <w:tc>
          <w:tcPr>
            <w:tcW w:w="1496" w:type="dxa"/>
            <w:vMerge w:val="restart"/>
          </w:tcPr>
          <w:p w14:paraId="379A0C16" w14:textId="77777777" w:rsidR="00A00D4C" w:rsidRDefault="00A00D4C" w:rsidP="0058026F">
            <w:pPr>
              <w:pStyle w:val="BodyText"/>
              <w:tabs>
                <w:tab w:val="left" w:pos="8509"/>
              </w:tabs>
              <w:kinsoku w:val="0"/>
              <w:overflowPunct w:val="0"/>
              <w:spacing w:line="291" w:lineRule="exact"/>
              <w:jc w:val="center"/>
              <w:rPr>
                <w:position w:val="1"/>
              </w:rPr>
            </w:pPr>
            <w:r>
              <w:rPr>
                <w:position w:val="1"/>
              </w:rPr>
              <w:t>T2</w:t>
            </w:r>
          </w:p>
        </w:tc>
        <w:tc>
          <w:tcPr>
            <w:tcW w:w="5764" w:type="dxa"/>
            <w:gridSpan w:val="2"/>
          </w:tcPr>
          <w:p w14:paraId="2BCE8248" w14:textId="77777777" w:rsidR="00A00D4C" w:rsidRDefault="00A00D4C" w:rsidP="0058026F">
            <w:pPr>
              <w:pStyle w:val="BodyText"/>
              <w:tabs>
                <w:tab w:val="left" w:pos="8509"/>
              </w:tabs>
              <w:kinsoku w:val="0"/>
              <w:overflowPunct w:val="0"/>
              <w:spacing w:line="291" w:lineRule="exact"/>
              <w:jc w:val="center"/>
              <w:rPr>
                <w:position w:val="1"/>
              </w:rPr>
            </w:pPr>
            <w:r>
              <w:rPr>
                <w:position w:val="1"/>
              </w:rPr>
              <w:t>Lock status</w:t>
            </w:r>
          </w:p>
        </w:tc>
      </w:tr>
      <w:tr w:rsidR="00A00D4C" w14:paraId="75CF9C6A" w14:textId="77777777" w:rsidTr="00624005">
        <w:trPr>
          <w:trHeight w:val="326"/>
          <w:jc w:val="center"/>
        </w:trPr>
        <w:tc>
          <w:tcPr>
            <w:tcW w:w="980" w:type="dxa"/>
            <w:vMerge/>
          </w:tcPr>
          <w:p w14:paraId="4D643975" w14:textId="77777777" w:rsidR="00A00D4C" w:rsidRDefault="00A00D4C" w:rsidP="0058026F">
            <w:pPr>
              <w:pStyle w:val="BodyText"/>
              <w:tabs>
                <w:tab w:val="left" w:pos="8509"/>
              </w:tabs>
              <w:kinsoku w:val="0"/>
              <w:overflowPunct w:val="0"/>
              <w:spacing w:line="291" w:lineRule="exact"/>
              <w:jc w:val="center"/>
              <w:rPr>
                <w:position w:val="1"/>
              </w:rPr>
            </w:pPr>
          </w:p>
        </w:tc>
        <w:tc>
          <w:tcPr>
            <w:tcW w:w="1536" w:type="dxa"/>
            <w:vMerge/>
          </w:tcPr>
          <w:p w14:paraId="18FD0DFB" w14:textId="77777777" w:rsidR="00A00D4C" w:rsidRDefault="00A00D4C" w:rsidP="0058026F">
            <w:pPr>
              <w:pStyle w:val="BodyText"/>
              <w:tabs>
                <w:tab w:val="left" w:pos="8509"/>
              </w:tabs>
              <w:kinsoku w:val="0"/>
              <w:overflowPunct w:val="0"/>
              <w:spacing w:line="291" w:lineRule="exact"/>
              <w:jc w:val="center"/>
              <w:rPr>
                <w:position w:val="1"/>
              </w:rPr>
            </w:pPr>
          </w:p>
        </w:tc>
        <w:tc>
          <w:tcPr>
            <w:tcW w:w="1496" w:type="dxa"/>
            <w:vMerge/>
          </w:tcPr>
          <w:p w14:paraId="3F0E0CCF" w14:textId="77777777" w:rsidR="00A00D4C" w:rsidRDefault="00A00D4C" w:rsidP="0058026F">
            <w:pPr>
              <w:pStyle w:val="BodyText"/>
              <w:tabs>
                <w:tab w:val="left" w:pos="8509"/>
              </w:tabs>
              <w:kinsoku w:val="0"/>
              <w:overflowPunct w:val="0"/>
              <w:spacing w:line="291" w:lineRule="exact"/>
              <w:jc w:val="center"/>
              <w:rPr>
                <w:position w:val="1"/>
              </w:rPr>
            </w:pPr>
          </w:p>
        </w:tc>
        <w:tc>
          <w:tcPr>
            <w:tcW w:w="3253" w:type="dxa"/>
          </w:tcPr>
          <w:p w14:paraId="190E24A3" w14:textId="77777777" w:rsidR="00A00D4C" w:rsidRDefault="00A00D4C" w:rsidP="0058026F">
            <w:pPr>
              <w:pStyle w:val="BodyText"/>
              <w:tabs>
                <w:tab w:val="left" w:pos="8509"/>
              </w:tabs>
              <w:kinsoku w:val="0"/>
              <w:overflowPunct w:val="0"/>
              <w:spacing w:line="291" w:lineRule="exact"/>
              <w:jc w:val="center"/>
              <w:rPr>
                <w:position w:val="1"/>
              </w:rPr>
            </w:pPr>
            <w:r>
              <w:rPr>
                <w:position w:val="1"/>
              </w:rPr>
              <w:t>Locks owned by T1</w:t>
            </w:r>
          </w:p>
        </w:tc>
        <w:tc>
          <w:tcPr>
            <w:tcW w:w="2511" w:type="dxa"/>
          </w:tcPr>
          <w:p w14:paraId="4EA046F9" w14:textId="77777777" w:rsidR="00A00D4C" w:rsidRDefault="00A00D4C" w:rsidP="0058026F">
            <w:pPr>
              <w:pStyle w:val="BodyText"/>
              <w:tabs>
                <w:tab w:val="left" w:pos="8509"/>
              </w:tabs>
              <w:kinsoku w:val="0"/>
              <w:overflowPunct w:val="0"/>
              <w:spacing w:line="291" w:lineRule="exact"/>
              <w:jc w:val="center"/>
              <w:rPr>
                <w:position w:val="1"/>
              </w:rPr>
            </w:pPr>
            <w:r>
              <w:rPr>
                <w:position w:val="1"/>
              </w:rPr>
              <w:t>Locks owned by T2</w:t>
            </w:r>
          </w:p>
        </w:tc>
      </w:tr>
      <w:tr w:rsidR="00A00D4C" w14:paraId="0068C7B0" w14:textId="77777777" w:rsidTr="00624005">
        <w:trPr>
          <w:trHeight w:val="326"/>
          <w:jc w:val="center"/>
        </w:trPr>
        <w:tc>
          <w:tcPr>
            <w:tcW w:w="980" w:type="dxa"/>
          </w:tcPr>
          <w:p w14:paraId="38B0862B" w14:textId="77777777" w:rsidR="00A00D4C" w:rsidRDefault="00A00D4C" w:rsidP="0058026F">
            <w:pPr>
              <w:pStyle w:val="BodyText"/>
              <w:tabs>
                <w:tab w:val="left" w:pos="8509"/>
              </w:tabs>
              <w:kinsoku w:val="0"/>
              <w:overflowPunct w:val="0"/>
              <w:spacing w:line="291" w:lineRule="exact"/>
              <w:jc w:val="center"/>
              <w:rPr>
                <w:i/>
                <w:iCs/>
                <w:position w:val="1"/>
              </w:rPr>
            </w:pPr>
            <w:r>
              <w:rPr>
                <w:i/>
                <w:iCs/>
                <w:position w:val="1"/>
              </w:rPr>
              <w:t>1</w:t>
            </w:r>
          </w:p>
        </w:tc>
        <w:tc>
          <w:tcPr>
            <w:tcW w:w="1536" w:type="dxa"/>
          </w:tcPr>
          <w:p w14:paraId="6717FC9B" w14:textId="77777777" w:rsidR="00A00D4C" w:rsidRDefault="00A00D4C" w:rsidP="0058026F">
            <w:pPr>
              <w:pStyle w:val="BodyText"/>
              <w:tabs>
                <w:tab w:val="left" w:pos="8509"/>
              </w:tabs>
              <w:kinsoku w:val="0"/>
              <w:overflowPunct w:val="0"/>
              <w:spacing w:line="291" w:lineRule="exact"/>
              <w:jc w:val="center"/>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p>
        </w:tc>
        <w:tc>
          <w:tcPr>
            <w:tcW w:w="1496" w:type="dxa"/>
          </w:tcPr>
          <w:p w14:paraId="1E42B01C" w14:textId="77777777" w:rsidR="00A00D4C" w:rsidRDefault="00A00D4C" w:rsidP="0058026F">
            <w:pPr>
              <w:pStyle w:val="BodyText"/>
              <w:tabs>
                <w:tab w:val="left" w:pos="8509"/>
              </w:tabs>
              <w:kinsoku w:val="0"/>
              <w:overflowPunct w:val="0"/>
              <w:spacing w:line="291" w:lineRule="exact"/>
              <w:jc w:val="center"/>
              <w:rPr>
                <w:position w:val="1"/>
              </w:rPr>
            </w:pPr>
          </w:p>
        </w:tc>
        <w:tc>
          <w:tcPr>
            <w:tcW w:w="3253" w:type="dxa"/>
          </w:tcPr>
          <w:p w14:paraId="7F6AE7ED" w14:textId="77777777" w:rsidR="00A00D4C" w:rsidRDefault="00A00D4C"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511" w:type="dxa"/>
          </w:tcPr>
          <w:p w14:paraId="4350736C" w14:textId="77777777" w:rsidR="00A00D4C" w:rsidRDefault="00A00D4C" w:rsidP="00CA4C95">
            <w:pPr>
              <w:pStyle w:val="BodyText"/>
              <w:tabs>
                <w:tab w:val="left" w:pos="8509"/>
              </w:tabs>
              <w:kinsoku w:val="0"/>
              <w:overflowPunct w:val="0"/>
              <w:spacing w:line="291" w:lineRule="exact"/>
              <w:rPr>
                <w:i/>
                <w:iCs/>
                <w:position w:val="1"/>
              </w:rPr>
            </w:pPr>
          </w:p>
        </w:tc>
      </w:tr>
      <w:tr w:rsidR="00A00D4C" w14:paraId="3D25DFBC" w14:textId="77777777" w:rsidTr="00624005">
        <w:trPr>
          <w:trHeight w:val="326"/>
          <w:jc w:val="center"/>
        </w:trPr>
        <w:tc>
          <w:tcPr>
            <w:tcW w:w="980" w:type="dxa"/>
          </w:tcPr>
          <w:p w14:paraId="4EC1490F" w14:textId="77777777" w:rsidR="00A00D4C" w:rsidRDefault="00A00D4C" w:rsidP="0058026F">
            <w:pPr>
              <w:pStyle w:val="BodyText"/>
              <w:tabs>
                <w:tab w:val="left" w:pos="8509"/>
              </w:tabs>
              <w:kinsoku w:val="0"/>
              <w:overflowPunct w:val="0"/>
              <w:spacing w:line="291" w:lineRule="exact"/>
              <w:jc w:val="center"/>
              <w:rPr>
                <w:i/>
                <w:iCs/>
                <w:position w:val="1"/>
              </w:rPr>
            </w:pPr>
            <w:r>
              <w:rPr>
                <w:i/>
                <w:iCs/>
                <w:position w:val="1"/>
              </w:rPr>
              <w:t>2</w:t>
            </w:r>
          </w:p>
        </w:tc>
        <w:tc>
          <w:tcPr>
            <w:tcW w:w="1536" w:type="dxa"/>
          </w:tcPr>
          <w:p w14:paraId="681C9F09" w14:textId="77777777" w:rsidR="00A00D4C" w:rsidRDefault="00A00D4C" w:rsidP="0058026F">
            <w:pPr>
              <w:pStyle w:val="BodyText"/>
              <w:tabs>
                <w:tab w:val="left" w:pos="8509"/>
              </w:tabs>
              <w:kinsoku w:val="0"/>
              <w:overflowPunct w:val="0"/>
              <w:spacing w:line="291" w:lineRule="exact"/>
              <w:jc w:val="center"/>
              <w:rPr>
                <w:position w:val="1"/>
              </w:rPr>
            </w:pPr>
            <w:proofErr w:type="spellStart"/>
            <w:r w:rsidRPr="00A00D4C">
              <w:rPr>
                <w:i/>
                <w:iCs/>
                <w:position w:val="1"/>
              </w:rPr>
              <w:t>read_item</w:t>
            </w:r>
            <w:proofErr w:type="spellEnd"/>
            <w:r w:rsidRPr="00A00D4C">
              <w:rPr>
                <w:i/>
                <w:iCs/>
                <w:position w:val="1"/>
              </w:rPr>
              <w:t>(X)</w:t>
            </w:r>
          </w:p>
        </w:tc>
        <w:tc>
          <w:tcPr>
            <w:tcW w:w="1496" w:type="dxa"/>
          </w:tcPr>
          <w:p w14:paraId="2D0E1BA6" w14:textId="77777777" w:rsidR="00A00D4C" w:rsidRDefault="00A00D4C" w:rsidP="0058026F">
            <w:pPr>
              <w:pStyle w:val="BodyText"/>
              <w:tabs>
                <w:tab w:val="left" w:pos="8509"/>
              </w:tabs>
              <w:kinsoku w:val="0"/>
              <w:overflowPunct w:val="0"/>
              <w:spacing w:line="291" w:lineRule="exact"/>
              <w:jc w:val="center"/>
              <w:rPr>
                <w:position w:val="1"/>
              </w:rPr>
            </w:pPr>
          </w:p>
        </w:tc>
        <w:tc>
          <w:tcPr>
            <w:tcW w:w="3253" w:type="dxa"/>
          </w:tcPr>
          <w:p w14:paraId="1147810E" w14:textId="77777777" w:rsidR="00A00D4C" w:rsidRDefault="00A00D4C"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511" w:type="dxa"/>
          </w:tcPr>
          <w:p w14:paraId="7F2EB014" w14:textId="77777777" w:rsidR="00A00D4C" w:rsidRDefault="00A00D4C" w:rsidP="00CA4C95">
            <w:pPr>
              <w:pStyle w:val="BodyText"/>
              <w:tabs>
                <w:tab w:val="left" w:pos="8509"/>
              </w:tabs>
              <w:kinsoku w:val="0"/>
              <w:overflowPunct w:val="0"/>
              <w:spacing w:line="291" w:lineRule="exact"/>
              <w:rPr>
                <w:i/>
                <w:iCs/>
                <w:position w:val="1"/>
              </w:rPr>
            </w:pPr>
          </w:p>
        </w:tc>
      </w:tr>
      <w:tr w:rsidR="00A00D4C" w14:paraId="51D18D6F" w14:textId="77777777" w:rsidTr="00624005">
        <w:trPr>
          <w:trHeight w:val="340"/>
          <w:jc w:val="center"/>
        </w:trPr>
        <w:tc>
          <w:tcPr>
            <w:tcW w:w="980" w:type="dxa"/>
          </w:tcPr>
          <w:p w14:paraId="7104FB7F" w14:textId="77777777" w:rsidR="00A00D4C" w:rsidRDefault="00A00D4C" w:rsidP="0058026F">
            <w:pPr>
              <w:pStyle w:val="BodyText"/>
              <w:tabs>
                <w:tab w:val="left" w:pos="8509"/>
              </w:tabs>
              <w:kinsoku w:val="0"/>
              <w:overflowPunct w:val="0"/>
              <w:spacing w:line="291" w:lineRule="exact"/>
              <w:jc w:val="center"/>
              <w:rPr>
                <w:i/>
                <w:iCs/>
                <w:position w:val="1"/>
              </w:rPr>
            </w:pPr>
            <w:r>
              <w:rPr>
                <w:i/>
                <w:iCs/>
                <w:position w:val="1"/>
              </w:rPr>
              <w:t>3</w:t>
            </w:r>
          </w:p>
        </w:tc>
        <w:tc>
          <w:tcPr>
            <w:tcW w:w="1536" w:type="dxa"/>
          </w:tcPr>
          <w:p w14:paraId="67312CEC" w14:textId="77777777" w:rsidR="00A00D4C" w:rsidRDefault="00A00D4C" w:rsidP="0058026F">
            <w:pPr>
              <w:pStyle w:val="BodyText"/>
              <w:tabs>
                <w:tab w:val="left" w:pos="8509"/>
              </w:tabs>
              <w:kinsoku w:val="0"/>
              <w:overflowPunct w:val="0"/>
              <w:spacing w:line="291" w:lineRule="exact"/>
              <w:jc w:val="center"/>
              <w:rPr>
                <w:position w:val="1"/>
              </w:rPr>
            </w:pPr>
            <w:r w:rsidRPr="00A00D4C">
              <w:rPr>
                <w:i/>
                <w:iCs/>
                <w:position w:val="1"/>
              </w:rPr>
              <w:t>u-lock(</w:t>
            </w:r>
            <w:r>
              <w:rPr>
                <w:i/>
                <w:iCs/>
                <w:position w:val="1"/>
              </w:rPr>
              <w:t>Y</w:t>
            </w:r>
            <w:r w:rsidRPr="00A00D4C">
              <w:rPr>
                <w:i/>
                <w:iCs/>
                <w:position w:val="1"/>
              </w:rPr>
              <w:t>)</w:t>
            </w:r>
          </w:p>
        </w:tc>
        <w:tc>
          <w:tcPr>
            <w:tcW w:w="1496" w:type="dxa"/>
          </w:tcPr>
          <w:p w14:paraId="64954840" w14:textId="77777777" w:rsidR="00A00D4C" w:rsidRDefault="00A00D4C" w:rsidP="0058026F">
            <w:pPr>
              <w:pStyle w:val="BodyText"/>
              <w:tabs>
                <w:tab w:val="left" w:pos="8509"/>
              </w:tabs>
              <w:kinsoku w:val="0"/>
              <w:overflowPunct w:val="0"/>
              <w:spacing w:line="291" w:lineRule="exact"/>
              <w:jc w:val="center"/>
              <w:rPr>
                <w:position w:val="1"/>
              </w:rPr>
            </w:pPr>
          </w:p>
        </w:tc>
        <w:tc>
          <w:tcPr>
            <w:tcW w:w="3253" w:type="dxa"/>
          </w:tcPr>
          <w:p w14:paraId="4E01BC61" w14:textId="77777777" w:rsidR="00A00D4C" w:rsidRDefault="00A00D4C"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r w:rsidRPr="00A00D4C">
              <w:rPr>
                <w:i/>
                <w:iCs/>
                <w:position w:val="1"/>
              </w:rPr>
              <w:t xml:space="preserve"> u-lock(</w:t>
            </w:r>
            <w:r>
              <w:rPr>
                <w:i/>
                <w:iCs/>
                <w:position w:val="1"/>
              </w:rPr>
              <w:t>Y</w:t>
            </w:r>
            <w:r w:rsidRPr="00A00D4C">
              <w:rPr>
                <w:i/>
                <w:iCs/>
                <w:position w:val="1"/>
              </w:rPr>
              <w:t>)</w:t>
            </w:r>
          </w:p>
        </w:tc>
        <w:tc>
          <w:tcPr>
            <w:tcW w:w="2511" w:type="dxa"/>
          </w:tcPr>
          <w:p w14:paraId="33A4BC1E" w14:textId="77777777" w:rsidR="00A00D4C" w:rsidRDefault="00A00D4C" w:rsidP="00CA4C95">
            <w:pPr>
              <w:pStyle w:val="BodyText"/>
              <w:tabs>
                <w:tab w:val="left" w:pos="8509"/>
              </w:tabs>
              <w:kinsoku w:val="0"/>
              <w:overflowPunct w:val="0"/>
              <w:spacing w:line="291" w:lineRule="exact"/>
              <w:rPr>
                <w:i/>
                <w:iCs/>
                <w:position w:val="1"/>
              </w:rPr>
            </w:pPr>
          </w:p>
        </w:tc>
      </w:tr>
      <w:tr w:rsidR="00A00D4C" w14:paraId="200048F7" w14:textId="77777777" w:rsidTr="00624005">
        <w:trPr>
          <w:trHeight w:val="326"/>
          <w:jc w:val="center"/>
        </w:trPr>
        <w:tc>
          <w:tcPr>
            <w:tcW w:w="980" w:type="dxa"/>
          </w:tcPr>
          <w:p w14:paraId="6F2BC08D" w14:textId="77777777" w:rsidR="00A00D4C" w:rsidRDefault="00A00D4C" w:rsidP="0058026F">
            <w:pPr>
              <w:pStyle w:val="BodyText"/>
              <w:tabs>
                <w:tab w:val="left" w:pos="8509"/>
              </w:tabs>
              <w:kinsoku w:val="0"/>
              <w:overflowPunct w:val="0"/>
              <w:spacing w:line="291" w:lineRule="exact"/>
              <w:jc w:val="center"/>
              <w:rPr>
                <w:i/>
                <w:iCs/>
                <w:position w:val="1"/>
              </w:rPr>
            </w:pPr>
            <w:r>
              <w:rPr>
                <w:i/>
                <w:iCs/>
                <w:position w:val="1"/>
              </w:rPr>
              <w:t>4</w:t>
            </w:r>
          </w:p>
        </w:tc>
        <w:tc>
          <w:tcPr>
            <w:tcW w:w="1536" w:type="dxa"/>
          </w:tcPr>
          <w:p w14:paraId="7C86CA45" w14:textId="77777777" w:rsidR="00A00D4C" w:rsidRDefault="00A00D4C" w:rsidP="0058026F">
            <w:pPr>
              <w:pStyle w:val="BodyText"/>
              <w:tabs>
                <w:tab w:val="left" w:pos="8509"/>
              </w:tabs>
              <w:kinsoku w:val="0"/>
              <w:overflowPunct w:val="0"/>
              <w:spacing w:line="291" w:lineRule="exact"/>
              <w:jc w:val="center"/>
              <w:rPr>
                <w:position w:val="1"/>
              </w:rPr>
            </w:pPr>
            <w:proofErr w:type="spellStart"/>
            <w:r w:rsidRPr="00A00D4C">
              <w:rPr>
                <w:i/>
                <w:iCs/>
                <w:position w:val="1"/>
              </w:rPr>
              <w:t>read_item</w:t>
            </w:r>
            <w:proofErr w:type="spellEnd"/>
            <w:r w:rsidRPr="00A00D4C">
              <w:rPr>
                <w:i/>
                <w:iCs/>
                <w:position w:val="1"/>
              </w:rPr>
              <w:t>(</w:t>
            </w:r>
            <w:r>
              <w:rPr>
                <w:i/>
                <w:iCs/>
                <w:position w:val="1"/>
              </w:rPr>
              <w:t>Y</w:t>
            </w:r>
            <w:r w:rsidRPr="00A00D4C">
              <w:rPr>
                <w:i/>
                <w:iCs/>
                <w:position w:val="1"/>
              </w:rPr>
              <w:t>)</w:t>
            </w:r>
          </w:p>
        </w:tc>
        <w:tc>
          <w:tcPr>
            <w:tcW w:w="1496" w:type="dxa"/>
          </w:tcPr>
          <w:p w14:paraId="5A0AAC61" w14:textId="77777777" w:rsidR="00A00D4C" w:rsidRDefault="00A00D4C" w:rsidP="0058026F">
            <w:pPr>
              <w:pStyle w:val="BodyText"/>
              <w:tabs>
                <w:tab w:val="left" w:pos="8509"/>
              </w:tabs>
              <w:kinsoku w:val="0"/>
              <w:overflowPunct w:val="0"/>
              <w:spacing w:line="291" w:lineRule="exact"/>
              <w:jc w:val="center"/>
              <w:rPr>
                <w:position w:val="1"/>
              </w:rPr>
            </w:pPr>
          </w:p>
        </w:tc>
        <w:tc>
          <w:tcPr>
            <w:tcW w:w="3253" w:type="dxa"/>
          </w:tcPr>
          <w:p w14:paraId="6683F40E" w14:textId="77777777" w:rsidR="00A00D4C" w:rsidRDefault="00A00D4C"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r w:rsidRPr="00A00D4C">
              <w:rPr>
                <w:i/>
                <w:iCs/>
                <w:position w:val="1"/>
              </w:rPr>
              <w:t xml:space="preserve"> u-lock(</w:t>
            </w:r>
            <w:r>
              <w:rPr>
                <w:i/>
                <w:iCs/>
                <w:position w:val="1"/>
              </w:rPr>
              <w:t>Y</w:t>
            </w:r>
            <w:r w:rsidRPr="00A00D4C">
              <w:rPr>
                <w:i/>
                <w:iCs/>
                <w:position w:val="1"/>
              </w:rPr>
              <w:t>)</w:t>
            </w:r>
          </w:p>
        </w:tc>
        <w:tc>
          <w:tcPr>
            <w:tcW w:w="2511" w:type="dxa"/>
          </w:tcPr>
          <w:p w14:paraId="6F36AFB9" w14:textId="77777777" w:rsidR="00A00D4C" w:rsidRDefault="00A00D4C" w:rsidP="00CA4C95">
            <w:pPr>
              <w:pStyle w:val="BodyText"/>
              <w:tabs>
                <w:tab w:val="left" w:pos="8509"/>
              </w:tabs>
              <w:kinsoku w:val="0"/>
              <w:overflowPunct w:val="0"/>
              <w:spacing w:line="291" w:lineRule="exact"/>
              <w:rPr>
                <w:i/>
                <w:iCs/>
                <w:position w:val="1"/>
              </w:rPr>
            </w:pPr>
          </w:p>
        </w:tc>
      </w:tr>
      <w:tr w:rsidR="00CA4C95" w14:paraId="0171D411" w14:textId="77777777" w:rsidTr="00624005">
        <w:trPr>
          <w:trHeight w:val="326"/>
          <w:jc w:val="center"/>
        </w:trPr>
        <w:tc>
          <w:tcPr>
            <w:tcW w:w="980" w:type="dxa"/>
          </w:tcPr>
          <w:p w14:paraId="45FBEFD7" w14:textId="77777777" w:rsidR="00CA4C95" w:rsidRDefault="00CA4C95" w:rsidP="00CA4C95">
            <w:pPr>
              <w:pStyle w:val="BodyText"/>
              <w:tabs>
                <w:tab w:val="left" w:pos="8509"/>
              </w:tabs>
              <w:kinsoku w:val="0"/>
              <w:overflowPunct w:val="0"/>
              <w:spacing w:line="291" w:lineRule="exact"/>
              <w:jc w:val="center"/>
              <w:rPr>
                <w:position w:val="1"/>
              </w:rPr>
            </w:pPr>
            <w:r>
              <w:rPr>
                <w:position w:val="1"/>
              </w:rPr>
              <w:t>5</w:t>
            </w:r>
          </w:p>
        </w:tc>
        <w:tc>
          <w:tcPr>
            <w:tcW w:w="1536" w:type="dxa"/>
          </w:tcPr>
          <w:p w14:paraId="6D2CE937" w14:textId="77777777" w:rsidR="00CA4C95" w:rsidRDefault="00CA4C95" w:rsidP="00CA4C95">
            <w:pPr>
              <w:pStyle w:val="BodyText"/>
              <w:tabs>
                <w:tab w:val="left" w:pos="8509"/>
              </w:tabs>
              <w:kinsoku w:val="0"/>
              <w:overflowPunct w:val="0"/>
              <w:spacing w:line="291" w:lineRule="exact"/>
              <w:jc w:val="center"/>
              <w:rPr>
                <w:position w:val="1"/>
              </w:rPr>
            </w:pPr>
          </w:p>
        </w:tc>
        <w:tc>
          <w:tcPr>
            <w:tcW w:w="1496" w:type="dxa"/>
          </w:tcPr>
          <w:p w14:paraId="3A9B0C6F" w14:textId="77777777" w:rsidR="00CA4C95" w:rsidRDefault="00CA4C95" w:rsidP="00CA4C95">
            <w:pPr>
              <w:pStyle w:val="BodyText"/>
              <w:tabs>
                <w:tab w:val="left" w:pos="8509"/>
              </w:tabs>
              <w:kinsoku w:val="0"/>
              <w:overflowPunct w:val="0"/>
              <w:spacing w:line="291" w:lineRule="exact"/>
              <w:jc w:val="center"/>
              <w:rPr>
                <w:i/>
                <w:iCs/>
                <w:position w:val="1"/>
              </w:rPr>
            </w:pPr>
            <w:r w:rsidRPr="00A00D4C">
              <w:rPr>
                <w:i/>
                <w:iCs/>
                <w:position w:val="1"/>
              </w:rPr>
              <w:t>s-lock(</w:t>
            </w:r>
            <w:r>
              <w:rPr>
                <w:i/>
                <w:iCs/>
                <w:position w:val="1"/>
              </w:rPr>
              <w:t>Y</w:t>
            </w:r>
            <w:r w:rsidRPr="00A00D4C">
              <w:rPr>
                <w:i/>
                <w:iCs/>
                <w:position w:val="1"/>
              </w:rPr>
              <w:t>)</w:t>
            </w:r>
          </w:p>
          <w:p w14:paraId="6EFBC236" w14:textId="73D591A5" w:rsidR="00CA4C95" w:rsidRDefault="00CA4C95" w:rsidP="00CA4C95">
            <w:pPr>
              <w:pStyle w:val="BodyText"/>
              <w:tabs>
                <w:tab w:val="left" w:pos="8509"/>
              </w:tabs>
              <w:kinsoku w:val="0"/>
              <w:overflowPunct w:val="0"/>
              <w:spacing w:line="291" w:lineRule="exact"/>
              <w:jc w:val="center"/>
              <w:rPr>
                <w:position w:val="1"/>
              </w:rPr>
            </w:pPr>
            <w:r w:rsidRPr="00624005">
              <w:rPr>
                <w:color w:val="FF0000"/>
                <w:position w:val="1"/>
              </w:rPr>
              <w:t>denied</w:t>
            </w:r>
          </w:p>
        </w:tc>
        <w:tc>
          <w:tcPr>
            <w:tcW w:w="3253" w:type="dxa"/>
          </w:tcPr>
          <w:p w14:paraId="4B568CB9" w14:textId="4772571C" w:rsidR="00CA4C95" w:rsidRDefault="00CA4C95" w:rsidP="00CA4C95">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r w:rsidRPr="00A00D4C">
              <w:rPr>
                <w:i/>
                <w:iCs/>
                <w:position w:val="1"/>
              </w:rPr>
              <w:t xml:space="preserve"> u-lock(</w:t>
            </w:r>
            <w:r>
              <w:rPr>
                <w:i/>
                <w:iCs/>
                <w:position w:val="1"/>
              </w:rPr>
              <w:t>Y</w:t>
            </w:r>
            <w:r w:rsidRPr="00A00D4C">
              <w:rPr>
                <w:i/>
                <w:iCs/>
                <w:position w:val="1"/>
              </w:rPr>
              <w:t>)</w:t>
            </w:r>
          </w:p>
        </w:tc>
        <w:tc>
          <w:tcPr>
            <w:tcW w:w="2511" w:type="dxa"/>
          </w:tcPr>
          <w:p w14:paraId="52617FD4" w14:textId="77777777" w:rsidR="00CA4C95" w:rsidRDefault="00CA4C95" w:rsidP="00CA4C95">
            <w:pPr>
              <w:pStyle w:val="BodyText"/>
              <w:tabs>
                <w:tab w:val="left" w:pos="8509"/>
              </w:tabs>
              <w:kinsoku w:val="0"/>
              <w:overflowPunct w:val="0"/>
              <w:spacing w:line="291" w:lineRule="exact"/>
              <w:rPr>
                <w:position w:val="1"/>
              </w:rPr>
            </w:pPr>
          </w:p>
        </w:tc>
      </w:tr>
      <w:tr w:rsidR="003D5796" w14:paraId="6F38D29E" w14:textId="77777777" w:rsidTr="00624005">
        <w:trPr>
          <w:trHeight w:val="326"/>
          <w:jc w:val="center"/>
        </w:trPr>
        <w:tc>
          <w:tcPr>
            <w:tcW w:w="980" w:type="dxa"/>
          </w:tcPr>
          <w:p w14:paraId="55FF0212" w14:textId="71F4F341" w:rsidR="003D5796" w:rsidRDefault="003D5796" w:rsidP="003D5796">
            <w:pPr>
              <w:pStyle w:val="BodyText"/>
              <w:tabs>
                <w:tab w:val="left" w:pos="8509"/>
              </w:tabs>
              <w:kinsoku w:val="0"/>
              <w:overflowPunct w:val="0"/>
              <w:spacing w:line="291" w:lineRule="exact"/>
              <w:jc w:val="center"/>
              <w:rPr>
                <w:position w:val="1"/>
              </w:rPr>
            </w:pPr>
            <w:r>
              <w:rPr>
                <w:position w:val="1"/>
              </w:rPr>
              <w:t>6</w:t>
            </w:r>
          </w:p>
        </w:tc>
        <w:tc>
          <w:tcPr>
            <w:tcW w:w="1536" w:type="dxa"/>
          </w:tcPr>
          <w:p w14:paraId="32FF3ED0" w14:textId="77777777" w:rsidR="003D5796" w:rsidRDefault="003D5796" w:rsidP="003D5796">
            <w:pPr>
              <w:pStyle w:val="BodyText"/>
              <w:tabs>
                <w:tab w:val="left" w:pos="8509"/>
              </w:tabs>
              <w:kinsoku w:val="0"/>
              <w:overflowPunct w:val="0"/>
              <w:spacing w:line="291" w:lineRule="exact"/>
              <w:jc w:val="center"/>
              <w:rPr>
                <w:position w:val="1"/>
              </w:rPr>
            </w:pPr>
          </w:p>
        </w:tc>
        <w:tc>
          <w:tcPr>
            <w:tcW w:w="1496" w:type="dxa"/>
          </w:tcPr>
          <w:p w14:paraId="051975FA" w14:textId="5A53581D" w:rsidR="003D5796" w:rsidRPr="00A00D4C" w:rsidRDefault="003D5796" w:rsidP="003D5796">
            <w:pPr>
              <w:pStyle w:val="BodyText"/>
              <w:tabs>
                <w:tab w:val="left" w:pos="8509"/>
              </w:tabs>
              <w:kinsoku w:val="0"/>
              <w:overflowPunct w:val="0"/>
              <w:spacing w:line="291" w:lineRule="exact"/>
              <w:jc w:val="center"/>
              <w:rPr>
                <w:i/>
                <w:iCs/>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p>
        </w:tc>
        <w:tc>
          <w:tcPr>
            <w:tcW w:w="3253" w:type="dxa"/>
          </w:tcPr>
          <w:p w14:paraId="3CCFA514" w14:textId="4BE663EA" w:rsidR="003D5796" w:rsidRDefault="003D5796" w:rsidP="003D5796">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r w:rsidRPr="00A00D4C">
              <w:rPr>
                <w:i/>
                <w:iCs/>
                <w:position w:val="1"/>
              </w:rPr>
              <w:t xml:space="preserve"> u-lock(</w:t>
            </w:r>
            <w:r>
              <w:rPr>
                <w:i/>
                <w:iCs/>
                <w:position w:val="1"/>
              </w:rPr>
              <w:t>Y</w:t>
            </w:r>
            <w:r w:rsidRPr="00A00D4C">
              <w:rPr>
                <w:i/>
                <w:iCs/>
                <w:position w:val="1"/>
              </w:rPr>
              <w:t>)</w:t>
            </w:r>
          </w:p>
        </w:tc>
        <w:tc>
          <w:tcPr>
            <w:tcW w:w="2511" w:type="dxa"/>
          </w:tcPr>
          <w:p w14:paraId="04FCBF05" w14:textId="4A6845A6" w:rsidR="003D5796" w:rsidRDefault="003D5796" w:rsidP="003D5796">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p>
        </w:tc>
      </w:tr>
      <w:tr w:rsidR="003D5796" w14:paraId="2FB3B11E" w14:textId="77777777" w:rsidTr="00624005">
        <w:trPr>
          <w:trHeight w:val="326"/>
          <w:jc w:val="center"/>
        </w:trPr>
        <w:tc>
          <w:tcPr>
            <w:tcW w:w="980" w:type="dxa"/>
          </w:tcPr>
          <w:p w14:paraId="7F00356F" w14:textId="1B9E945B" w:rsidR="003D5796" w:rsidRDefault="003D5796" w:rsidP="003D5796">
            <w:pPr>
              <w:pStyle w:val="BodyText"/>
              <w:tabs>
                <w:tab w:val="left" w:pos="8509"/>
              </w:tabs>
              <w:kinsoku w:val="0"/>
              <w:overflowPunct w:val="0"/>
              <w:spacing w:line="291" w:lineRule="exact"/>
              <w:jc w:val="center"/>
              <w:rPr>
                <w:position w:val="1"/>
              </w:rPr>
            </w:pPr>
            <w:r>
              <w:rPr>
                <w:position w:val="1"/>
              </w:rPr>
              <w:t>7</w:t>
            </w:r>
          </w:p>
        </w:tc>
        <w:tc>
          <w:tcPr>
            <w:tcW w:w="1536" w:type="dxa"/>
          </w:tcPr>
          <w:p w14:paraId="460EE387" w14:textId="77777777" w:rsidR="003D5796" w:rsidRDefault="003D5796" w:rsidP="003D5796">
            <w:pPr>
              <w:pStyle w:val="BodyText"/>
              <w:tabs>
                <w:tab w:val="left" w:pos="8509"/>
              </w:tabs>
              <w:kinsoku w:val="0"/>
              <w:overflowPunct w:val="0"/>
              <w:spacing w:line="291" w:lineRule="exact"/>
              <w:jc w:val="center"/>
              <w:rPr>
                <w:position w:val="1"/>
              </w:rPr>
            </w:pPr>
          </w:p>
        </w:tc>
        <w:tc>
          <w:tcPr>
            <w:tcW w:w="1496" w:type="dxa"/>
          </w:tcPr>
          <w:p w14:paraId="443B83CA" w14:textId="4DF4756D" w:rsidR="003D5796" w:rsidRDefault="003D5796" w:rsidP="003D5796">
            <w:pPr>
              <w:pStyle w:val="BodyText"/>
              <w:tabs>
                <w:tab w:val="left" w:pos="8509"/>
              </w:tabs>
              <w:kinsoku w:val="0"/>
              <w:overflowPunct w:val="0"/>
              <w:spacing w:line="291" w:lineRule="exact"/>
              <w:jc w:val="center"/>
              <w:rPr>
                <w:i/>
                <w:iCs/>
                <w:position w:val="1"/>
              </w:rPr>
            </w:pPr>
            <w:proofErr w:type="spellStart"/>
            <w:r w:rsidRPr="00A00D4C">
              <w:rPr>
                <w:i/>
                <w:iCs/>
                <w:position w:val="1"/>
              </w:rPr>
              <w:t>read_item</w:t>
            </w:r>
            <w:proofErr w:type="spellEnd"/>
            <w:r w:rsidRPr="00A00D4C">
              <w:rPr>
                <w:i/>
                <w:iCs/>
                <w:position w:val="1"/>
              </w:rPr>
              <w:t>(X)</w:t>
            </w:r>
          </w:p>
        </w:tc>
        <w:tc>
          <w:tcPr>
            <w:tcW w:w="3253" w:type="dxa"/>
          </w:tcPr>
          <w:p w14:paraId="3A3BBCBE" w14:textId="624E9F61" w:rsidR="003D5796" w:rsidRDefault="003D5796" w:rsidP="003D5796">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r w:rsidRPr="00A00D4C">
              <w:rPr>
                <w:i/>
                <w:iCs/>
                <w:position w:val="1"/>
              </w:rPr>
              <w:t xml:space="preserve"> u-lock(</w:t>
            </w:r>
            <w:r>
              <w:rPr>
                <w:i/>
                <w:iCs/>
                <w:position w:val="1"/>
              </w:rPr>
              <w:t>Y</w:t>
            </w:r>
            <w:r w:rsidRPr="00A00D4C">
              <w:rPr>
                <w:i/>
                <w:iCs/>
                <w:position w:val="1"/>
              </w:rPr>
              <w:t>)</w:t>
            </w:r>
          </w:p>
        </w:tc>
        <w:tc>
          <w:tcPr>
            <w:tcW w:w="2511" w:type="dxa"/>
          </w:tcPr>
          <w:p w14:paraId="20C48F21" w14:textId="75B7B1AC" w:rsidR="003D5796" w:rsidRDefault="003D5796" w:rsidP="003D5796">
            <w:pPr>
              <w:pStyle w:val="BodyText"/>
              <w:tabs>
                <w:tab w:val="left" w:pos="8509"/>
              </w:tabs>
              <w:kinsoku w:val="0"/>
              <w:overflowPunct w:val="0"/>
              <w:spacing w:line="291" w:lineRule="exact"/>
              <w:rPr>
                <w:i/>
                <w:iCs/>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p>
        </w:tc>
      </w:tr>
      <w:tr w:rsidR="003D5796" w14:paraId="009FE710" w14:textId="77777777" w:rsidTr="00624005">
        <w:trPr>
          <w:trHeight w:val="326"/>
          <w:jc w:val="center"/>
        </w:trPr>
        <w:tc>
          <w:tcPr>
            <w:tcW w:w="980" w:type="dxa"/>
          </w:tcPr>
          <w:p w14:paraId="03A14946" w14:textId="232808E6" w:rsidR="003D5796" w:rsidRDefault="003D5796" w:rsidP="003D5796">
            <w:pPr>
              <w:pStyle w:val="BodyText"/>
              <w:tabs>
                <w:tab w:val="left" w:pos="8509"/>
              </w:tabs>
              <w:kinsoku w:val="0"/>
              <w:overflowPunct w:val="0"/>
              <w:spacing w:line="291" w:lineRule="exact"/>
              <w:jc w:val="center"/>
              <w:rPr>
                <w:position w:val="1"/>
              </w:rPr>
            </w:pPr>
            <w:r>
              <w:rPr>
                <w:position w:val="1"/>
              </w:rPr>
              <w:t>8</w:t>
            </w:r>
          </w:p>
        </w:tc>
        <w:tc>
          <w:tcPr>
            <w:tcW w:w="1536" w:type="dxa"/>
          </w:tcPr>
          <w:p w14:paraId="5D84A233" w14:textId="77777777" w:rsidR="003D5796" w:rsidRDefault="003D5796" w:rsidP="003D5796">
            <w:pPr>
              <w:pStyle w:val="BodyText"/>
              <w:tabs>
                <w:tab w:val="left" w:pos="8509"/>
              </w:tabs>
              <w:kinsoku w:val="0"/>
              <w:overflowPunct w:val="0"/>
              <w:spacing w:line="291" w:lineRule="exact"/>
              <w:jc w:val="center"/>
              <w:rPr>
                <w:position w:val="1"/>
              </w:rPr>
            </w:pPr>
          </w:p>
        </w:tc>
        <w:tc>
          <w:tcPr>
            <w:tcW w:w="1496" w:type="dxa"/>
          </w:tcPr>
          <w:p w14:paraId="444F58F7" w14:textId="1F8C41AE" w:rsidR="003D5796" w:rsidRDefault="003D5796" w:rsidP="003D5796">
            <w:pPr>
              <w:pStyle w:val="BodyText"/>
              <w:tabs>
                <w:tab w:val="left" w:pos="8509"/>
              </w:tabs>
              <w:kinsoku w:val="0"/>
              <w:overflowPunct w:val="0"/>
              <w:spacing w:line="291" w:lineRule="exact"/>
              <w:jc w:val="center"/>
              <w:rPr>
                <w:i/>
                <w:iCs/>
                <w:position w:val="1"/>
              </w:rPr>
            </w:pPr>
            <w:r w:rsidRPr="0058026F">
              <w:rPr>
                <w:i/>
                <w:iCs/>
                <w:position w:val="1"/>
              </w:rPr>
              <w:t>unlock(X)</w:t>
            </w:r>
          </w:p>
        </w:tc>
        <w:tc>
          <w:tcPr>
            <w:tcW w:w="3253" w:type="dxa"/>
          </w:tcPr>
          <w:p w14:paraId="3314DEC9" w14:textId="72BDB691" w:rsidR="003D5796" w:rsidRDefault="003D5796" w:rsidP="003D5796">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r w:rsidRPr="00A00D4C">
              <w:rPr>
                <w:i/>
                <w:iCs/>
                <w:position w:val="1"/>
              </w:rPr>
              <w:t xml:space="preserve"> u-lock(</w:t>
            </w:r>
            <w:r>
              <w:rPr>
                <w:i/>
                <w:iCs/>
                <w:position w:val="1"/>
              </w:rPr>
              <w:t>Y</w:t>
            </w:r>
            <w:r w:rsidRPr="00A00D4C">
              <w:rPr>
                <w:i/>
                <w:iCs/>
                <w:position w:val="1"/>
              </w:rPr>
              <w:t>)</w:t>
            </w:r>
          </w:p>
        </w:tc>
        <w:tc>
          <w:tcPr>
            <w:tcW w:w="2511" w:type="dxa"/>
          </w:tcPr>
          <w:p w14:paraId="42B3A3CE" w14:textId="77777777" w:rsidR="003D5796" w:rsidRDefault="003D5796" w:rsidP="003D5796">
            <w:pPr>
              <w:pStyle w:val="BodyText"/>
              <w:tabs>
                <w:tab w:val="left" w:pos="8509"/>
              </w:tabs>
              <w:kinsoku w:val="0"/>
              <w:overflowPunct w:val="0"/>
              <w:spacing w:line="291" w:lineRule="exact"/>
              <w:rPr>
                <w:i/>
                <w:iCs/>
                <w:position w:val="1"/>
              </w:rPr>
            </w:pPr>
          </w:p>
        </w:tc>
      </w:tr>
      <w:tr w:rsidR="003D5796" w14:paraId="0829FD67" w14:textId="77777777" w:rsidTr="00624005">
        <w:trPr>
          <w:trHeight w:val="326"/>
          <w:jc w:val="center"/>
        </w:trPr>
        <w:tc>
          <w:tcPr>
            <w:tcW w:w="980" w:type="dxa"/>
          </w:tcPr>
          <w:p w14:paraId="2EFBEF0D" w14:textId="0884964E" w:rsidR="003D5796" w:rsidRDefault="003D5796" w:rsidP="003D5796">
            <w:pPr>
              <w:pStyle w:val="BodyText"/>
              <w:tabs>
                <w:tab w:val="left" w:pos="8509"/>
              </w:tabs>
              <w:kinsoku w:val="0"/>
              <w:overflowPunct w:val="0"/>
              <w:spacing w:line="291" w:lineRule="exact"/>
              <w:jc w:val="center"/>
              <w:rPr>
                <w:position w:val="1"/>
              </w:rPr>
            </w:pPr>
            <w:r>
              <w:rPr>
                <w:position w:val="1"/>
              </w:rPr>
              <w:t>9</w:t>
            </w:r>
          </w:p>
        </w:tc>
        <w:tc>
          <w:tcPr>
            <w:tcW w:w="1536" w:type="dxa"/>
          </w:tcPr>
          <w:p w14:paraId="120EA40F" w14:textId="7215D743" w:rsidR="003D5796" w:rsidRDefault="006F23DE" w:rsidP="003D5796">
            <w:pPr>
              <w:pStyle w:val="BodyText"/>
              <w:tabs>
                <w:tab w:val="left" w:pos="8509"/>
              </w:tabs>
              <w:kinsoku w:val="0"/>
              <w:overflowPunct w:val="0"/>
              <w:spacing w:line="291" w:lineRule="exact"/>
              <w:jc w:val="center"/>
              <w:rPr>
                <w:position w:val="1"/>
              </w:rPr>
            </w:pPr>
            <w:r>
              <w:rPr>
                <w:i/>
                <w:iCs/>
                <w:position w:val="1"/>
              </w:rPr>
              <w:t>x-lock</w:t>
            </w:r>
            <w:r>
              <w:rPr>
                <w:rFonts w:ascii="Tahoma" w:hAnsi="Tahoma" w:cs="Tahoma"/>
                <w:position w:val="1"/>
              </w:rPr>
              <w:t>(</w:t>
            </w:r>
            <w:r>
              <w:rPr>
                <w:i/>
                <w:iCs/>
                <w:position w:val="1"/>
              </w:rPr>
              <w:t>Y</w:t>
            </w:r>
            <w:r>
              <w:rPr>
                <w:rFonts w:ascii="Tahoma" w:hAnsi="Tahoma" w:cs="Tahoma"/>
                <w:position w:val="1"/>
              </w:rPr>
              <w:t>)</w:t>
            </w:r>
          </w:p>
        </w:tc>
        <w:tc>
          <w:tcPr>
            <w:tcW w:w="1496" w:type="dxa"/>
          </w:tcPr>
          <w:p w14:paraId="56B8A139" w14:textId="77777777" w:rsidR="003D5796" w:rsidRDefault="003D5796" w:rsidP="003D5796">
            <w:pPr>
              <w:pStyle w:val="BodyText"/>
              <w:tabs>
                <w:tab w:val="left" w:pos="8509"/>
              </w:tabs>
              <w:kinsoku w:val="0"/>
              <w:overflowPunct w:val="0"/>
              <w:spacing w:line="291" w:lineRule="exact"/>
              <w:jc w:val="center"/>
              <w:rPr>
                <w:i/>
                <w:iCs/>
                <w:position w:val="1"/>
              </w:rPr>
            </w:pPr>
          </w:p>
        </w:tc>
        <w:tc>
          <w:tcPr>
            <w:tcW w:w="3253" w:type="dxa"/>
          </w:tcPr>
          <w:p w14:paraId="040DF661" w14:textId="71AA8068" w:rsidR="003D5796" w:rsidRDefault="006F23DE" w:rsidP="003D5796">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r w:rsidRPr="00A00D4C">
              <w:rPr>
                <w:i/>
                <w:iCs/>
                <w:position w:val="1"/>
              </w:rPr>
              <w:t xml:space="preserve"> u-lock(</w:t>
            </w:r>
            <w:r>
              <w:rPr>
                <w:i/>
                <w:iCs/>
                <w:position w:val="1"/>
              </w:rPr>
              <w:t>Y</w:t>
            </w:r>
            <w:r w:rsidRPr="00A00D4C">
              <w:rPr>
                <w:i/>
                <w:iCs/>
                <w:position w:val="1"/>
              </w:rPr>
              <w:t>)</w:t>
            </w:r>
            <w:r>
              <w:rPr>
                <w:i/>
                <w:iCs/>
                <w:position w:val="1"/>
              </w:rPr>
              <w:t>, x-lock</w:t>
            </w:r>
            <w:r>
              <w:rPr>
                <w:rFonts w:ascii="Tahoma" w:hAnsi="Tahoma" w:cs="Tahoma"/>
                <w:position w:val="1"/>
              </w:rPr>
              <w:t>(</w:t>
            </w:r>
            <w:r>
              <w:rPr>
                <w:i/>
                <w:iCs/>
                <w:position w:val="1"/>
              </w:rPr>
              <w:t>Y</w:t>
            </w:r>
            <w:r>
              <w:rPr>
                <w:rFonts w:ascii="Tahoma" w:hAnsi="Tahoma" w:cs="Tahoma"/>
                <w:position w:val="1"/>
              </w:rPr>
              <w:t>)</w:t>
            </w:r>
            <w:r>
              <w:rPr>
                <w:i/>
                <w:iCs/>
                <w:position w:val="1"/>
              </w:rPr>
              <w:t xml:space="preserve"> </w:t>
            </w:r>
          </w:p>
        </w:tc>
        <w:tc>
          <w:tcPr>
            <w:tcW w:w="2511" w:type="dxa"/>
          </w:tcPr>
          <w:p w14:paraId="26B1A595" w14:textId="77777777" w:rsidR="003D5796" w:rsidRDefault="003D5796" w:rsidP="003D5796">
            <w:pPr>
              <w:pStyle w:val="BodyText"/>
              <w:tabs>
                <w:tab w:val="left" w:pos="8509"/>
              </w:tabs>
              <w:kinsoku w:val="0"/>
              <w:overflowPunct w:val="0"/>
              <w:spacing w:line="291" w:lineRule="exact"/>
              <w:rPr>
                <w:i/>
                <w:iCs/>
                <w:position w:val="1"/>
              </w:rPr>
            </w:pPr>
          </w:p>
        </w:tc>
      </w:tr>
      <w:tr w:rsidR="003D5796" w14:paraId="3A34E0D1" w14:textId="77777777" w:rsidTr="00624005">
        <w:trPr>
          <w:trHeight w:val="326"/>
          <w:jc w:val="center"/>
        </w:trPr>
        <w:tc>
          <w:tcPr>
            <w:tcW w:w="980" w:type="dxa"/>
          </w:tcPr>
          <w:p w14:paraId="145AC559" w14:textId="30922042" w:rsidR="003D5796" w:rsidRDefault="006F23DE" w:rsidP="003D5796">
            <w:pPr>
              <w:pStyle w:val="BodyText"/>
              <w:tabs>
                <w:tab w:val="left" w:pos="8509"/>
              </w:tabs>
              <w:kinsoku w:val="0"/>
              <w:overflowPunct w:val="0"/>
              <w:spacing w:line="291" w:lineRule="exact"/>
              <w:jc w:val="center"/>
              <w:rPr>
                <w:position w:val="1"/>
              </w:rPr>
            </w:pPr>
            <w:r>
              <w:rPr>
                <w:position w:val="1"/>
              </w:rPr>
              <w:t>10</w:t>
            </w:r>
          </w:p>
        </w:tc>
        <w:tc>
          <w:tcPr>
            <w:tcW w:w="1536" w:type="dxa"/>
          </w:tcPr>
          <w:p w14:paraId="795193EA" w14:textId="797BDA8E" w:rsidR="003D5796" w:rsidRDefault="006F23DE" w:rsidP="003D5796">
            <w:pPr>
              <w:pStyle w:val="BodyText"/>
              <w:tabs>
                <w:tab w:val="left" w:pos="8509"/>
              </w:tabs>
              <w:kinsoku w:val="0"/>
              <w:overflowPunct w:val="0"/>
              <w:spacing w:line="291" w:lineRule="exact"/>
              <w:jc w:val="center"/>
              <w:rPr>
                <w:position w:val="1"/>
              </w:rPr>
            </w:pPr>
            <w:proofErr w:type="spellStart"/>
            <w:r w:rsidRPr="0058026F">
              <w:rPr>
                <w:i/>
                <w:iCs/>
                <w:position w:val="1"/>
              </w:rPr>
              <w:t>write_item</w:t>
            </w:r>
            <w:proofErr w:type="spellEnd"/>
            <w:r w:rsidRPr="0058026F">
              <w:rPr>
                <w:i/>
                <w:iCs/>
                <w:position w:val="1"/>
              </w:rPr>
              <w:t>(</w:t>
            </w:r>
            <w:r>
              <w:rPr>
                <w:i/>
                <w:iCs/>
                <w:position w:val="1"/>
              </w:rPr>
              <w:t>Y</w:t>
            </w:r>
            <w:r w:rsidRPr="0058026F">
              <w:rPr>
                <w:i/>
                <w:iCs/>
                <w:position w:val="1"/>
              </w:rPr>
              <w:t>)</w:t>
            </w:r>
          </w:p>
        </w:tc>
        <w:tc>
          <w:tcPr>
            <w:tcW w:w="1496" w:type="dxa"/>
          </w:tcPr>
          <w:p w14:paraId="49A46045" w14:textId="77777777" w:rsidR="003D5796" w:rsidRDefault="003D5796" w:rsidP="003D5796">
            <w:pPr>
              <w:pStyle w:val="BodyText"/>
              <w:tabs>
                <w:tab w:val="left" w:pos="8509"/>
              </w:tabs>
              <w:kinsoku w:val="0"/>
              <w:overflowPunct w:val="0"/>
              <w:spacing w:line="291" w:lineRule="exact"/>
              <w:jc w:val="center"/>
              <w:rPr>
                <w:i/>
                <w:iCs/>
                <w:position w:val="1"/>
              </w:rPr>
            </w:pPr>
          </w:p>
        </w:tc>
        <w:tc>
          <w:tcPr>
            <w:tcW w:w="3253" w:type="dxa"/>
          </w:tcPr>
          <w:p w14:paraId="420E1AA5" w14:textId="6F5E280E" w:rsidR="003D5796" w:rsidRDefault="006F23DE" w:rsidP="003D5796">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r w:rsidRPr="00A00D4C">
              <w:rPr>
                <w:i/>
                <w:iCs/>
                <w:position w:val="1"/>
              </w:rPr>
              <w:t xml:space="preserve"> u-lock(</w:t>
            </w:r>
            <w:r>
              <w:rPr>
                <w:i/>
                <w:iCs/>
                <w:position w:val="1"/>
              </w:rPr>
              <w:t>Y</w:t>
            </w:r>
            <w:r w:rsidRPr="00A00D4C">
              <w:rPr>
                <w:i/>
                <w:iCs/>
                <w:position w:val="1"/>
              </w:rPr>
              <w:t>)</w:t>
            </w:r>
            <w:r>
              <w:rPr>
                <w:i/>
                <w:iCs/>
                <w:position w:val="1"/>
              </w:rPr>
              <w:t>, x-lock</w:t>
            </w:r>
            <w:r>
              <w:rPr>
                <w:rFonts w:ascii="Tahoma" w:hAnsi="Tahoma" w:cs="Tahoma"/>
                <w:position w:val="1"/>
              </w:rPr>
              <w:t>(</w:t>
            </w:r>
            <w:r>
              <w:rPr>
                <w:i/>
                <w:iCs/>
                <w:position w:val="1"/>
              </w:rPr>
              <w:t>Y</w:t>
            </w:r>
            <w:r>
              <w:rPr>
                <w:rFonts w:ascii="Tahoma" w:hAnsi="Tahoma" w:cs="Tahoma"/>
                <w:position w:val="1"/>
              </w:rPr>
              <w:t>)</w:t>
            </w:r>
          </w:p>
        </w:tc>
        <w:tc>
          <w:tcPr>
            <w:tcW w:w="2511" w:type="dxa"/>
          </w:tcPr>
          <w:p w14:paraId="32211524" w14:textId="77777777" w:rsidR="003D5796" w:rsidRDefault="003D5796" w:rsidP="003D5796">
            <w:pPr>
              <w:pStyle w:val="BodyText"/>
              <w:tabs>
                <w:tab w:val="left" w:pos="8509"/>
              </w:tabs>
              <w:kinsoku w:val="0"/>
              <w:overflowPunct w:val="0"/>
              <w:spacing w:line="291" w:lineRule="exact"/>
              <w:rPr>
                <w:i/>
                <w:iCs/>
                <w:position w:val="1"/>
              </w:rPr>
            </w:pPr>
          </w:p>
        </w:tc>
      </w:tr>
      <w:tr w:rsidR="003D5796" w14:paraId="3AD2B2B6" w14:textId="77777777" w:rsidTr="00624005">
        <w:trPr>
          <w:trHeight w:val="326"/>
          <w:jc w:val="center"/>
        </w:trPr>
        <w:tc>
          <w:tcPr>
            <w:tcW w:w="980" w:type="dxa"/>
          </w:tcPr>
          <w:p w14:paraId="17CE63D9" w14:textId="36ACCE8A" w:rsidR="003D5796" w:rsidRDefault="006F23DE" w:rsidP="003D5796">
            <w:pPr>
              <w:pStyle w:val="BodyText"/>
              <w:tabs>
                <w:tab w:val="left" w:pos="8509"/>
              </w:tabs>
              <w:kinsoku w:val="0"/>
              <w:overflowPunct w:val="0"/>
              <w:spacing w:line="291" w:lineRule="exact"/>
              <w:jc w:val="center"/>
              <w:rPr>
                <w:position w:val="1"/>
              </w:rPr>
            </w:pPr>
            <w:r>
              <w:rPr>
                <w:position w:val="1"/>
              </w:rPr>
              <w:t>11</w:t>
            </w:r>
          </w:p>
        </w:tc>
        <w:tc>
          <w:tcPr>
            <w:tcW w:w="1536" w:type="dxa"/>
          </w:tcPr>
          <w:p w14:paraId="63D9274A" w14:textId="2EBED442" w:rsidR="003D5796" w:rsidRDefault="006F23DE" w:rsidP="003D5796">
            <w:pPr>
              <w:pStyle w:val="BodyText"/>
              <w:tabs>
                <w:tab w:val="left" w:pos="8509"/>
              </w:tabs>
              <w:kinsoku w:val="0"/>
              <w:overflowPunct w:val="0"/>
              <w:spacing w:line="291" w:lineRule="exact"/>
              <w:jc w:val="center"/>
              <w:rPr>
                <w:position w:val="1"/>
              </w:rPr>
            </w:pPr>
            <w:r w:rsidRPr="0058026F">
              <w:rPr>
                <w:i/>
                <w:iCs/>
                <w:position w:val="1"/>
              </w:rPr>
              <w:t>unlock(</w:t>
            </w:r>
            <w:r>
              <w:rPr>
                <w:i/>
                <w:iCs/>
                <w:position w:val="1"/>
              </w:rPr>
              <w:t>Y</w:t>
            </w:r>
            <w:r w:rsidRPr="0058026F">
              <w:rPr>
                <w:i/>
                <w:iCs/>
                <w:position w:val="1"/>
              </w:rPr>
              <w:t>)</w:t>
            </w:r>
          </w:p>
        </w:tc>
        <w:tc>
          <w:tcPr>
            <w:tcW w:w="1496" w:type="dxa"/>
          </w:tcPr>
          <w:p w14:paraId="1CC52936" w14:textId="77777777" w:rsidR="003D5796" w:rsidRDefault="003D5796" w:rsidP="003D5796">
            <w:pPr>
              <w:pStyle w:val="BodyText"/>
              <w:tabs>
                <w:tab w:val="left" w:pos="8509"/>
              </w:tabs>
              <w:kinsoku w:val="0"/>
              <w:overflowPunct w:val="0"/>
              <w:spacing w:line="291" w:lineRule="exact"/>
              <w:jc w:val="center"/>
              <w:rPr>
                <w:i/>
                <w:iCs/>
                <w:position w:val="1"/>
              </w:rPr>
            </w:pPr>
          </w:p>
        </w:tc>
        <w:tc>
          <w:tcPr>
            <w:tcW w:w="3253" w:type="dxa"/>
          </w:tcPr>
          <w:p w14:paraId="52CAC299" w14:textId="1CA4753E" w:rsidR="003D5796" w:rsidRDefault="006F23DE" w:rsidP="003D5796">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511" w:type="dxa"/>
          </w:tcPr>
          <w:p w14:paraId="47985A72" w14:textId="77777777" w:rsidR="003D5796" w:rsidRDefault="003D5796" w:rsidP="003D5796">
            <w:pPr>
              <w:pStyle w:val="BodyText"/>
              <w:tabs>
                <w:tab w:val="left" w:pos="8509"/>
              </w:tabs>
              <w:kinsoku w:val="0"/>
              <w:overflowPunct w:val="0"/>
              <w:spacing w:line="291" w:lineRule="exact"/>
              <w:rPr>
                <w:i/>
                <w:iCs/>
                <w:position w:val="1"/>
              </w:rPr>
            </w:pPr>
          </w:p>
        </w:tc>
      </w:tr>
      <w:tr w:rsidR="00624005" w14:paraId="7B814298" w14:textId="77777777" w:rsidTr="00624005">
        <w:trPr>
          <w:trHeight w:val="326"/>
          <w:jc w:val="center"/>
        </w:trPr>
        <w:tc>
          <w:tcPr>
            <w:tcW w:w="980" w:type="dxa"/>
          </w:tcPr>
          <w:p w14:paraId="2D2570EF" w14:textId="687BB965" w:rsidR="00624005" w:rsidRDefault="00624005" w:rsidP="00624005">
            <w:pPr>
              <w:pStyle w:val="BodyText"/>
              <w:tabs>
                <w:tab w:val="left" w:pos="8509"/>
              </w:tabs>
              <w:kinsoku w:val="0"/>
              <w:overflowPunct w:val="0"/>
              <w:spacing w:line="291" w:lineRule="exact"/>
              <w:jc w:val="center"/>
              <w:rPr>
                <w:position w:val="1"/>
              </w:rPr>
            </w:pPr>
            <w:r>
              <w:rPr>
                <w:position w:val="1"/>
              </w:rPr>
              <w:t>12</w:t>
            </w:r>
          </w:p>
        </w:tc>
        <w:tc>
          <w:tcPr>
            <w:tcW w:w="1536" w:type="dxa"/>
          </w:tcPr>
          <w:p w14:paraId="106A4696" w14:textId="5BBBE935" w:rsidR="00624005" w:rsidRPr="0058026F" w:rsidRDefault="00624005" w:rsidP="00624005">
            <w:pPr>
              <w:pStyle w:val="BodyText"/>
              <w:tabs>
                <w:tab w:val="left" w:pos="8509"/>
              </w:tabs>
              <w:kinsoku w:val="0"/>
              <w:overflowPunct w:val="0"/>
              <w:spacing w:line="291" w:lineRule="exact"/>
              <w:jc w:val="center"/>
              <w:rPr>
                <w:i/>
                <w:iCs/>
                <w:position w:val="1"/>
              </w:rPr>
            </w:pPr>
          </w:p>
        </w:tc>
        <w:tc>
          <w:tcPr>
            <w:tcW w:w="1496" w:type="dxa"/>
          </w:tcPr>
          <w:p w14:paraId="5822A016" w14:textId="2F56487C" w:rsidR="00624005" w:rsidRDefault="00624005" w:rsidP="00624005">
            <w:pPr>
              <w:pStyle w:val="BodyText"/>
              <w:tabs>
                <w:tab w:val="left" w:pos="8509"/>
              </w:tabs>
              <w:kinsoku w:val="0"/>
              <w:overflowPunct w:val="0"/>
              <w:spacing w:line="291" w:lineRule="exact"/>
              <w:jc w:val="center"/>
              <w:rPr>
                <w:i/>
                <w:iCs/>
                <w:position w:val="1"/>
              </w:rPr>
            </w:pPr>
            <w:r w:rsidRPr="00A00D4C">
              <w:rPr>
                <w:i/>
                <w:iCs/>
                <w:position w:val="1"/>
              </w:rPr>
              <w:t>s-lock(</w:t>
            </w:r>
            <w:r>
              <w:rPr>
                <w:i/>
                <w:iCs/>
                <w:position w:val="1"/>
              </w:rPr>
              <w:t>Y</w:t>
            </w:r>
            <w:r w:rsidRPr="00A00D4C">
              <w:rPr>
                <w:i/>
                <w:iCs/>
                <w:position w:val="1"/>
              </w:rPr>
              <w:t>)</w:t>
            </w:r>
          </w:p>
        </w:tc>
        <w:tc>
          <w:tcPr>
            <w:tcW w:w="3253" w:type="dxa"/>
          </w:tcPr>
          <w:p w14:paraId="436463A7" w14:textId="25580457" w:rsidR="00624005" w:rsidRDefault="00624005" w:rsidP="00624005">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511" w:type="dxa"/>
          </w:tcPr>
          <w:p w14:paraId="7D4FDA93" w14:textId="1C277E9D" w:rsidR="00624005" w:rsidRDefault="00624005" w:rsidP="00624005">
            <w:pPr>
              <w:pStyle w:val="BodyText"/>
              <w:tabs>
                <w:tab w:val="left" w:pos="8509"/>
              </w:tabs>
              <w:kinsoku w:val="0"/>
              <w:overflowPunct w:val="0"/>
              <w:spacing w:line="291" w:lineRule="exact"/>
              <w:rPr>
                <w:i/>
                <w:iCs/>
                <w:position w:val="1"/>
              </w:rPr>
            </w:pPr>
            <w:r w:rsidRPr="00A00D4C">
              <w:rPr>
                <w:i/>
                <w:iCs/>
                <w:position w:val="1"/>
              </w:rPr>
              <w:t>s-lock(</w:t>
            </w:r>
            <w:r>
              <w:rPr>
                <w:i/>
                <w:iCs/>
                <w:position w:val="1"/>
              </w:rPr>
              <w:t>Y</w:t>
            </w:r>
            <w:r w:rsidRPr="00A00D4C">
              <w:rPr>
                <w:i/>
                <w:iCs/>
                <w:position w:val="1"/>
              </w:rPr>
              <w:t>)</w:t>
            </w:r>
          </w:p>
        </w:tc>
      </w:tr>
      <w:tr w:rsidR="00624005" w14:paraId="05E80D96" w14:textId="77777777" w:rsidTr="00624005">
        <w:trPr>
          <w:trHeight w:val="326"/>
          <w:jc w:val="center"/>
        </w:trPr>
        <w:tc>
          <w:tcPr>
            <w:tcW w:w="980" w:type="dxa"/>
          </w:tcPr>
          <w:p w14:paraId="365BE782" w14:textId="590217CA" w:rsidR="00624005" w:rsidRDefault="00624005" w:rsidP="00624005">
            <w:pPr>
              <w:pStyle w:val="BodyText"/>
              <w:tabs>
                <w:tab w:val="left" w:pos="8509"/>
              </w:tabs>
              <w:kinsoku w:val="0"/>
              <w:overflowPunct w:val="0"/>
              <w:spacing w:line="291" w:lineRule="exact"/>
              <w:jc w:val="center"/>
              <w:rPr>
                <w:position w:val="1"/>
              </w:rPr>
            </w:pPr>
            <w:r>
              <w:rPr>
                <w:position w:val="1"/>
              </w:rPr>
              <w:t>13</w:t>
            </w:r>
          </w:p>
        </w:tc>
        <w:tc>
          <w:tcPr>
            <w:tcW w:w="1536" w:type="dxa"/>
          </w:tcPr>
          <w:p w14:paraId="7ECD33B3" w14:textId="77777777" w:rsidR="00624005" w:rsidRPr="0058026F" w:rsidRDefault="00624005" w:rsidP="00624005">
            <w:pPr>
              <w:pStyle w:val="BodyText"/>
              <w:tabs>
                <w:tab w:val="left" w:pos="8509"/>
              </w:tabs>
              <w:kinsoku w:val="0"/>
              <w:overflowPunct w:val="0"/>
              <w:spacing w:line="291" w:lineRule="exact"/>
              <w:jc w:val="center"/>
              <w:rPr>
                <w:i/>
                <w:iCs/>
                <w:position w:val="1"/>
              </w:rPr>
            </w:pPr>
          </w:p>
        </w:tc>
        <w:tc>
          <w:tcPr>
            <w:tcW w:w="1496" w:type="dxa"/>
          </w:tcPr>
          <w:p w14:paraId="21455330" w14:textId="26985AB1" w:rsidR="00624005" w:rsidRDefault="00624005" w:rsidP="00624005">
            <w:pPr>
              <w:pStyle w:val="BodyText"/>
              <w:tabs>
                <w:tab w:val="left" w:pos="8509"/>
              </w:tabs>
              <w:kinsoku w:val="0"/>
              <w:overflowPunct w:val="0"/>
              <w:spacing w:line="291" w:lineRule="exact"/>
              <w:jc w:val="center"/>
              <w:rPr>
                <w:i/>
                <w:iCs/>
                <w:position w:val="1"/>
              </w:rPr>
            </w:pPr>
            <w:proofErr w:type="spellStart"/>
            <w:r w:rsidRPr="00A00D4C">
              <w:rPr>
                <w:i/>
                <w:iCs/>
                <w:position w:val="1"/>
              </w:rPr>
              <w:t>read_item</w:t>
            </w:r>
            <w:proofErr w:type="spellEnd"/>
            <w:r w:rsidRPr="00A00D4C">
              <w:rPr>
                <w:i/>
                <w:iCs/>
                <w:position w:val="1"/>
              </w:rPr>
              <w:t>(</w:t>
            </w:r>
            <w:r>
              <w:rPr>
                <w:i/>
                <w:iCs/>
                <w:position w:val="1"/>
              </w:rPr>
              <w:t>Y</w:t>
            </w:r>
            <w:r w:rsidRPr="00A00D4C">
              <w:rPr>
                <w:i/>
                <w:iCs/>
                <w:position w:val="1"/>
              </w:rPr>
              <w:t>)</w:t>
            </w:r>
          </w:p>
        </w:tc>
        <w:tc>
          <w:tcPr>
            <w:tcW w:w="3253" w:type="dxa"/>
          </w:tcPr>
          <w:p w14:paraId="7B952755" w14:textId="3CAB3F78" w:rsidR="00624005" w:rsidRDefault="00624005" w:rsidP="00624005">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511" w:type="dxa"/>
          </w:tcPr>
          <w:p w14:paraId="2412F259" w14:textId="6B2F734B" w:rsidR="00624005" w:rsidRDefault="00624005" w:rsidP="00624005">
            <w:pPr>
              <w:pStyle w:val="BodyText"/>
              <w:tabs>
                <w:tab w:val="left" w:pos="8509"/>
              </w:tabs>
              <w:kinsoku w:val="0"/>
              <w:overflowPunct w:val="0"/>
              <w:spacing w:line="291" w:lineRule="exact"/>
              <w:rPr>
                <w:i/>
                <w:iCs/>
                <w:position w:val="1"/>
              </w:rPr>
            </w:pPr>
            <w:r w:rsidRPr="00A00D4C">
              <w:rPr>
                <w:i/>
                <w:iCs/>
                <w:position w:val="1"/>
              </w:rPr>
              <w:t>s-lock(</w:t>
            </w:r>
            <w:r>
              <w:rPr>
                <w:i/>
                <w:iCs/>
                <w:position w:val="1"/>
              </w:rPr>
              <w:t>Y</w:t>
            </w:r>
            <w:r w:rsidRPr="00A00D4C">
              <w:rPr>
                <w:i/>
                <w:iCs/>
                <w:position w:val="1"/>
              </w:rPr>
              <w:t>)</w:t>
            </w:r>
          </w:p>
        </w:tc>
      </w:tr>
      <w:tr w:rsidR="00624005" w14:paraId="036CE16A" w14:textId="77777777" w:rsidTr="00624005">
        <w:trPr>
          <w:trHeight w:val="326"/>
          <w:jc w:val="center"/>
        </w:trPr>
        <w:tc>
          <w:tcPr>
            <w:tcW w:w="980" w:type="dxa"/>
          </w:tcPr>
          <w:p w14:paraId="21AB036C" w14:textId="6B3BACB2" w:rsidR="00624005" w:rsidRDefault="00624005" w:rsidP="00624005">
            <w:pPr>
              <w:pStyle w:val="BodyText"/>
              <w:tabs>
                <w:tab w:val="left" w:pos="8509"/>
              </w:tabs>
              <w:kinsoku w:val="0"/>
              <w:overflowPunct w:val="0"/>
              <w:spacing w:line="291" w:lineRule="exact"/>
              <w:jc w:val="center"/>
              <w:rPr>
                <w:position w:val="1"/>
              </w:rPr>
            </w:pPr>
            <w:r>
              <w:rPr>
                <w:position w:val="1"/>
              </w:rPr>
              <w:t>14</w:t>
            </w:r>
          </w:p>
        </w:tc>
        <w:tc>
          <w:tcPr>
            <w:tcW w:w="1536" w:type="dxa"/>
          </w:tcPr>
          <w:p w14:paraId="38AF1117" w14:textId="77777777" w:rsidR="00624005" w:rsidRPr="0058026F" w:rsidRDefault="00624005" w:rsidP="00624005">
            <w:pPr>
              <w:pStyle w:val="BodyText"/>
              <w:tabs>
                <w:tab w:val="left" w:pos="8509"/>
              </w:tabs>
              <w:kinsoku w:val="0"/>
              <w:overflowPunct w:val="0"/>
              <w:spacing w:line="291" w:lineRule="exact"/>
              <w:jc w:val="center"/>
              <w:rPr>
                <w:i/>
                <w:iCs/>
                <w:position w:val="1"/>
              </w:rPr>
            </w:pPr>
          </w:p>
        </w:tc>
        <w:tc>
          <w:tcPr>
            <w:tcW w:w="1496" w:type="dxa"/>
          </w:tcPr>
          <w:p w14:paraId="2F2F6471" w14:textId="2C846DF7" w:rsidR="00624005" w:rsidRDefault="00624005" w:rsidP="00624005">
            <w:pPr>
              <w:pStyle w:val="BodyText"/>
              <w:tabs>
                <w:tab w:val="left" w:pos="8509"/>
              </w:tabs>
              <w:kinsoku w:val="0"/>
              <w:overflowPunct w:val="0"/>
              <w:spacing w:line="291" w:lineRule="exact"/>
              <w:jc w:val="center"/>
              <w:rPr>
                <w:i/>
                <w:iCs/>
                <w:position w:val="1"/>
              </w:rPr>
            </w:pPr>
            <w:r w:rsidRPr="0058026F">
              <w:rPr>
                <w:i/>
                <w:iCs/>
                <w:position w:val="1"/>
              </w:rPr>
              <w:t>unlock(</w:t>
            </w:r>
            <w:r>
              <w:rPr>
                <w:i/>
                <w:iCs/>
                <w:position w:val="1"/>
              </w:rPr>
              <w:t>Y</w:t>
            </w:r>
            <w:r w:rsidRPr="0058026F">
              <w:rPr>
                <w:i/>
                <w:iCs/>
                <w:position w:val="1"/>
              </w:rPr>
              <w:t>)</w:t>
            </w:r>
          </w:p>
        </w:tc>
        <w:tc>
          <w:tcPr>
            <w:tcW w:w="3253" w:type="dxa"/>
          </w:tcPr>
          <w:p w14:paraId="482D08A9" w14:textId="10AEAB79" w:rsidR="00624005" w:rsidRDefault="00624005" w:rsidP="00624005">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511" w:type="dxa"/>
          </w:tcPr>
          <w:p w14:paraId="02B20B6C" w14:textId="7E79DF07" w:rsidR="00624005" w:rsidRDefault="00624005" w:rsidP="00624005">
            <w:pPr>
              <w:pStyle w:val="BodyText"/>
              <w:tabs>
                <w:tab w:val="left" w:pos="8509"/>
              </w:tabs>
              <w:kinsoku w:val="0"/>
              <w:overflowPunct w:val="0"/>
              <w:spacing w:line="291" w:lineRule="exact"/>
              <w:rPr>
                <w:i/>
                <w:iCs/>
                <w:position w:val="1"/>
              </w:rPr>
            </w:pPr>
          </w:p>
        </w:tc>
      </w:tr>
      <w:tr w:rsidR="00624005" w14:paraId="43BF00E4" w14:textId="77777777" w:rsidTr="00624005">
        <w:trPr>
          <w:trHeight w:val="326"/>
          <w:jc w:val="center"/>
        </w:trPr>
        <w:tc>
          <w:tcPr>
            <w:tcW w:w="980" w:type="dxa"/>
          </w:tcPr>
          <w:p w14:paraId="3087E04E" w14:textId="6C52484B" w:rsidR="00624005" w:rsidRDefault="00624005" w:rsidP="00624005">
            <w:pPr>
              <w:pStyle w:val="BodyText"/>
              <w:tabs>
                <w:tab w:val="left" w:pos="8509"/>
              </w:tabs>
              <w:kinsoku w:val="0"/>
              <w:overflowPunct w:val="0"/>
              <w:spacing w:line="291" w:lineRule="exact"/>
              <w:jc w:val="center"/>
              <w:rPr>
                <w:position w:val="1"/>
              </w:rPr>
            </w:pPr>
            <w:r>
              <w:rPr>
                <w:position w:val="1"/>
              </w:rPr>
              <w:t>15</w:t>
            </w:r>
          </w:p>
        </w:tc>
        <w:tc>
          <w:tcPr>
            <w:tcW w:w="1536" w:type="dxa"/>
          </w:tcPr>
          <w:p w14:paraId="67B4D352" w14:textId="52EE885E" w:rsidR="00624005" w:rsidRPr="0058026F" w:rsidRDefault="00624005" w:rsidP="00624005">
            <w:pPr>
              <w:pStyle w:val="BodyText"/>
              <w:tabs>
                <w:tab w:val="left" w:pos="8509"/>
              </w:tabs>
              <w:kinsoku w:val="0"/>
              <w:overflowPunct w:val="0"/>
              <w:spacing w:line="291" w:lineRule="exact"/>
              <w:jc w:val="center"/>
              <w:rPr>
                <w:i/>
                <w:iCs/>
                <w:position w:val="1"/>
              </w:rPr>
            </w:pPr>
            <w:r w:rsidRPr="0058026F">
              <w:rPr>
                <w:i/>
                <w:iCs/>
                <w:position w:val="1"/>
              </w:rPr>
              <w:t>unlock(</w:t>
            </w:r>
            <w:r>
              <w:rPr>
                <w:i/>
                <w:iCs/>
                <w:position w:val="1"/>
              </w:rPr>
              <w:t>X</w:t>
            </w:r>
            <w:r w:rsidRPr="0058026F">
              <w:rPr>
                <w:i/>
                <w:iCs/>
                <w:position w:val="1"/>
              </w:rPr>
              <w:t>)</w:t>
            </w:r>
          </w:p>
        </w:tc>
        <w:tc>
          <w:tcPr>
            <w:tcW w:w="1496" w:type="dxa"/>
          </w:tcPr>
          <w:p w14:paraId="1F1BD977" w14:textId="77777777" w:rsidR="00624005" w:rsidRDefault="00624005" w:rsidP="00624005">
            <w:pPr>
              <w:pStyle w:val="BodyText"/>
              <w:tabs>
                <w:tab w:val="left" w:pos="8509"/>
              </w:tabs>
              <w:kinsoku w:val="0"/>
              <w:overflowPunct w:val="0"/>
              <w:spacing w:line="291" w:lineRule="exact"/>
              <w:jc w:val="center"/>
              <w:rPr>
                <w:i/>
                <w:iCs/>
                <w:position w:val="1"/>
              </w:rPr>
            </w:pPr>
          </w:p>
        </w:tc>
        <w:tc>
          <w:tcPr>
            <w:tcW w:w="3253" w:type="dxa"/>
          </w:tcPr>
          <w:p w14:paraId="0A727A8F" w14:textId="77777777" w:rsidR="00624005" w:rsidRDefault="00624005" w:rsidP="00624005">
            <w:pPr>
              <w:pStyle w:val="BodyText"/>
              <w:tabs>
                <w:tab w:val="left" w:pos="8509"/>
              </w:tabs>
              <w:kinsoku w:val="0"/>
              <w:overflowPunct w:val="0"/>
              <w:spacing w:line="291" w:lineRule="exact"/>
              <w:rPr>
                <w:position w:val="1"/>
              </w:rPr>
            </w:pPr>
          </w:p>
        </w:tc>
        <w:tc>
          <w:tcPr>
            <w:tcW w:w="2511" w:type="dxa"/>
          </w:tcPr>
          <w:p w14:paraId="64D468A2" w14:textId="77777777" w:rsidR="00624005" w:rsidRDefault="00624005" w:rsidP="00624005">
            <w:pPr>
              <w:pStyle w:val="BodyText"/>
              <w:tabs>
                <w:tab w:val="left" w:pos="8509"/>
              </w:tabs>
              <w:kinsoku w:val="0"/>
              <w:overflowPunct w:val="0"/>
              <w:spacing w:line="291" w:lineRule="exact"/>
              <w:rPr>
                <w:i/>
                <w:iCs/>
                <w:position w:val="1"/>
              </w:rPr>
            </w:pPr>
          </w:p>
        </w:tc>
      </w:tr>
    </w:tbl>
    <w:p w14:paraId="06E140CF" w14:textId="77777777" w:rsidR="00A00D4C" w:rsidRDefault="00A00D4C">
      <w:pPr>
        <w:pStyle w:val="BodyText"/>
        <w:tabs>
          <w:tab w:val="left" w:pos="8509"/>
        </w:tabs>
        <w:kinsoku w:val="0"/>
        <w:overflowPunct w:val="0"/>
        <w:spacing w:line="291" w:lineRule="exact"/>
        <w:ind w:left="1470"/>
        <w:rPr>
          <w:position w:val="1"/>
        </w:rPr>
      </w:pPr>
    </w:p>
    <w:p w14:paraId="69CA49A6" w14:textId="1B30B211" w:rsidR="00B94774" w:rsidRDefault="00624005">
      <w:pPr>
        <w:pStyle w:val="BodyText"/>
        <w:kinsoku w:val="0"/>
        <w:overflowPunct w:val="0"/>
        <w:spacing w:line="291" w:lineRule="exact"/>
        <w:ind w:left="664"/>
        <w:rPr>
          <w:position w:val="1"/>
        </w:rPr>
      </w:pPr>
      <w:r>
        <w:rPr>
          <w:b/>
          <w:bCs/>
          <w:position w:val="1"/>
        </w:rPr>
        <w:t xml:space="preserve"> </w:t>
      </w:r>
      <w:r w:rsidR="00B94774">
        <w:rPr>
          <w:b/>
          <w:bCs/>
          <w:position w:val="1"/>
        </w:rPr>
        <w:t xml:space="preserve">(b) </w:t>
      </w:r>
      <w:r w:rsidR="00B94774">
        <w:rPr>
          <w:i/>
          <w:iCs/>
          <w:position w:val="1"/>
        </w:rPr>
        <w:t>S</w:t>
      </w:r>
      <w:proofErr w:type="gramStart"/>
      <w:r w:rsidR="00B94774">
        <w:rPr>
          <w:sz w:val="16"/>
          <w:szCs w:val="16"/>
        </w:rPr>
        <w:t xml:space="preserve">2 </w:t>
      </w:r>
      <w:r w:rsidR="00B94774">
        <w:rPr>
          <w:position w:val="1"/>
        </w:rPr>
        <w:t>:</w:t>
      </w:r>
      <w:proofErr w:type="gramEnd"/>
      <w:r w:rsidR="00B94774">
        <w:rPr>
          <w:position w:val="1"/>
        </w:rPr>
        <w:t xml:space="preserve"> </w:t>
      </w:r>
      <w:proofErr w:type="spellStart"/>
      <w:r w:rsidR="00B94774">
        <w:rPr>
          <w:i/>
          <w:iCs/>
          <w:position w:val="1"/>
        </w:rPr>
        <w:t>sl</w:t>
      </w:r>
      <w:proofErr w:type="spellEnd"/>
      <w:r w:rsidR="00B94774">
        <w:rPr>
          <w:sz w:val="16"/>
          <w:szCs w:val="16"/>
        </w:rPr>
        <w:t>1</w:t>
      </w:r>
      <w:r w:rsidR="00B94774">
        <w:rPr>
          <w:rFonts w:ascii="Tahoma" w:hAnsi="Tahoma" w:cs="Tahoma"/>
          <w:position w:val="1"/>
        </w:rPr>
        <w:t>(</w:t>
      </w:r>
      <w:r w:rsidR="00B94774">
        <w:rPr>
          <w:i/>
          <w:iCs/>
          <w:position w:val="1"/>
        </w:rPr>
        <w:t xml:space="preserve">X </w:t>
      </w:r>
      <w:r w:rsidR="00B94774">
        <w:rPr>
          <w:rFonts w:ascii="Tahoma" w:hAnsi="Tahoma" w:cs="Tahoma"/>
          <w:position w:val="1"/>
        </w:rPr>
        <w:t>)</w:t>
      </w:r>
      <w:r w:rsidR="00B94774">
        <w:rPr>
          <w:position w:val="1"/>
        </w:rPr>
        <w:t xml:space="preserve">; </w:t>
      </w:r>
      <w:r w:rsidR="00B94774">
        <w:rPr>
          <w:i/>
          <w:iCs/>
          <w:position w:val="1"/>
        </w:rPr>
        <w:t>r</w:t>
      </w:r>
      <w:r w:rsidR="00B94774">
        <w:rPr>
          <w:sz w:val="16"/>
          <w:szCs w:val="16"/>
        </w:rPr>
        <w:t>1</w:t>
      </w:r>
      <w:r w:rsidR="00B94774">
        <w:rPr>
          <w:rFonts w:ascii="Tahoma" w:hAnsi="Tahoma" w:cs="Tahoma"/>
          <w:position w:val="1"/>
        </w:rPr>
        <w:t>(</w:t>
      </w:r>
      <w:r w:rsidR="00B94774">
        <w:rPr>
          <w:i/>
          <w:iCs/>
          <w:position w:val="1"/>
        </w:rPr>
        <w:t xml:space="preserve">X </w:t>
      </w:r>
      <w:r w:rsidR="00B94774">
        <w:rPr>
          <w:rFonts w:ascii="Tahoma" w:hAnsi="Tahoma" w:cs="Tahoma"/>
          <w:position w:val="1"/>
        </w:rPr>
        <w:t>)</w:t>
      </w:r>
      <w:r w:rsidR="00B94774">
        <w:rPr>
          <w:position w:val="1"/>
        </w:rPr>
        <w:t xml:space="preserve">; </w:t>
      </w:r>
      <w:proofErr w:type="spellStart"/>
      <w:r w:rsidR="00B94774">
        <w:rPr>
          <w:i/>
          <w:iCs/>
          <w:position w:val="1"/>
        </w:rPr>
        <w:t>sl</w:t>
      </w:r>
      <w:proofErr w:type="spellEnd"/>
      <w:r w:rsidR="00B94774">
        <w:rPr>
          <w:sz w:val="16"/>
          <w:szCs w:val="16"/>
        </w:rPr>
        <w:t>2</w:t>
      </w:r>
      <w:r w:rsidR="00B94774">
        <w:rPr>
          <w:rFonts w:ascii="Tahoma" w:hAnsi="Tahoma" w:cs="Tahoma"/>
          <w:position w:val="1"/>
        </w:rPr>
        <w:t>(</w:t>
      </w:r>
      <w:r w:rsidR="00B94774">
        <w:rPr>
          <w:i/>
          <w:iCs/>
          <w:position w:val="1"/>
        </w:rPr>
        <w:t xml:space="preserve">Y </w:t>
      </w:r>
      <w:r w:rsidR="00B94774">
        <w:rPr>
          <w:rFonts w:ascii="Tahoma" w:hAnsi="Tahoma" w:cs="Tahoma"/>
          <w:position w:val="1"/>
        </w:rPr>
        <w:t>)</w:t>
      </w:r>
      <w:r w:rsidR="00B94774">
        <w:rPr>
          <w:position w:val="1"/>
        </w:rPr>
        <w:t xml:space="preserve">; </w:t>
      </w:r>
      <w:r w:rsidR="00B94774">
        <w:rPr>
          <w:i/>
          <w:iCs/>
          <w:position w:val="1"/>
        </w:rPr>
        <w:t>r</w:t>
      </w:r>
      <w:r w:rsidR="00B94774">
        <w:rPr>
          <w:sz w:val="16"/>
          <w:szCs w:val="16"/>
        </w:rPr>
        <w:t>2</w:t>
      </w:r>
      <w:r w:rsidR="00B94774">
        <w:rPr>
          <w:rFonts w:ascii="Tahoma" w:hAnsi="Tahoma" w:cs="Tahoma"/>
          <w:position w:val="1"/>
        </w:rPr>
        <w:t>(</w:t>
      </w:r>
      <w:r w:rsidR="00B94774">
        <w:rPr>
          <w:i/>
          <w:iCs/>
          <w:position w:val="1"/>
        </w:rPr>
        <w:t xml:space="preserve">Y </w:t>
      </w:r>
      <w:r w:rsidR="00B94774">
        <w:rPr>
          <w:rFonts w:ascii="Tahoma" w:hAnsi="Tahoma" w:cs="Tahoma"/>
          <w:position w:val="1"/>
        </w:rPr>
        <w:t>)</w:t>
      </w:r>
      <w:r w:rsidR="00B94774">
        <w:rPr>
          <w:position w:val="1"/>
        </w:rPr>
        <w:t xml:space="preserve">; </w:t>
      </w:r>
      <w:r w:rsidR="00B94774">
        <w:rPr>
          <w:i/>
          <w:iCs/>
          <w:position w:val="1"/>
        </w:rPr>
        <w:t>ul</w:t>
      </w:r>
      <w:r w:rsidR="00B94774">
        <w:rPr>
          <w:sz w:val="16"/>
          <w:szCs w:val="16"/>
        </w:rPr>
        <w:t>1</w:t>
      </w:r>
      <w:r w:rsidR="00B94774">
        <w:rPr>
          <w:rFonts w:ascii="Tahoma" w:hAnsi="Tahoma" w:cs="Tahoma"/>
          <w:position w:val="1"/>
        </w:rPr>
        <w:t>(</w:t>
      </w:r>
      <w:r w:rsidR="00B94774">
        <w:rPr>
          <w:i/>
          <w:iCs/>
          <w:position w:val="1"/>
        </w:rPr>
        <w:t xml:space="preserve">Y </w:t>
      </w:r>
      <w:r w:rsidR="00B94774">
        <w:rPr>
          <w:rFonts w:ascii="Tahoma" w:hAnsi="Tahoma" w:cs="Tahoma"/>
          <w:position w:val="1"/>
        </w:rPr>
        <w:t>)</w:t>
      </w:r>
      <w:r w:rsidR="00B94774">
        <w:rPr>
          <w:position w:val="1"/>
        </w:rPr>
        <w:t xml:space="preserve">; </w:t>
      </w:r>
      <w:r w:rsidR="00B94774">
        <w:rPr>
          <w:i/>
          <w:iCs/>
          <w:position w:val="1"/>
        </w:rPr>
        <w:t>r</w:t>
      </w:r>
      <w:r w:rsidR="00B94774">
        <w:rPr>
          <w:sz w:val="16"/>
          <w:szCs w:val="16"/>
        </w:rPr>
        <w:t>1</w:t>
      </w:r>
      <w:r w:rsidR="00B94774">
        <w:rPr>
          <w:rFonts w:ascii="Tahoma" w:hAnsi="Tahoma" w:cs="Tahoma"/>
          <w:position w:val="1"/>
        </w:rPr>
        <w:t>(</w:t>
      </w:r>
      <w:r w:rsidR="00B94774">
        <w:rPr>
          <w:i/>
          <w:iCs/>
          <w:position w:val="1"/>
        </w:rPr>
        <w:t xml:space="preserve">Y </w:t>
      </w:r>
      <w:r w:rsidR="00B94774">
        <w:rPr>
          <w:rFonts w:ascii="Tahoma" w:hAnsi="Tahoma" w:cs="Tahoma"/>
          <w:position w:val="1"/>
        </w:rPr>
        <w:t>)</w:t>
      </w:r>
      <w:r w:rsidR="00B94774">
        <w:rPr>
          <w:position w:val="1"/>
        </w:rPr>
        <w:t xml:space="preserve">; </w:t>
      </w:r>
      <w:proofErr w:type="spellStart"/>
      <w:r w:rsidR="00B94774">
        <w:rPr>
          <w:i/>
          <w:iCs/>
          <w:position w:val="1"/>
        </w:rPr>
        <w:t>sl</w:t>
      </w:r>
      <w:proofErr w:type="spellEnd"/>
      <w:r w:rsidR="00B94774">
        <w:rPr>
          <w:sz w:val="16"/>
          <w:szCs w:val="16"/>
        </w:rPr>
        <w:t>2</w:t>
      </w:r>
      <w:r w:rsidR="00B94774">
        <w:rPr>
          <w:rFonts w:ascii="Tahoma" w:hAnsi="Tahoma" w:cs="Tahoma"/>
          <w:position w:val="1"/>
        </w:rPr>
        <w:t>(</w:t>
      </w:r>
      <w:r w:rsidR="00B94774">
        <w:rPr>
          <w:i/>
          <w:iCs/>
          <w:position w:val="1"/>
        </w:rPr>
        <w:t xml:space="preserve">X </w:t>
      </w:r>
      <w:r w:rsidR="00B94774">
        <w:rPr>
          <w:rFonts w:ascii="Tahoma" w:hAnsi="Tahoma" w:cs="Tahoma"/>
          <w:position w:val="1"/>
        </w:rPr>
        <w:t>)</w:t>
      </w:r>
      <w:r w:rsidR="00B94774">
        <w:rPr>
          <w:position w:val="1"/>
        </w:rPr>
        <w:t xml:space="preserve">; </w:t>
      </w:r>
      <w:r w:rsidR="00B94774">
        <w:rPr>
          <w:i/>
          <w:iCs/>
          <w:position w:val="1"/>
        </w:rPr>
        <w:t>r</w:t>
      </w:r>
      <w:r w:rsidR="00B94774">
        <w:rPr>
          <w:sz w:val="16"/>
          <w:szCs w:val="16"/>
        </w:rPr>
        <w:t>2</w:t>
      </w:r>
      <w:r w:rsidR="00B94774">
        <w:rPr>
          <w:rFonts w:ascii="Tahoma" w:hAnsi="Tahoma" w:cs="Tahoma"/>
          <w:position w:val="1"/>
        </w:rPr>
        <w:t>(</w:t>
      </w:r>
      <w:r w:rsidR="00B94774">
        <w:rPr>
          <w:i/>
          <w:iCs/>
          <w:position w:val="1"/>
        </w:rPr>
        <w:t xml:space="preserve">X </w:t>
      </w:r>
      <w:r w:rsidR="00B94774">
        <w:rPr>
          <w:rFonts w:ascii="Tahoma" w:hAnsi="Tahoma" w:cs="Tahoma"/>
          <w:position w:val="1"/>
        </w:rPr>
        <w:t>)</w:t>
      </w:r>
      <w:r w:rsidR="00B94774">
        <w:rPr>
          <w:position w:val="1"/>
        </w:rPr>
        <w:t xml:space="preserve">; </w:t>
      </w:r>
      <w:r w:rsidR="00B94774">
        <w:rPr>
          <w:i/>
          <w:iCs/>
          <w:position w:val="1"/>
        </w:rPr>
        <w:t>u</w:t>
      </w:r>
      <w:r w:rsidR="00B94774">
        <w:rPr>
          <w:sz w:val="16"/>
          <w:szCs w:val="16"/>
        </w:rPr>
        <w:t>2</w:t>
      </w:r>
      <w:r w:rsidR="00B94774">
        <w:rPr>
          <w:rFonts w:ascii="Tahoma" w:hAnsi="Tahoma" w:cs="Tahoma"/>
          <w:position w:val="1"/>
        </w:rPr>
        <w:t>(</w:t>
      </w:r>
      <w:r w:rsidR="00B94774">
        <w:rPr>
          <w:i/>
          <w:iCs/>
          <w:position w:val="1"/>
        </w:rPr>
        <w:t xml:space="preserve">X </w:t>
      </w:r>
      <w:r w:rsidR="00B94774">
        <w:rPr>
          <w:rFonts w:ascii="Tahoma" w:hAnsi="Tahoma" w:cs="Tahoma"/>
          <w:position w:val="1"/>
        </w:rPr>
        <w:t>)</w:t>
      </w:r>
      <w:r w:rsidR="00B94774">
        <w:rPr>
          <w:position w:val="1"/>
        </w:rPr>
        <w:t xml:space="preserve">; </w:t>
      </w:r>
      <w:r w:rsidR="00B94774">
        <w:rPr>
          <w:i/>
          <w:iCs/>
          <w:position w:val="1"/>
        </w:rPr>
        <w:t>u</w:t>
      </w:r>
      <w:r w:rsidR="00B94774">
        <w:rPr>
          <w:sz w:val="16"/>
          <w:szCs w:val="16"/>
        </w:rPr>
        <w:t>2</w:t>
      </w:r>
      <w:r w:rsidR="00B94774">
        <w:rPr>
          <w:rFonts w:ascii="Tahoma" w:hAnsi="Tahoma" w:cs="Tahoma"/>
          <w:position w:val="1"/>
        </w:rPr>
        <w:t>(</w:t>
      </w:r>
      <w:r w:rsidR="00B94774">
        <w:rPr>
          <w:i/>
          <w:iCs/>
          <w:position w:val="1"/>
        </w:rPr>
        <w:t xml:space="preserve">Y </w:t>
      </w:r>
      <w:r w:rsidR="00B94774">
        <w:rPr>
          <w:rFonts w:ascii="Tahoma" w:hAnsi="Tahoma" w:cs="Tahoma"/>
          <w:position w:val="1"/>
        </w:rPr>
        <w:t>)</w:t>
      </w:r>
      <w:r w:rsidR="00B94774">
        <w:rPr>
          <w:position w:val="1"/>
        </w:rPr>
        <w:t>;</w:t>
      </w:r>
    </w:p>
    <w:p w14:paraId="10785A4F" w14:textId="77777777" w:rsidR="00B94774" w:rsidRDefault="00B94774">
      <w:pPr>
        <w:pStyle w:val="BodyText"/>
        <w:tabs>
          <w:tab w:val="left" w:pos="8509"/>
        </w:tabs>
        <w:kinsoku w:val="0"/>
        <w:overflowPunct w:val="0"/>
        <w:spacing w:line="291" w:lineRule="exact"/>
        <w:ind w:left="1470"/>
        <w:rPr>
          <w:position w:val="1"/>
        </w:rPr>
      </w:pPr>
      <w:r>
        <w:rPr>
          <w:i/>
          <w:iCs/>
          <w:position w:val="1"/>
        </w:rPr>
        <w:t>xl</w:t>
      </w:r>
      <w:r>
        <w:rPr>
          <w:sz w:val="16"/>
          <w:szCs w:val="16"/>
        </w:rPr>
        <w:t>1</w:t>
      </w:r>
      <w:r>
        <w:rPr>
          <w:rFonts w:ascii="Tahoma" w:hAnsi="Tahoma" w:cs="Tahoma"/>
          <w:position w:val="1"/>
        </w:rPr>
        <w:t>(</w:t>
      </w:r>
      <w:proofErr w:type="gramStart"/>
      <w:r>
        <w:rPr>
          <w:i/>
          <w:iCs/>
          <w:position w:val="1"/>
        </w:rPr>
        <w:t>Y</w:t>
      </w:r>
      <w:r>
        <w:rPr>
          <w:i/>
          <w:iCs/>
          <w:spacing w:val="-35"/>
          <w:position w:val="1"/>
        </w:rPr>
        <w:t xml:space="preserve"> </w:t>
      </w:r>
      <w:r>
        <w:rPr>
          <w:rFonts w:ascii="Tahoma" w:hAnsi="Tahoma" w:cs="Tahoma"/>
          <w:position w:val="1"/>
        </w:rPr>
        <w:t>)</w:t>
      </w:r>
      <w:proofErr w:type="gramEnd"/>
      <w:r>
        <w:rPr>
          <w:position w:val="1"/>
        </w:rPr>
        <w:t>;</w:t>
      </w:r>
      <w:r>
        <w:rPr>
          <w:spacing w:val="11"/>
          <w:position w:val="1"/>
        </w:rPr>
        <w:t xml:space="preserve"> </w:t>
      </w:r>
      <w:r>
        <w:rPr>
          <w:i/>
          <w:iCs/>
          <w:position w:val="1"/>
        </w:rPr>
        <w:t>w</w:t>
      </w:r>
      <w:r>
        <w:rPr>
          <w:sz w:val="16"/>
          <w:szCs w:val="16"/>
        </w:rPr>
        <w:t>1</w:t>
      </w:r>
      <w:r>
        <w:rPr>
          <w:rFonts w:ascii="Tahoma" w:hAnsi="Tahoma" w:cs="Tahoma"/>
          <w:position w:val="1"/>
        </w:rPr>
        <w:t>(</w:t>
      </w:r>
      <w:r>
        <w:rPr>
          <w:i/>
          <w:iCs/>
          <w:position w:val="1"/>
        </w:rPr>
        <w:t>Y</w:t>
      </w:r>
      <w:r>
        <w:rPr>
          <w:i/>
          <w:iCs/>
          <w:spacing w:val="-36"/>
          <w:position w:val="1"/>
        </w:rPr>
        <w:t xml:space="preserve"> </w:t>
      </w:r>
      <w:r>
        <w:rPr>
          <w:rFonts w:ascii="Tahoma" w:hAnsi="Tahoma" w:cs="Tahoma"/>
          <w:position w:val="1"/>
        </w:rPr>
        <w:t>)</w:t>
      </w:r>
      <w:r>
        <w:rPr>
          <w:position w:val="1"/>
        </w:rPr>
        <w:t>;</w:t>
      </w:r>
      <w:r>
        <w:rPr>
          <w:spacing w:val="11"/>
          <w:position w:val="1"/>
        </w:rPr>
        <w:t xml:space="preserve"> </w:t>
      </w:r>
      <w:r>
        <w:rPr>
          <w:i/>
          <w:iCs/>
          <w:position w:val="1"/>
        </w:rPr>
        <w:t>u</w:t>
      </w:r>
      <w:r>
        <w:rPr>
          <w:sz w:val="16"/>
          <w:szCs w:val="16"/>
        </w:rPr>
        <w:t>1</w:t>
      </w:r>
      <w:r>
        <w:rPr>
          <w:rFonts w:ascii="Tahoma" w:hAnsi="Tahoma" w:cs="Tahoma"/>
          <w:position w:val="1"/>
        </w:rPr>
        <w:t>(</w:t>
      </w:r>
      <w:r>
        <w:rPr>
          <w:i/>
          <w:iCs/>
          <w:position w:val="1"/>
        </w:rPr>
        <w:t>Y</w:t>
      </w:r>
      <w:r>
        <w:rPr>
          <w:i/>
          <w:iCs/>
          <w:spacing w:val="-34"/>
          <w:position w:val="1"/>
        </w:rPr>
        <w:t xml:space="preserve"> </w:t>
      </w:r>
      <w:r>
        <w:rPr>
          <w:rFonts w:ascii="Tahoma" w:hAnsi="Tahoma" w:cs="Tahoma"/>
          <w:position w:val="1"/>
        </w:rPr>
        <w:t>)</w:t>
      </w:r>
      <w:r>
        <w:rPr>
          <w:position w:val="1"/>
        </w:rPr>
        <w:t>;</w:t>
      </w:r>
      <w:r>
        <w:rPr>
          <w:spacing w:val="11"/>
          <w:position w:val="1"/>
        </w:rPr>
        <w:t xml:space="preserve"> </w:t>
      </w:r>
      <w:r>
        <w:rPr>
          <w:i/>
          <w:iCs/>
          <w:position w:val="1"/>
        </w:rPr>
        <w:t>u</w:t>
      </w:r>
      <w:r>
        <w:rPr>
          <w:sz w:val="16"/>
          <w:szCs w:val="16"/>
        </w:rPr>
        <w:t>1</w:t>
      </w:r>
      <w:r>
        <w:rPr>
          <w:rFonts w:ascii="Tahoma" w:hAnsi="Tahoma" w:cs="Tahoma"/>
          <w:position w:val="1"/>
        </w:rPr>
        <w:t>(</w:t>
      </w:r>
      <w:r>
        <w:rPr>
          <w:i/>
          <w:iCs/>
          <w:position w:val="1"/>
        </w:rPr>
        <w:t>X</w:t>
      </w:r>
      <w:r>
        <w:rPr>
          <w:i/>
          <w:iCs/>
          <w:spacing w:val="-40"/>
          <w:position w:val="1"/>
        </w:rPr>
        <w:t xml:space="preserve"> </w:t>
      </w:r>
      <w:r>
        <w:rPr>
          <w:rFonts w:ascii="Tahoma" w:hAnsi="Tahoma" w:cs="Tahoma"/>
          <w:position w:val="1"/>
        </w:rPr>
        <w:t>)</w:t>
      </w:r>
      <w:r>
        <w:rPr>
          <w:rFonts w:ascii="Tahoma" w:hAnsi="Tahoma" w:cs="Tahoma"/>
          <w:position w:val="1"/>
        </w:rPr>
        <w:tab/>
      </w:r>
      <w:r>
        <w:rPr>
          <w:position w:val="1"/>
        </w:rPr>
        <w:t>(6</w:t>
      </w:r>
      <w:r>
        <w:rPr>
          <w:spacing w:val="-3"/>
          <w:position w:val="1"/>
        </w:rPr>
        <w:t xml:space="preserve"> </w:t>
      </w:r>
      <w:r>
        <w:rPr>
          <w:position w:val="1"/>
        </w:rPr>
        <w:t>marks)</w:t>
      </w:r>
    </w:p>
    <w:p w14:paraId="742D4131" w14:textId="77777777" w:rsidR="00234423" w:rsidRDefault="00234423" w:rsidP="0058026F">
      <w:pPr>
        <w:pStyle w:val="BodyText"/>
        <w:tabs>
          <w:tab w:val="left" w:pos="8509"/>
        </w:tabs>
        <w:kinsoku w:val="0"/>
        <w:overflowPunct w:val="0"/>
        <w:spacing w:line="291" w:lineRule="exact"/>
        <w:rPr>
          <w:position w:val="1"/>
        </w:rPr>
      </w:pPr>
    </w:p>
    <w:tbl>
      <w:tblPr>
        <w:tblStyle w:val="TableGrid"/>
        <w:tblW w:w="0" w:type="auto"/>
        <w:jc w:val="center"/>
        <w:tblLook w:val="04A0" w:firstRow="1" w:lastRow="0" w:firstColumn="1" w:lastColumn="0" w:noHBand="0" w:noVBand="1"/>
      </w:tblPr>
      <w:tblGrid>
        <w:gridCol w:w="980"/>
        <w:gridCol w:w="1536"/>
        <w:gridCol w:w="1496"/>
        <w:gridCol w:w="3394"/>
        <w:gridCol w:w="2268"/>
      </w:tblGrid>
      <w:tr w:rsidR="00A00D4C" w14:paraId="6D138999" w14:textId="77777777" w:rsidTr="0058026F">
        <w:trPr>
          <w:trHeight w:val="326"/>
          <w:jc w:val="center"/>
        </w:trPr>
        <w:tc>
          <w:tcPr>
            <w:tcW w:w="980" w:type="dxa"/>
            <w:vMerge w:val="restart"/>
          </w:tcPr>
          <w:p w14:paraId="072AF35C" w14:textId="77777777" w:rsidR="00A00D4C" w:rsidRDefault="00A00D4C" w:rsidP="0058026F">
            <w:pPr>
              <w:pStyle w:val="BodyText"/>
              <w:tabs>
                <w:tab w:val="left" w:pos="8509"/>
              </w:tabs>
              <w:kinsoku w:val="0"/>
              <w:overflowPunct w:val="0"/>
              <w:spacing w:line="291" w:lineRule="exact"/>
              <w:jc w:val="center"/>
              <w:rPr>
                <w:position w:val="1"/>
              </w:rPr>
            </w:pPr>
            <w:r>
              <w:rPr>
                <w:position w:val="1"/>
              </w:rPr>
              <w:t>Time</w:t>
            </w:r>
          </w:p>
        </w:tc>
        <w:tc>
          <w:tcPr>
            <w:tcW w:w="1536" w:type="dxa"/>
            <w:vMerge w:val="restart"/>
          </w:tcPr>
          <w:p w14:paraId="15C6BBF5" w14:textId="77777777" w:rsidR="00A00D4C" w:rsidRDefault="00A00D4C" w:rsidP="0058026F">
            <w:pPr>
              <w:pStyle w:val="BodyText"/>
              <w:tabs>
                <w:tab w:val="left" w:pos="8509"/>
              </w:tabs>
              <w:kinsoku w:val="0"/>
              <w:overflowPunct w:val="0"/>
              <w:spacing w:line="291" w:lineRule="exact"/>
              <w:jc w:val="center"/>
              <w:rPr>
                <w:position w:val="1"/>
              </w:rPr>
            </w:pPr>
            <w:r>
              <w:rPr>
                <w:position w:val="1"/>
              </w:rPr>
              <w:t>T1</w:t>
            </w:r>
          </w:p>
        </w:tc>
        <w:tc>
          <w:tcPr>
            <w:tcW w:w="1496" w:type="dxa"/>
            <w:vMerge w:val="restart"/>
          </w:tcPr>
          <w:p w14:paraId="04256DF0" w14:textId="77777777" w:rsidR="00A00D4C" w:rsidRDefault="00A00D4C" w:rsidP="0058026F">
            <w:pPr>
              <w:pStyle w:val="BodyText"/>
              <w:tabs>
                <w:tab w:val="left" w:pos="8509"/>
              </w:tabs>
              <w:kinsoku w:val="0"/>
              <w:overflowPunct w:val="0"/>
              <w:spacing w:line="291" w:lineRule="exact"/>
              <w:jc w:val="center"/>
              <w:rPr>
                <w:position w:val="1"/>
              </w:rPr>
            </w:pPr>
            <w:r>
              <w:rPr>
                <w:position w:val="1"/>
              </w:rPr>
              <w:t>T2</w:t>
            </w:r>
          </w:p>
        </w:tc>
        <w:tc>
          <w:tcPr>
            <w:tcW w:w="5662" w:type="dxa"/>
            <w:gridSpan w:val="2"/>
          </w:tcPr>
          <w:p w14:paraId="2AF7520D" w14:textId="77777777" w:rsidR="00A00D4C" w:rsidRDefault="00A00D4C" w:rsidP="0058026F">
            <w:pPr>
              <w:pStyle w:val="BodyText"/>
              <w:tabs>
                <w:tab w:val="left" w:pos="8509"/>
              </w:tabs>
              <w:kinsoku w:val="0"/>
              <w:overflowPunct w:val="0"/>
              <w:spacing w:line="291" w:lineRule="exact"/>
              <w:jc w:val="center"/>
              <w:rPr>
                <w:position w:val="1"/>
              </w:rPr>
            </w:pPr>
            <w:r>
              <w:rPr>
                <w:position w:val="1"/>
              </w:rPr>
              <w:t>Lock status</w:t>
            </w:r>
          </w:p>
        </w:tc>
      </w:tr>
      <w:tr w:rsidR="00A00D4C" w14:paraId="0F7CB8F6" w14:textId="77777777" w:rsidTr="0058026F">
        <w:trPr>
          <w:trHeight w:val="326"/>
          <w:jc w:val="center"/>
        </w:trPr>
        <w:tc>
          <w:tcPr>
            <w:tcW w:w="980" w:type="dxa"/>
            <w:vMerge/>
          </w:tcPr>
          <w:p w14:paraId="21929A5C" w14:textId="77777777" w:rsidR="00A00D4C" w:rsidRDefault="00A00D4C" w:rsidP="0058026F">
            <w:pPr>
              <w:pStyle w:val="BodyText"/>
              <w:tabs>
                <w:tab w:val="left" w:pos="8509"/>
              </w:tabs>
              <w:kinsoku w:val="0"/>
              <w:overflowPunct w:val="0"/>
              <w:spacing w:line="291" w:lineRule="exact"/>
              <w:jc w:val="center"/>
              <w:rPr>
                <w:position w:val="1"/>
              </w:rPr>
            </w:pPr>
          </w:p>
        </w:tc>
        <w:tc>
          <w:tcPr>
            <w:tcW w:w="1536" w:type="dxa"/>
            <w:vMerge/>
          </w:tcPr>
          <w:p w14:paraId="103884EE" w14:textId="77777777" w:rsidR="00A00D4C" w:rsidRDefault="00A00D4C" w:rsidP="0058026F">
            <w:pPr>
              <w:pStyle w:val="BodyText"/>
              <w:tabs>
                <w:tab w:val="left" w:pos="8509"/>
              </w:tabs>
              <w:kinsoku w:val="0"/>
              <w:overflowPunct w:val="0"/>
              <w:spacing w:line="291" w:lineRule="exact"/>
              <w:jc w:val="center"/>
              <w:rPr>
                <w:position w:val="1"/>
              </w:rPr>
            </w:pPr>
          </w:p>
        </w:tc>
        <w:tc>
          <w:tcPr>
            <w:tcW w:w="1496" w:type="dxa"/>
            <w:vMerge/>
          </w:tcPr>
          <w:p w14:paraId="63505934" w14:textId="77777777" w:rsidR="00A00D4C" w:rsidRDefault="00A00D4C" w:rsidP="0058026F">
            <w:pPr>
              <w:pStyle w:val="BodyText"/>
              <w:tabs>
                <w:tab w:val="left" w:pos="8509"/>
              </w:tabs>
              <w:kinsoku w:val="0"/>
              <w:overflowPunct w:val="0"/>
              <w:spacing w:line="291" w:lineRule="exact"/>
              <w:jc w:val="center"/>
              <w:rPr>
                <w:position w:val="1"/>
              </w:rPr>
            </w:pPr>
          </w:p>
        </w:tc>
        <w:tc>
          <w:tcPr>
            <w:tcW w:w="3394" w:type="dxa"/>
          </w:tcPr>
          <w:p w14:paraId="1C7B0951" w14:textId="77777777" w:rsidR="00A00D4C" w:rsidRDefault="00A00D4C" w:rsidP="0058026F">
            <w:pPr>
              <w:pStyle w:val="BodyText"/>
              <w:tabs>
                <w:tab w:val="left" w:pos="8509"/>
              </w:tabs>
              <w:kinsoku w:val="0"/>
              <w:overflowPunct w:val="0"/>
              <w:spacing w:line="291" w:lineRule="exact"/>
              <w:jc w:val="center"/>
              <w:rPr>
                <w:position w:val="1"/>
              </w:rPr>
            </w:pPr>
            <w:r>
              <w:rPr>
                <w:position w:val="1"/>
              </w:rPr>
              <w:t>Locks owned by T1</w:t>
            </w:r>
          </w:p>
        </w:tc>
        <w:tc>
          <w:tcPr>
            <w:tcW w:w="2268" w:type="dxa"/>
          </w:tcPr>
          <w:p w14:paraId="372131B5" w14:textId="77777777" w:rsidR="00A00D4C" w:rsidRDefault="00A00D4C" w:rsidP="0058026F">
            <w:pPr>
              <w:pStyle w:val="BodyText"/>
              <w:tabs>
                <w:tab w:val="left" w:pos="8509"/>
              </w:tabs>
              <w:kinsoku w:val="0"/>
              <w:overflowPunct w:val="0"/>
              <w:spacing w:line="291" w:lineRule="exact"/>
              <w:jc w:val="center"/>
              <w:rPr>
                <w:position w:val="1"/>
              </w:rPr>
            </w:pPr>
            <w:r>
              <w:rPr>
                <w:position w:val="1"/>
              </w:rPr>
              <w:t>Locks owned by T2</w:t>
            </w:r>
          </w:p>
        </w:tc>
      </w:tr>
      <w:tr w:rsidR="00A00D4C" w14:paraId="5C9550FA" w14:textId="77777777" w:rsidTr="0058026F">
        <w:trPr>
          <w:trHeight w:val="326"/>
          <w:jc w:val="center"/>
        </w:trPr>
        <w:tc>
          <w:tcPr>
            <w:tcW w:w="980" w:type="dxa"/>
          </w:tcPr>
          <w:p w14:paraId="3ED05E6E" w14:textId="77777777" w:rsidR="00A00D4C" w:rsidRDefault="00A00D4C" w:rsidP="0058026F">
            <w:pPr>
              <w:pStyle w:val="BodyText"/>
              <w:tabs>
                <w:tab w:val="left" w:pos="8509"/>
              </w:tabs>
              <w:kinsoku w:val="0"/>
              <w:overflowPunct w:val="0"/>
              <w:spacing w:line="291" w:lineRule="exact"/>
              <w:jc w:val="center"/>
              <w:rPr>
                <w:i/>
                <w:iCs/>
                <w:position w:val="1"/>
              </w:rPr>
            </w:pPr>
            <w:r>
              <w:rPr>
                <w:i/>
                <w:iCs/>
                <w:position w:val="1"/>
              </w:rPr>
              <w:t>1</w:t>
            </w:r>
          </w:p>
        </w:tc>
        <w:tc>
          <w:tcPr>
            <w:tcW w:w="1536" w:type="dxa"/>
          </w:tcPr>
          <w:p w14:paraId="5AC36A1E" w14:textId="77777777" w:rsidR="00A00D4C" w:rsidRDefault="00A00D4C" w:rsidP="0058026F">
            <w:pPr>
              <w:pStyle w:val="BodyText"/>
              <w:tabs>
                <w:tab w:val="left" w:pos="8509"/>
              </w:tabs>
              <w:kinsoku w:val="0"/>
              <w:overflowPunct w:val="0"/>
              <w:spacing w:line="291" w:lineRule="exact"/>
              <w:jc w:val="center"/>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p>
        </w:tc>
        <w:tc>
          <w:tcPr>
            <w:tcW w:w="1496" w:type="dxa"/>
          </w:tcPr>
          <w:p w14:paraId="15CAD7AB" w14:textId="77777777" w:rsidR="00A00D4C" w:rsidRDefault="00A00D4C" w:rsidP="0058026F">
            <w:pPr>
              <w:pStyle w:val="BodyText"/>
              <w:tabs>
                <w:tab w:val="left" w:pos="8509"/>
              </w:tabs>
              <w:kinsoku w:val="0"/>
              <w:overflowPunct w:val="0"/>
              <w:spacing w:line="291" w:lineRule="exact"/>
              <w:jc w:val="center"/>
              <w:rPr>
                <w:position w:val="1"/>
              </w:rPr>
            </w:pPr>
          </w:p>
        </w:tc>
        <w:tc>
          <w:tcPr>
            <w:tcW w:w="3394" w:type="dxa"/>
          </w:tcPr>
          <w:p w14:paraId="21C07BA3" w14:textId="77777777" w:rsidR="00A00D4C" w:rsidRDefault="00A00D4C"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268" w:type="dxa"/>
          </w:tcPr>
          <w:p w14:paraId="7053DEC0" w14:textId="77777777" w:rsidR="00A00D4C" w:rsidRDefault="00A00D4C" w:rsidP="0022083C">
            <w:pPr>
              <w:pStyle w:val="BodyText"/>
              <w:tabs>
                <w:tab w:val="left" w:pos="8509"/>
              </w:tabs>
              <w:kinsoku w:val="0"/>
              <w:overflowPunct w:val="0"/>
              <w:spacing w:line="291" w:lineRule="exact"/>
              <w:rPr>
                <w:i/>
                <w:iCs/>
                <w:position w:val="1"/>
              </w:rPr>
            </w:pPr>
          </w:p>
        </w:tc>
      </w:tr>
      <w:tr w:rsidR="00A00D4C" w14:paraId="571CDE60" w14:textId="77777777" w:rsidTr="0058026F">
        <w:trPr>
          <w:trHeight w:val="326"/>
          <w:jc w:val="center"/>
        </w:trPr>
        <w:tc>
          <w:tcPr>
            <w:tcW w:w="980" w:type="dxa"/>
          </w:tcPr>
          <w:p w14:paraId="67506FF1" w14:textId="77777777" w:rsidR="00A00D4C" w:rsidRDefault="00A00D4C" w:rsidP="0058026F">
            <w:pPr>
              <w:pStyle w:val="BodyText"/>
              <w:tabs>
                <w:tab w:val="left" w:pos="8509"/>
              </w:tabs>
              <w:kinsoku w:val="0"/>
              <w:overflowPunct w:val="0"/>
              <w:spacing w:line="291" w:lineRule="exact"/>
              <w:jc w:val="center"/>
              <w:rPr>
                <w:i/>
                <w:iCs/>
                <w:position w:val="1"/>
              </w:rPr>
            </w:pPr>
            <w:r>
              <w:rPr>
                <w:i/>
                <w:iCs/>
                <w:position w:val="1"/>
              </w:rPr>
              <w:t>2</w:t>
            </w:r>
          </w:p>
        </w:tc>
        <w:tc>
          <w:tcPr>
            <w:tcW w:w="1536" w:type="dxa"/>
          </w:tcPr>
          <w:p w14:paraId="13E36AB0" w14:textId="77777777" w:rsidR="00A00D4C" w:rsidRDefault="00A00D4C" w:rsidP="0058026F">
            <w:pPr>
              <w:pStyle w:val="BodyText"/>
              <w:tabs>
                <w:tab w:val="left" w:pos="8509"/>
              </w:tabs>
              <w:kinsoku w:val="0"/>
              <w:overflowPunct w:val="0"/>
              <w:spacing w:line="291" w:lineRule="exact"/>
              <w:jc w:val="center"/>
              <w:rPr>
                <w:position w:val="1"/>
              </w:rPr>
            </w:pPr>
            <w:proofErr w:type="spellStart"/>
            <w:r w:rsidRPr="00A00D4C">
              <w:rPr>
                <w:i/>
                <w:iCs/>
                <w:position w:val="1"/>
              </w:rPr>
              <w:t>read_item</w:t>
            </w:r>
            <w:proofErr w:type="spellEnd"/>
            <w:r w:rsidRPr="00A00D4C">
              <w:rPr>
                <w:i/>
                <w:iCs/>
                <w:position w:val="1"/>
              </w:rPr>
              <w:t>(X)</w:t>
            </w:r>
          </w:p>
        </w:tc>
        <w:tc>
          <w:tcPr>
            <w:tcW w:w="1496" w:type="dxa"/>
          </w:tcPr>
          <w:p w14:paraId="16809843" w14:textId="77777777" w:rsidR="00A00D4C" w:rsidRDefault="00A00D4C" w:rsidP="0058026F">
            <w:pPr>
              <w:pStyle w:val="BodyText"/>
              <w:tabs>
                <w:tab w:val="left" w:pos="8509"/>
              </w:tabs>
              <w:kinsoku w:val="0"/>
              <w:overflowPunct w:val="0"/>
              <w:spacing w:line="291" w:lineRule="exact"/>
              <w:jc w:val="center"/>
              <w:rPr>
                <w:position w:val="1"/>
              </w:rPr>
            </w:pPr>
          </w:p>
        </w:tc>
        <w:tc>
          <w:tcPr>
            <w:tcW w:w="3394" w:type="dxa"/>
          </w:tcPr>
          <w:p w14:paraId="5E5E1044" w14:textId="77777777" w:rsidR="00A00D4C" w:rsidRDefault="00A00D4C"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268" w:type="dxa"/>
          </w:tcPr>
          <w:p w14:paraId="59A2D6F2" w14:textId="77777777" w:rsidR="00A00D4C" w:rsidRDefault="00A00D4C" w:rsidP="0022083C">
            <w:pPr>
              <w:pStyle w:val="BodyText"/>
              <w:tabs>
                <w:tab w:val="left" w:pos="8509"/>
              </w:tabs>
              <w:kinsoku w:val="0"/>
              <w:overflowPunct w:val="0"/>
              <w:spacing w:line="291" w:lineRule="exact"/>
              <w:rPr>
                <w:i/>
                <w:iCs/>
                <w:position w:val="1"/>
              </w:rPr>
            </w:pPr>
          </w:p>
        </w:tc>
      </w:tr>
      <w:tr w:rsidR="00A00D4C" w14:paraId="6B4C937F" w14:textId="77777777" w:rsidTr="0058026F">
        <w:trPr>
          <w:trHeight w:val="340"/>
          <w:jc w:val="center"/>
        </w:trPr>
        <w:tc>
          <w:tcPr>
            <w:tcW w:w="980" w:type="dxa"/>
          </w:tcPr>
          <w:p w14:paraId="098BE843" w14:textId="77777777" w:rsidR="00A00D4C" w:rsidRDefault="00A00D4C" w:rsidP="0058026F">
            <w:pPr>
              <w:pStyle w:val="BodyText"/>
              <w:tabs>
                <w:tab w:val="left" w:pos="8509"/>
              </w:tabs>
              <w:kinsoku w:val="0"/>
              <w:overflowPunct w:val="0"/>
              <w:spacing w:line="291" w:lineRule="exact"/>
              <w:jc w:val="center"/>
              <w:rPr>
                <w:i/>
                <w:iCs/>
                <w:position w:val="1"/>
              </w:rPr>
            </w:pPr>
            <w:r>
              <w:rPr>
                <w:i/>
                <w:iCs/>
                <w:position w:val="1"/>
              </w:rPr>
              <w:t>3</w:t>
            </w:r>
          </w:p>
        </w:tc>
        <w:tc>
          <w:tcPr>
            <w:tcW w:w="1536" w:type="dxa"/>
          </w:tcPr>
          <w:p w14:paraId="575A0E95" w14:textId="77777777" w:rsidR="00A00D4C" w:rsidRDefault="00A00D4C" w:rsidP="0058026F">
            <w:pPr>
              <w:pStyle w:val="BodyText"/>
              <w:tabs>
                <w:tab w:val="left" w:pos="8509"/>
              </w:tabs>
              <w:kinsoku w:val="0"/>
              <w:overflowPunct w:val="0"/>
              <w:spacing w:line="291" w:lineRule="exact"/>
              <w:jc w:val="center"/>
              <w:rPr>
                <w:position w:val="1"/>
              </w:rPr>
            </w:pPr>
          </w:p>
        </w:tc>
        <w:tc>
          <w:tcPr>
            <w:tcW w:w="1496" w:type="dxa"/>
          </w:tcPr>
          <w:p w14:paraId="34EE4578" w14:textId="77777777" w:rsidR="00A00D4C" w:rsidRDefault="002F616A" w:rsidP="0058026F">
            <w:pPr>
              <w:pStyle w:val="BodyText"/>
              <w:tabs>
                <w:tab w:val="left" w:pos="8509"/>
              </w:tabs>
              <w:kinsoku w:val="0"/>
              <w:overflowPunct w:val="0"/>
              <w:spacing w:line="291" w:lineRule="exact"/>
              <w:jc w:val="center"/>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c>
          <w:tcPr>
            <w:tcW w:w="3394" w:type="dxa"/>
          </w:tcPr>
          <w:p w14:paraId="33EBD02E" w14:textId="77777777" w:rsidR="00A00D4C" w:rsidRDefault="002F616A"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268" w:type="dxa"/>
          </w:tcPr>
          <w:p w14:paraId="789E4867" w14:textId="77777777" w:rsidR="00A00D4C" w:rsidRDefault="002F616A" w:rsidP="0022083C">
            <w:pPr>
              <w:pStyle w:val="BodyText"/>
              <w:tabs>
                <w:tab w:val="left" w:pos="8509"/>
              </w:tabs>
              <w:kinsoku w:val="0"/>
              <w:overflowPunct w:val="0"/>
              <w:spacing w:line="291" w:lineRule="exact"/>
              <w:rPr>
                <w:i/>
                <w:iCs/>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2F616A" w14:paraId="7397A597" w14:textId="77777777" w:rsidTr="0058026F">
        <w:trPr>
          <w:trHeight w:val="326"/>
          <w:jc w:val="center"/>
        </w:trPr>
        <w:tc>
          <w:tcPr>
            <w:tcW w:w="980" w:type="dxa"/>
          </w:tcPr>
          <w:p w14:paraId="73C3678B" w14:textId="77777777" w:rsidR="002F616A" w:rsidRDefault="002F616A" w:rsidP="0058026F">
            <w:pPr>
              <w:pStyle w:val="BodyText"/>
              <w:tabs>
                <w:tab w:val="left" w:pos="8509"/>
              </w:tabs>
              <w:kinsoku w:val="0"/>
              <w:overflowPunct w:val="0"/>
              <w:spacing w:line="291" w:lineRule="exact"/>
              <w:jc w:val="center"/>
              <w:rPr>
                <w:i/>
                <w:iCs/>
                <w:position w:val="1"/>
              </w:rPr>
            </w:pPr>
            <w:r>
              <w:rPr>
                <w:i/>
                <w:iCs/>
                <w:position w:val="1"/>
              </w:rPr>
              <w:t>4</w:t>
            </w:r>
          </w:p>
        </w:tc>
        <w:tc>
          <w:tcPr>
            <w:tcW w:w="1536" w:type="dxa"/>
          </w:tcPr>
          <w:p w14:paraId="2A683BCE" w14:textId="77777777" w:rsidR="002F616A" w:rsidRDefault="002F616A" w:rsidP="0058026F">
            <w:pPr>
              <w:pStyle w:val="BodyText"/>
              <w:tabs>
                <w:tab w:val="left" w:pos="8509"/>
              </w:tabs>
              <w:kinsoku w:val="0"/>
              <w:overflowPunct w:val="0"/>
              <w:spacing w:line="291" w:lineRule="exact"/>
              <w:jc w:val="center"/>
              <w:rPr>
                <w:position w:val="1"/>
              </w:rPr>
            </w:pPr>
          </w:p>
        </w:tc>
        <w:tc>
          <w:tcPr>
            <w:tcW w:w="1496" w:type="dxa"/>
          </w:tcPr>
          <w:p w14:paraId="7BCB0E7F" w14:textId="77777777" w:rsidR="002F616A" w:rsidRDefault="002F616A" w:rsidP="0058026F">
            <w:pPr>
              <w:pStyle w:val="BodyText"/>
              <w:tabs>
                <w:tab w:val="left" w:pos="8509"/>
              </w:tabs>
              <w:kinsoku w:val="0"/>
              <w:overflowPunct w:val="0"/>
              <w:spacing w:line="291" w:lineRule="exact"/>
              <w:jc w:val="center"/>
              <w:rPr>
                <w:position w:val="1"/>
              </w:rPr>
            </w:pPr>
            <w:proofErr w:type="spellStart"/>
            <w:r w:rsidRPr="00A00D4C">
              <w:rPr>
                <w:i/>
                <w:iCs/>
                <w:position w:val="1"/>
              </w:rPr>
              <w:t>read_item</w:t>
            </w:r>
            <w:proofErr w:type="spellEnd"/>
            <w:r w:rsidRPr="00A00D4C">
              <w:rPr>
                <w:i/>
                <w:iCs/>
                <w:position w:val="1"/>
              </w:rPr>
              <w:t>(</w:t>
            </w:r>
            <w:r>
              <w:rPr>
                <w:i/>
                <w:iCs/>
                <w:position w:val="1"/>
              </w:rPr>
              <w:t>Y</w:t>
            </w:r>
            <w:r w:rsidRPr="00A00D4C">
              <w:rPr>
                <w:i/>
                <w:iCs/>
                <w:position w:val="1"/>
              </w:rPr>
              <w:t>)</w:t>
            </w:r>
          </w:p>
        </w:tc>
        <w:tc>
          <w:tcPr>
            <w:tcW w:w="3394" w:type="dxa"/>
          </w:tcPr>
          <w:p w14:paraId="37F814F9" w14:textId="77777777" w:rsidR="002F616A" w:rsidRDefault="002F616A"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268" w:type="dxa"/>
          </w:tcPr>
          <w:p w14:paraId="43497198" w14:textId="77777777" w:rsidR="002F616A" w:rsidRDefault="002F616A" w:rsidP="0022083C">
            <w:pPr>
              <w:pStyle w:val="BodyText"/>
              <w:tabs>
                <w:tab w:val="left" w:pos="8509"/>
              </w:tabs>
              <w:kinsoku w:val="0"/>
              <w:overflowPunct w:val="0"/>
              <w:spacing w:line="291" w:lineRule="exact"/>
              <w:rPr>
                <w:i/>
                <w:iCs/>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2F616A" w14:paraId="47523DA0" w14:textId="77777777" w:rsidTr="0058026F">
        <w:trPr>
          <w:trHeight w:val="326"/>
          <w:jc w:val="center"/>
        </w:trPr>
        <w:tc>
          <w:tcPr>
            <w:tcW w:w="980" w:type="dxa"/>
          </w:tcPr>
          <w:p w14:paraId="1BB875BD" w14:textId="77777777" w:rsidR="002F616A" w:rsidRDefault="002F616A" w:rsidP="0058026F">
            <w:pPr>
              <w:pStyle w:val="BodyText"/>
              <w:tabs>
                <w:tab w:val="left" w:pos="8509"/>
              </w:tabs>
              <w:kinsoku w:val="0"/>
              <w:overflowPunct w:val="0"/>
              <w:spacing w:line="291" w:lineRule="exact"/>
              <w:jc w:val="center"/>
              <w:rPr>
                <w:position w:val="1"/>
              </w:rPr>
            </w:pPr>
            <w:r>
              <w:rPr>
                <w:position w:val="1"/>
              </w:rPr>
              <w:t>5</w:t>
            </w:r>
          </w:p>
        </w:tc>
        <w:tc>
          <w:tcPr>
            <w:tcW w:w="1536" w:type="dxa"/>
          </w:tcPr>
          <w:p w14:paraId="0E898C16" w14:textId="77777777" w:rsidR="002F616A" w:rsidRDefault="002F616A" w:rsidP="0058026F">
            <w:pPr>
              <w:pStyle w:val="BodyText"/>
              <w:tabs>
                <w:tab w:val="left" w:pos="8509"/>
              </w:tabs>
              <w:kinsoku w:val="0"/>
              <w:overflowPunct w:val="0"/>
              <w:spacing w:line="291" w:lineRule="exact"/>
              <w:jc w:val="center"/>
              <w:rPr>
                <w:position w:val="1"/>
              </w:rPr>
            </w:pP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1496" w:type="dxa"/>
          </w:tcPr>
          <w:p w14:paraId="4DCFD2DA" w14:textId="77777777" w:rsidR="002F616A" w:rsidRDefault="002F616A" w:rsidP="0058026F">
            <w:pPr>
              <w:pStyle w:val="BodyText"/>
              <w:tabs>
                <w:tab w:val="left" w:pos="8509"/>
              </w:tabs>
              <w:kinsoku w:val="0"/>
              <w:overflowPunct w:val="0"/>
              <w:spacing w:line="291" w:lineRule="exact"/>
              <w:jc w:val="center"/>
              <w:rPr>
                <w:position w:val="1"/>
              </w:rPr>
            </w:pPr>
          </w:p>
        </w:tc>
        <w:tc>
          <w:tcPr>
            <w:tcW w:w="3394" w:type="dxa"/>
          </w:tcPr>
          <w:p w14:paraId="38D8CB24" w14:textId="77777777" w:rsidR="002F616A" w:rsidRDefault="002F616A"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r w:rsidR="0058026F">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6FF5E4AA" w14:textId="77777777" w:rsidR="002F616A" w:rsidRDefault="0058026F"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58026F" w14:paraId="03C2E640" w14:textId="77777777" w:rsidTr="0058026F">
        <w:trPr>
          <w:trHeight w:val="326"/>
          <w:jc w:val="center"/>
        </w:trPr>
        <w:tc>
          <w:tcPr>
            <w:tcW w:w="980" w:type="dxa"/>
          </w:tcPr>
          <w:p w14:paraId="3913044F" w14:textId="77777777" w:rsidR="0058026F" w:rsidRDefault="0058026F" w:rsidP="0058026F">
            <w:pPr>
              <w:pStyle w:val="BodyText"/>
              <w:tabs>
                <w:tab w:val="left" w:pos="8509"/>
              </w:tabs>
              <w:kinsoku w:val="0"/>
              <w:overflowPunct w:val="0"/>
              <w:spacing w:line="291" w:lineRule="exact"/>
              <w:jc w:val="center"/>
              <w:rPr>
                <w:position w:val="1"/>
              </w:rPr>
            </w:pPr>
            <w:r>
              <w:rPr>
                <w:position w:val="1"/>
              </w:rPr>
              <w:t>6</w:t>
            </w:r>
          </w:p>
        </w:tc>
        <w:tc>
          <w:tcPr>
            <w:tcW w:w="1536" w:type="dxa"/>
          </w:tcPr>
          <w:p w14:paraId="299914BB" w14:textId="77777777" w:rsidR="0058026F" w:rsidRDefault="0058026F" w:rsidP="0058026F">
            <w:pPr>
              <w:pStyle w:val="BodyText"/>
              <w:tabs>
                <w:tab w:val="left" w:pos="8509"/>
              </w:tabs>
              <w:kinsoku w:val="0"/>
              <w:overflowPunct w:val="0"/>
              <w:spacing w:line="291" w:lineRule="exact"/>
              <w:jc w:val="center"/>
              <w:rPr>
                <w:position w:val="1"/>
              </w:rPr>
            </w:pPr>
            <w:proofErr w:type="spellStart"/>
            <w:r w:rsidRPr="00A00D4C">
              <w:rPr>
                <w:i/>
                <w:iCs/>
                <w:position w:val="1"/>
              </w:rPr>
              <w:t>read_item</w:t>
            </w:r>
            <w:proofErr w:type="spellEnd"/>
            <w:r w:rsidRPr="00A00D4C">
              <w:rPr>
                <w:i/>
                <w:iCs/>
                <w:position w:val="1"/>
              </w:rPr>
              <w:t>(</w:t>
            </w:r>
            <w:r>
              <w:rPr>
                <w:i/>
                <w:iCs/>
                <w:position w:val="1"/>
              </w:rPr>
              <w:t>Y</w:t>
            </w:r>
            <w:r w:rsidRPr="00A00D4C">
              <w:rPr>
                <w:i/>
                <w:iCs/>
                <w:position w:val="1"/>
              </w:rPr>
              <w:t>)</w:t>
            </w:r>
          </w:p>
        </w:tc>
        <w:tc>
          <w:tcPr>
            <w:tcW w:w="1496" w:type="dxa"/>
          </w:tcPr>
          <w:p w14:paraId="70BD0F17" w14:textId="77777777" w:rsidR="0058026F" w:rsidRDefault="0058026F" w:rsidP="0058026F">
            <w:pPr>
              <w:pStyle w:val="BodyText"/>
              <w:tabs>
                <w:tab w:val="left" w:pos="8509"/>
              </w:tabs>
              <w:kinsoku w:val="0"/>
              <w:overflowPunct w:val="0"/>
              <w:spacing w:line="291" w:lineRule="exact"/>
              <w:jc w:val="center"/>
              <w:rPr>
                <w:position w:val="1"/>
              </w:rPr>
            </w:pPr>
          </w:p>
        </w:tc>
        <w:tc>
          <w:tcPr>
            <w:tcW w:w="3394" w:type="dxa"/>
          </w:tcPr>
          <w:p w14:paraId="1FF8D84C" w14:textId="77777777" w:rsidR="0058026F" w:rsidRDefault="0058026F"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288EA7AA" w14:textId="77777777" w:rsidR="0058026F" w:rsidRDefault="0058026F"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58026F" w14:paraId="68DF42FC" w14:textId="77777777" w:rsidTr="0058026F">
        <w:trPr>
          <w:trHeight w:val="326"/>
          <w:jc w:val="center"/>
        </w:trPr>
        <w:tc>
          <w:tcPr>
            <w:tcW w:w="980" w:type="dxa"/>
          </w:tcPr>
          <w:p w14:paraId="6707CF48" w14:textId="77777777" w:rsidR="0058026F" w:rsidRDefault="0058026F" w:rsidP="0058026F">
            <w:pPr>
              <w:pStyle w:val="BodyText"/>
              <w:tabs>
                <w:tab w:val="left" w:pos="8509"/>
              </w:tabs>
              <w:kinsoku w:val="0"/>
              <w:overflowPunct w:val="0"/>
              <w:spacing w:line="291" w:lineRule="exact"/>
              <w:jc w:val="center"/>
              <w:rPr>
                <w:position w:val="1"/>
              </w:rPr>
            </w:pPr>
            <w:r>
              <w:rPr>
                <w:position w:val="1"/>
              </w:rPr>
              <w:lastRenderedPageBreak/>
              <w:t>7</w:t>
            </w:r>
          </w:p>
        </w:tc>
        <w:tc>
          <w:tcPr>
            <w:tcW w:w="1536" w:type="dxa"/>
          </w:tcPr>
          <w:p w14:paraId="31A7F98A" w14:textId="77777777" w:rsidR="0058026F" w:rsidRDefault="0058026F" w:rsidP="0058026F">
            <w:pPr>
              <w:pStyle w:val="BodyText"/>
              <w:tabs>
                <w:tab w:val="left" w:pos="8509"/>
              </w:tabs>
              <w:kinsoku w:val="0"/>
              <w:overflowPunct w:val="0"/>
              <w:spacing w:line="291" w:lineRule="exact"/>
              <w:jc w:val="center"/>
              <w:rPr>
                <w:position w:val="1"/>
              </w:rPr>
            </w:pPr>
          </w:p>
        </w:tc>
        <w:tc>
          <w:tcPr>
            <w:tcW w:w="1496" w:type="dxa"/>
          </w:tcPr>
          <w:p w14:paraId="141CEAB1" w14:textId="77777777" w:rsidR="0058026F" w:rsidRDefault="0058026F" w:rsidP="0058026F">
            <w:pPr>
              <w:pStyle w:val="BodyText"/>
              <w:tabs>
                <w:tab w:val="left" w:pos="8509"/>
              </w:tabs>
              <w:kinsoku w:val="0"/>
              <w:overflowPunct w:val="0"/>
              <w:spacing w:line="291" w:lineRule="exact"/>
              <w:jc w:val="center"/>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p>
        </w:tc>
        <w:tc>
          <w:tcPr>
            <w:tcW w:w="3394" w:type="dxa"/>
          </w:tcPr>
          <w:p w14:paraId="34644DAF" w14:textId="77777777" w:rsidR="0058026F" w:rsidRDefault="0058026F"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0705140F" w14:textId="77777777" w:rsidR="0058026F" w:rsidRDefault="0058026F"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r>
              <w:rPr>
                <w:i/>
                <w:iCs/>
                <w:position w:val="1"/>
              </w:rPr>
              <w:t xml:space="preserve"> s-lock</w:t>
            </w:r>
            <w:r>
              <w:rPr>
                <w:rFonts w:ascii="Tahoma" w:hAnsi="Tahoma" w:cs="Tahoma"/>
                <w:position w:val="1"/>
              </w:rPr>
              <w:t>(</w:t>
            </w:r>
            <w:r>
              <w:rPr>
                <w:i/>
                <w:iCs/>
                <w:position w:val="1"/>
              </w:rPr>
              <w:t>X</w:t>
            </w:r>
            <w:r>
              <w:rPr>
                <w:rFonts w:ascii="Tahoma" w:hAnsi="Tahoma" w:cs="Tahoma"/>
                <w:position w:val="1"/>
              </w:rPr>
              <w:t>)</w:t>
            </w:r>
          </w:p>
        </w:tc>
      </w:tr>
      <w:tr w:rsidR="0058026F" w14:paraId="01B43827" w14:textId="77777777" w:rsidTr="0058026F">
        <w:trPr>
          <w:trHeight w:val="326"/>
          <w:jc w:val="center"/>
        </w:trPr>
        <w:tc>
          <w:tcPr>
            <w:tcW w:w="980" w:type="dxa"/>
          </w:tcPr>
          <w:p w14:paraId="5819BEF2" w14:textId="77777777" w:rsidR="0058026F" w:rsidRDefault="0058026F" w:rsidP="0058026F">
            <w:pPr>
              <w:pStyle w:val="BodyText"/>
              <w:tabs>
                <w:tab w:val="left" w:pos="8509"/>
              </w:tabs>
              <w:kinsoku w:val="0"/>
              <w:overflowPunct w:val="0"/>
              <w:spacing w:line="291" w:lineRule="exact"/>
              <w:jc w:val="center"/>
              <w:rPr>
                <w:position w:val="1"/>
              </w:rPr>
            </w:pPr>
            <w:r>
              <w:rPr>
                <w:position w:val="1"/>
              </w:rPr>
              <w:t>8</w:t>
            </w:r>
          </w:p>
        </w:tc>
        <w:tc>
          <w:tcPr>
            <w:tcW w:w="1536" w:type="dxa"/>
          </w:tcPr>
          <w:p w14:paraId="6EBF3E5A" w14:textId="77777777" w:rsidR="0058026F" w:rsidRDefault="0058026F" w:rsidP="0058026F">
            <w:pPr>
              <w:pStyle w:val="BodyText"/>
              <w:tabs>
                <w:tab w:val="left" w:pos="8509"/>
              </w:tabs>
              <w:kinsoku w:val="0"/>
              <w:overflowPunct w:val="0"/>
              <w:spacing w:line="291" w:lineRule="exact"/>
              <w:jc w:val="center"/>
              <w:rPr>
                <w:position w:val="1"/>
              </w:rPr>
            </w:pPr>
          </w:p>
        </w:tc>
        <w:tc>
          <w:tcPr>
            <w:tcW w:w="1496" w:type="dxa"/>
          </w:tcPr>
          <w:p w14:paraId="39C7E6E0" w14:textId="77777777" w:rsidR="0058026F" w:rsidRDefault="0058026F" w:rsidP="0058026F">
            <w:pPr>
              <w:pStyle w:val="BodyText"/>
              <w:tabs>
                <w:tab w:val="left" w:pos="8509"/>
              </w:tabs>
              <w:kinsoku w:val="0"/>
              <w:overflowPunct w:val="0"/>
              <w:spacing w:line="291" w:lineRule="exact"/>
              <w:jc w:val="center"/>
              <w:rPr>
                <w:position w:val="1"/>
              </w:rPr>
            </w:pPr>
            <w:proofErr w:type="spellStart"/>
            <w:r w:rsidRPr="00A00D4C">
              <w:rPr>
                <w:i/>
                <w:iCs/>
                <w:position w:val="1"/>
              </w:rPr>
              <w:t>read_item</w:t>
            </w:r>
            <w:proofErr w:type="spellEnd"/>
            <w:r w:rsidRPr="00A00D4C">
              <w:rPr>
                <w:i/>
                <w:iCs/>
                <w:position w:val="1"/>
              </w:rPr>
              <w:t>(X)</w:t>
            </w:r>
          </w:p>
        </w:tc>
        <w:tc>
          <w:tcPr>
            <w:tcW w:w="3394" w:type="dxa"/>
          </w:tcPr>
          <w:p w14:paraId="44F0F3AB" w14:textId="77777777" w:rsidR="0058026F" w:rsidRDefault="0058026F"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6AC0CE38" w14:textId="77777777" w:rsidR="0058026F" w:rsidRDefault="0058026F"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r>
              <w:rPr>
                <w:i/>
                <w:iCs/>
                <w:position w:val="1"/>
              </w:rPr>
              <w:t xml:space="preserve"> s-lock</w:t>
            </w:r>
            <w:r>
              <w:rPr>
                <w:rFonts w:ascii="Tahoma" w:hAnsi="Tahoma" w:cs="Tahoma"/>
                <w:position w:val="1"/>
              </w:rPr>
              <w:t>(</w:t>
            </w:r>
            <w:r>
              <w:rPr>
                <w:i/>
                <w:iCs/>
                <w:position w:val="1"/>
              </w:rPr>
              <w:t>X</w:t>
            </w:r>
            <w:r>
              <w:rPr>
                <w:rFonts w:ascii="Tahoma" w:hAnsi="Tahoma" w:cs="Tahoma"/>
                <w:position w:val="1"/>
              </w:rPr>
              <w:t>)</w:t>
            </w:r>
          </w:p>
        </w:tc>
      </w:tr>
      <w:tr w:rsidR="0058026F" w14:paraId="52A6A94C" w14:textId="77777777" w:rsidTr="0058026F">
        <w:trPr>
          <w:trHeight w:val="326"/>
          <w:jc w:val="center"/>
        </w:trPr>
        <w:tc>
          <w:tcPr>
            <w:tcW w:w="980" w:type="dxa"/>
          </w:tcPr>
          <w:p w14:paraId="79DAE2AB" w14:textId="77777777" w:rsidR="0058026F" w:rsidRDefault="0058026F" w:rsidP="0058026F">
            <w:pPr>
              <w:pStyle w:val="BodyText"/>
              <w:tabs>
                <w:tab w:val="left" w:pos="8509"/>
              </w:tabs>
              <w:kinsoku w:val="0"/>
              <w:overflowPunct w:val="0"/>
              <w:spacing w:line="291" w:lineRule="exact"/>
              <w:jc w:val="center"/>
              <w:rPr>
                <w:position w:val="1"/>
              </w:rPr>
            </w:pPr>
            <w:r>
              <w:rPr>
                <w:position w:val="1"/>
              </w:rPr>
              <w:t>9</w:t>
            </w:r>
          </w:p>
        </w:tc>
        <w:tc>
          <w:tcPr>
            <w:tcW w:w="1536" w:type="dxa"/>
          </w:tcPr>
          <w:p w14:paraId="5D36A44C" w14:textId="77777777" w:rsidR="0058026F" w:rsidRDefault="0058026F" w:rsidP="0058026F">
            <w:pPr>
              <w:pStyle w:val="BodyText"/>
              <w:tabs>
                <w:tab w:val="left" w:pos="8509"/>
              </w:tabs>
              <w:kinsoku w:val="0"/>
              <w:overflowPunct w:val="0"/>
              <w:spacing w:line="291" w:lineRule="exact"/>
              <w:jc w:val="center"/>
              <w:rPr>
                <w:position w:val="1"/>
              </w:rPr>
            </w:pPr>
          </w:p>
        </w:tc>
        <w:tc>
          <w:tcPr>
            <w:tcW w:w="1496" w:type="dxa"/>
          </w:tcPr>
          <w:p w14:paraId="1449D0DA" w14:textId="77777777" w:rsidR="0058026F" w:rsidRDefault="0058026F" w:rsidP="0058026F">
            <w:pPr>
              <w:pStyle w:val="BodyText"/>
              <w:tabs>
                <w:tab w:val="left" w:pos="8509"/>
              </w:tabs>
              <w:kinsoku w:val="0"/>
              <w:overflowPunct w:val="0"/>
              <w:spacing w:line="291" w:lineRule="exact"/>
              <w:jc w:val="center"/>
              <w:rPr>
                <w:position w:val="1"/>
              </w:rPr>
            </w:pPr>
            <w:r w:rsidRPr="0058026F">
              <w:rPr>
                <w:i/>
                <w:iCs/>
                <w:position w:val="1"/>
              </w:rPr>
              <w:t>unlock(X)</w:t>
            </w:r>
          </w:p>
        </w:tc>
        <w:tc>
          <w:tcPr>
            <w:tcW w:w="3394" w:type="dxa"/>
          </w:tcPr>
          <w:p w14:paraId="6EDDFB7B" w14:textId="77777777" w:rsidR="0058026F" w:rsidRDefault="0058026F"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5505980A" w14:textId="77777777" w:rsidR="0058026F" w:rsidRDefault="0058026F"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58026F" w14:paraId="77ED3E2D" w14:textId="77777777" w:rsidTr="0058026F">
        <w:trPr>
          <w:trHeight w:val="326"/>
          <w:jc w:val="center"/>
        </w:trPr>
        <w:tc>
          <w:tcPr>
            <w:tcW w:w="980" w:type="dxa"/>
          </w:tcPr>
          <w:p w14:paraId="5EB9B780" w14:textId="77777777" w:rsidR="0058026F" w:rsidRDefault="0058026F" w:rsidP="0058026F">
            <w:pPr>
              <w:pStyle w:val="BodyText"/>
              <w:tabs>
                <w:tab w:val="left" w:pos="8509"/>
              </w:tabs>
              <w:kinsoku w:val="0"/>
              <w:overflowPunct w:val="0"/>
              <w:spacing w:line="291" w:lineRule="exact"/>
              <w:jc w:val="center"/>
              <w:rPr>
                <w:position w:val="1"/>
              </w:rPr>
            </w:pPr>
            <w:r>
              <w:rPr>
                <w:position w:val="1"/>
              </w:rPr>
              <w:t>10</w:t>
            </w:r>
          </w:p>
        </w:tc>
        <w:tc>
          <w:tcPr>
            <w:tcW w:w="1536" w:type="dxa"/>
          </w:tcPr>
          <w:p w14:paraId="15C1A31D" w14:textId="77777777" w:rsidR="0058026F" w:rsidRDefault="0058026F" w:rsidP="0058026F">
            <w:pPr>
              <w:pStyle w:val="BodyText"/>
              <w:tabs>
                <w:tab w:val="left" w:pos="8509"/>
              </w:tabs>
              <w:kinsoku w:val="0"/>
              <w:overflowPunct w:val="0"/>
              <w:spacing w:line="291" w:lineRule="exact"/>
              <w:jc w:val="center"/>
              <w:rPr>
                <w:position w:val="1"/>
              </w:rPr>
            </w:pPr>
          </w:p>
        </w:tc>
        <w:tc>
          <w:tcPr>
            <w:tcW w:w="1496" w:type="dxa"/>
          </w:tcPr>
          <w:p w14:paraId="409B3B72" w14:textId="77777777" w:rsidR="0058026F" w:rsidRDefault="0058026F" w:rsidP="0058026F">
            <w:pPr>
              <w:pStyle w:val="BodyText"/>
              <w:tabs>
                <w:tab w:val="left" w:pos="8509"/>
              </w:tabs>
              <w:kinsoku w:val="0"/>
              <w:overflowPunct w:val="0"/>
              <w:spacing w:line="291" w:lineRule="exact"/>
              <w:jc w:val="center"/>
              <w:rPr>
                <w:position w:val="1"/>
              </w:rPr>
            </w:pPr>
            <w:r w:rsidRPr="0058026F">
              <w:rPr>
                <w:i/>
                <w:iCs/>
                <w:position w:val="1"/>
              </w:rPr>
              <w:t>unlock(</w:t>
            </w:r>
            <w:r>
              <w:rPr>
                <w:i/>
                <w:iCs/>
                <w:position w:val="1"/>
              </w:rPr>
              <w:t>Y</w:t>
            </w:r>
            <w:r w:rsidRPr="0058026F">
              <w:rPr>
                <w:i/>
                <w:iCs/>
                <w:position w:val="1"/>
              </w:rPr>
              <w:t>)</w:t>
            </w:r>
          </w:p>
        </w:tc>
        <w:tc>
          <w:tcPr>
            <w:tcW w:w="3394" w:type="dxa"/>
          </w:tcPr>
          <w:p w14:paraId="1E4448D3" w14:textId="77777777" w:rsidR="0058026F" w:rsidRDefault="0058026F"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3CAA9A46" w14:textId="77777777" w:rsidR="0058026F" w:rsidRDefault="0058026F" w:rsidP="0022083C">
            <w:pPr>
              <w:pStyle w:val="BodyText"/>
              <w:tabs>
                <w:tab w:val="left" w:pos="8509"/>
              </w:tabs>
              <w:kinsoku w:val="0"/>
              <w:overflowPunct w:val="0"/>
              <w:spacing w:line="291" w:lineRule="exact"/>
              <w:rPr>
                <w:position w:val="1"/>
              </w:rPr>
            </w:pPr>
          </w:p>
        </w:tc>
      </w:tr>
      <w:tr w:rsidR="0058026F" w14:paraId="7C2FABA4" w14:textId="77777777" w:rsidTr="0058026F">
        <w:trPr>
          <w:trHeight w:val="326"/>
          <w:jc w:val="center"/>
        </w:trPr>
        <w:tc>
          <w:tcPr>
            <w:tcW w:w="980" w:type="dxa"/>
          </w:tcPr>
          <w:p w14:paraId="637740E0" w14:textId="77777777" w:rsidR="0058026F" w:rsidRDefault="0058026F" w:rsidP="0058026F">
            <w:pPr>
              <w:pStyle w:val="BodyText"/>
              <w:tabs>
                <w:tab w:val="left" w:pos="8509"/>
              </w:tabs>
              <w:kinsoku w:val="0"/>
              <w:overflowPunct w:val="0"/>
              <w:spacing w:line="291" w:lineRule="exact"/>
              <w:jc w:val="center"/>
              <w:rPr>
                <w:position w:val="1"/>
              </w:rPr>
            </w:pPr>
            <w:r>
              <w:rPr>
                <w:position w:val="1"/>
              </w:rPr>
              <w:t>11</w:t>
            </w:r>
          </w:p>
        </w:tc>
        <w:tc>
          <w:tcPr>
            <w:tcW w:w="1536" w:type="dxa"/>
          </w:tcPr>
          <w:p w14:paraId="7100CD61" w14:textId="77777777" w:rsidR="0058026F" w:rsidRDefault="0058026F" w:rsidP="0058026F">
            <w:pPr>
              <w:pStyle w:val="BodyText"/>
              <w:tabs>
                <w:tab w:val="left" w:pos="8509"/>
              </w:tabs>
              <w:kinsoku w:val="0"/>
              <w:overflowPunct w:val="0"/>
              <w:spacing w:line="291" w:lineRule="exact"/>
              <w:jc w:val="center"/>
              <w:rPr>
                <w:position w:val="1"/>
              </w:rPr>
            </w:pPr>
            <w:r>
              <w:rPr>
                <w:i/>
                <w:iCs/>
                <w:position w:val="1"/>
              </w:rPr>
              <w:t>x-lock</w:t>
            </w:r>
            <w:r>
              <w:rPr>
                <w:rFonts w:ascii="Tahoma" w:hAnsi="Tahoma" w:cs="Tahoma"/>
                <w:position w:val="1"/>
              </w:rPr>
              <w:t>(</w:t>
            </w:r>
            <w:r>
              <w:rPr>
                <w:i/>
                <w:iCs/>
                <w:position w:val="1"/>
              </w:rPr>
              <w:t>Y</w:t>
            </w:r>
            <w:r>
              <w:rPr>
                <w:rFonts w:ascii="Tahoma" w:hAnsi="Tahoma" w:cs="Tahoma"/>
                <w:position w:val="1"/>
              </w:rPr>
              <w:t>)</w:t>
            </w:r>
          </w:p>
        </w:tc>
        <w:tc>
          <w:tcPr>
            <w:tcW w:w="1496" w:type="dxa"/>
          </w:tcPr>
          <w:p w14:paraId="46D3F3AE" w14:textId="77777777" w:rsidR="0058026F" w:rsidRDefault="0058026F" w:rsidP="0058026F">
            <w:pPr>
              <w:pStyle w:val="BodyText"/>
              <w:tabs>
                <w:tab w:val="left" w:pos="8509"/>
              </w:tabs>
              <w:kinsoku w:val="0"/>
              <w:overflowPunct w:val="0"/>
              <w:spacing w:line="291" w:lineRule="exact"/>
              <w:jc w:val="center"/>
              <w:rPr>
                <w:position w:val="1"/>
              </w:rPr>
            </w:pPr>
          </w:p>
        </w:tc>
        <w:tc>
          <w:tcPr>
            <w:tcW w:w="3394" w:type="dxa"/>
          </w:tcPr>
          <w:p w14:paraId="4C383459" w14:textId="77777777" w:rsidR="0058026F" w:rsidRDefault="0058026F"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 xml:space="preserve">), </w:t>
            </w:r>
            <w:r>
              <w:rPr>
                <w:i/>
                <w:iCs/>
                <w:position w:val="1"/>
              </w:rPr>
              <w:t>x-lock</w:t>
            </w:r>
            <w:r>
              <w:rPr>
                <w:rFonts w:ascii="Tahoma" w:hAnsi="Tahoma" w:cs="Tahoma"/>
                <w:position w:val="1"/>
              </w:rPr>
              <w:t>(</w:t>
            </w:r>
            <w:r>
              <w:rPr>
                <w:i/>
                <w:iCs/>
                <w:position w:val="1"/>
              </w:rPr>
              <w:t>Y</w:t>
            </w:r>
            <w:r>
              <w:rPr>
                <w:rFonts w:ascii="Tahoma" w:hAnsi="Tahoma" w:cs="Tahoma"/>
                <w:position w:val="1"/>
              </w:rPr>
              <w:t>)</w:t>
            </w:r>
          </w:p>
        </w:tc>
        <w:tc>
          <w:tcPr>
            <w:tcW w:w="2268" w:type="dxa"/>
          </w:tcPr>
          <w:p w14:paraId="233D27E1" w14:textId="77777777" w:rsidR="0058026F" w:rsidRDefault="0058026F" w:rsidP="0022083C">
            <w:pPr>
              <w:pStyle w:val="BodyText"/>
              <w:tabs>
                <w:tab w:val="left" w:pos="8509"/>
              </w:tabs>
              <w:kinsoku w:val="0"/>
              <w:overflowPunct w:val="0"/>
              <w:spacing w:line="291" w:lineRule="exact"/>
              <w:rPr>
                <w:position w:val="1"/>
              </w:rPr>
            </w:pPr>
          </w:p>
        </w:tc>
      </w:tr>
      <w:tr w:rsidR="0058026F" w14:paraId="564726CB" w14:textId="77777777" w:rsidTr="0058026F">
        <w:trPr>
          <w:trHeight w:val="326"/>
          <w:jc w:val="center"/>
        </w:trPr>
        <w:tc>
          <w:tcPr>
            <w:tcW w:w="980" w:type="dxa"/>
          </w:tcPr>
          <w:p w14:paraId="4BD8A8AA" w14:textId="77777777" w:rsidR="0058026F" w:rsidRDefault="0058026F" w:rsidP="0058026F">
            <w:pPr>
              <w:pStyle w:val="BodyText"/>
              <w:tabs>
                <w:tab w:val="left" w:pos="8509"/>
              </w:tabs>
              <w:kinsoku w:val="0"/>
              <w:overflowPunct w:val="0"/>
              <w:spacing w:line="291" w:lineRule="exact"/>
              <w:jc w:val="center"/>
              <w:rPr>
                <w:position w:val="1"/>
              </w:rPr>
            </w:pPr>
            <w:r>
              <w:rPr>
                <w:position w:val="1"/>
              </w:rPr>
              <w:t>12</w:t>
            </w:r>
          </w:p>
        </w:tc>
        <w:tc>
          <w:tcPr>
            <w:tcW w:w="1536" w:type="dxa"/>
          </w:tcPr>
          <w:p w14:paraId="51CB65C9" w14:textId="77777777" w:rsidR="0058026F" w:rsidRDefault="0058026F" w:rsidP="0058026F">
            <w:pPr>
              <w:pStyle w:val="BodyText"/>
              <w:tabs>
                <w:tab w:val="left" w:pos="8509"/>
              </w:tabs>
              <w:kinsoku w:val="0"/>
              <w:overflowPunct w:val="0"/>
              <w:spacing w:line="291" w:lineRule="exact"/>
              <w:jc w:val="center"/>
              <w:rPr>
                <w:position w:val="1"/>
              </w:rPr>
            </w:pPr>
            <w:proofErr w:type="spellStart"/>
            <w:r w:rsidRPr="0058026F">
              <w:rPr>
                <w:i/>
                <w:iCs/>
                <w:position w:val="1"/>
              </w:rPr>
              <w:t>write_item</w:t>
            </w:r>
            <w:proofErr w:type="spellEnd"/>
            <w:r w:rsidRPr="0058026F">
              <w:rPr>
                <w:i/>
                <w:iCs/>
                <w:position w:val="1"/>
              </w:rPr>
              <w:t>(</w:t>
            </w:r>
            <w:r>
              <w:rPr>
                <w:i/>
                <w:iCs/>
                <w:position w:val="1"/>
              </w:rPr>
              <w:t>Y</w:t>
            </w:r>
            <w:r w:rsidRPr="0058026F">
              <w:rPr>
                <w:i/>
                <w:iCs/>
                <w:position w:val="1"/>
              </w:rPr>
              <w:t>)</w:t>
            </w:r>
          </w:p>
        </w:tc>
        <w:tc>
          <w:tcPr>
            <w:tcW w:w="1496" w:type="dxa"/>
          </w:tcPr>
          <w:p w14:paraId="030CBCAB" w14:textId="77777777" w:rsidR="0058026F" w:rsidRDefault="0058026F" w:rsidP="0058026F">
            <w:pPr>
              <w:pStyle w:val="BodyText"/>
              <w:tabs>
                <w:tab w:val="left" w:pos="8509"/>
              </w:tabs>
              <w:kinsoku w:val="0"/>
              <w:overflowPunct w:val="0"/>
              <w:spacing w:line="291" w:lineRule="exact"/>
              <w:jc w:val="center"/>
              <w:rPr>
                <w:position w:val="1"/>
              </w:rPr>
            </w:pPr>
          </w:p>
        </w:tc>
        <w:tc>
          <w:tcPr>
            <w:tcW w:w="3394" w:type="dxa"/>
          </w:tcPr>
          <w:p w14:paraId="1AAEAE23" w14:textId="77777777" w:rsidR="0058026F" w:rsidRDefault="0058026F"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 xml:space="preserve">), </w:t>
            </w:r>
            <w:r>
              <w:rPr>
                <w:i/>
                <w:iCs/>
                <w:position w:val="1"/>
              </w:rPr>
              <w:t>x-lock</w:t>
            </w:r>
            <w:r>
              <w:rPr>
                <w:rFonts w:ascii="Tahoma" w:hAnsi="Tahoma" w:cs="Tahoma"/>
                <w:position w:val="1"/>
              </w:rPr>
              <w:t>(</w:t>
            </w:r>
            <w:r>
              <w:rPr>
                <w:i/>
                <w:iCs/>
                <w:position w:val="1"/>
              </w:rPr>
              <w:t>Y</w:t>
            </w:r>
            <w:r>
              <w:rPr>
                <w:rFonts w:ascii="Tahoma" w:hAnsi="Tahoma" w:cs="Tahoma"/>
                <w:position w:val="1"/>
              </w:rPr>
              <w:t>)</w:t>
            </w:r>
          </w:p>
        </w:tc>
        <w:tc>
          <w:tcPr>
            <w:tcW w:w="2268" w:type="dxa"/>
          </w:tcPr>
          <w:p w14:paraId="3A5B292B" w14:textId="77777777" w:rsidR="0058026F" w:rsidRDefault="0058026F" w:rsidP="0022083C">
            <w:pPr>
              <w:pStyle w:val="BodyText"/>
              <w:tabs>
                <w:tab w:val="left" w:pos="8509"/>
              </w:tabs>
              <w:kinsoku w:val="0"/>
              <w:overflowPunct w:val="0"/>
              <w:spacing w:line="291" w:lineRule="exact"/>
              <w:rPr>
                <w:position w:val="1"/>
              </w:rPr>
            </w:pPr>
          </w:p>
        </w:tc>
      </w:tr>
      <w:tr w:rsidR="0058026F" w14:paraId="50A9CAF6" w14:textId="77777777" w:rsidTr="0058026F">
        <w:trPr>
          <w:trHeight w:val="326"/>
          <w:jc w:val="center"/>
        </w:trPr>
        <w:tc>
          <w:tcPr>
            <w:tcW w:w="980" w:type="dxa"/>
          </w:tcPr>
          <w:p w14:paraId="02A8213A" w14:textId="77777777" w:rsidR="0058026F" w:rsidRDefault="0058026F" w:rsidP="0058026F">
            <w:pPr>
              <w:pStyle w:val="BodyText"/>
              <w:tabs>
                <w:tab w:val="left" w:pos="8509"/>
              </w:tabs>
              <w:kinsoku w:val="0"/>
              <w:overflowPunct w:val="0"/>
              <w:spacing w:line="291" w:lineRule="exact"/>
              <w:jc w:val="center"/>
              <w:rPr>
                <w:position w:val="1"/>
              </w:rPr>
            </w:pPr>
            <w:r>
              <w:rPr>
                <w:position w:val="1"/>
              </w:rPr>
              <w:t>13</w:t>
            </w:r>
          </w:p>
        </w:tc>
        <w:tc>
          <w:tcPr>
            <w:tcW w:w="1536" w:type="dxa"/>
          </w:tcPr>
          <w:p w14:paraId="070F5BA1" w14:textId="77777777" w:rsidR="0058026F" w:rsidRDefault="0058026F" w:rsidP="0058026F">
            <w:pPr>
              <w:pStyle w:val="BodyText"/>
              <w:tabs>
                <w:tab w:val="left" w:pos="8509"/>
              </w:tabs>
              <w:kinsoku w:val="0"/>
              <w:overflowPunct w:val="0"/>
              <w:spacing w:line="291" w:lineRule="exact"/>
              <w:jc w:val="center"/>
              <w:rPr>
                <w:position w:val="1"/>
              </w:rPr>
            </w:pPr>
            <w:r w:rsidRPr="0058026F">
              <w:rPr>
                <w:i/>
                <w:iCs/>
                <w:position w:val="1"/>
              </w:rPr>
              <w:t>unlock(</w:t>
            </w:r>
            <w:r>
              <w:rPr>
                <w:i/>
                <w:iCs/>
                <w:position w:val="1"/>
              </w:rPr>
              <w:t>Y</w:t>
            </w:r>
            <w:r w:rsidRPr="0058026F">
              <w:rPr>
                <w:i/>
                <w:iCs/>
                <w:position w:val="1"/>
              </w:rPr>
              <w:t>)</w:t>
            </w:r>
          </w:p>
        </w:tc>
        <w:tc>
          <w:tcPr>
            <w:tcW w:w="1496" w:type="dxa"/>
          </w:tcPr>
          <w:p w14:paraId="733AF3BF" w14:textId="77777777" w:rsidR="0058026F" w:rsidRDefault="0058026F" w:rsidP="0058026F">
            <w:pPr>
              <w:pStyle w:val="BodyText"/>
              <w:tabs>
                <w:tab w:val="left" w:pos="8509"/>
              </w:tabs>
              <w:kinsoku w:val="0"/>
              <w:overflowPunct w:val="0"/>
              <w:spacing w:line="291" w:lineRule="exact"/>
              <w:jc w:val="center"/>
              <w:rPr>
                <w:position w:val="1"/>
              </w:rPr>
            </w:pPr>
          </w:p>
        </w:tc>
        <w:tc>
          <w:tcPr>
            <w:tcW w:w="3394" w:type="dxa"/>
          </w:tcPr>
          <w:p w14:paraId="37A5E96E" w14:textId="77777777" w:rsidR="0058026F" w:rsidRDefault="0058026F" w:rsidP="0022083C">
            <w:pPr>
              <w:pStyle w:val="BodyText"/>
              <w:tabs>
                <w:tab w:val="left" w:pos="8509"/>
              </w:tabs>
              <w:kinsoku w:val="0"/>
              <w:overflowPunct w:val="0"/>
              <w:spacing w:line="291" w:lineRule="exact"/>
              <w:rPr>
                <w:position w:val="1"/>
              </w:rPr>
            </w:pPr>
            <w:r>
              <w:rPr>
                <w:i/>
                <w:iCs/>
                <w:position w:val="1"/>
              </w:rPr>
              <w:t>s-</w:t>
            </w:r>
            <w:proofErr w:type="gramStart"/>
            <w:r>
              <w:rPr>
                <w:i/>
                <w:iCs/>
                <w:position w:val="1"/>
              </w:rPr>
              <w:t>lock</w:t>
            </w:r>
            <w:r>
              <w:rPr>
                <w:rFonts w:ascii="Tahoma" w:hAnsi="Tahoma" w:cs="Tahoma"/>
                <w:position w:val="1"/>
              </w:rPr>
              <w:t>(</w:t>
            </w:r>
            <w:proofErr w:type="gramEnd"/>
            <w:r>
              <w:rPr>
                <w:i/>
                <w:iCs/>
                <w:position w:val="1"/>
              </w:rPr>
              <w:t xml:space="preserve">X </w:t>
            </w:r>
            <w:r>
              <w:rPr>
                <w:rFonts w:ascii="Tahoma" w:hAnsi="Tahoma" w:cs="Tahoma"/>
                <w:position w:val="1"/>
              </w:rPr>
              <w:t>)</w:t>
            </w:r>
          </w:p>
        </w:tc>
        <w:tc>
          <w:tcPr>
            <w:tcW w:w="2268" w:type="dxa"/>
          </w:tcPr>
          <w:p w14:paraId="72F8DFAC" w14:textId="77777777" w:rsidR="0058026F" w:rsidRDefault="0058026F" w:rsidP="0022083C">
            <w:pPr>
              <w:pStyle w:val="BodyText"/>
              <w:tabs>
                <w:tab w:val="left" w:pos="8509"/>
              </w:tabs>
              <w:kinsoku w:val="0"/>
              <w:overflowPunct w:val="0"/>
              <w:spacing w:line="291" w:lineRule="exact"/>
              <w:rPr>
                <w:position w:val="1"/>
              </w:rPr>
            </w:pPr>
          </w:p>
        </w:tc>
      </w:tr>
      <w:tr w:rsidR="0058026F" w14:paraId="35177D0F" w14:textId="77777777" w:rsidTr="0058026F">
        <w:trPr>
          <w:trHeight w:val="326"/>
          <w:jc w:val="center"/>
        </w:trPr>
        <w:tc>
          <w:tcPr>
            <w:tcW w:w="980" w:type="dxa"/>
          </w:tcPr>
          <w:p w14:paraId="1CDC146A" w14:textId="77777777" w:rsidR="0058026F" w:rsidRDefault="0058026F" w:rsidP="0058026F">
            <w:pPr>
              <w:pStyle w:val="BodyText"/>
              <w:tabs>
                <w:tab w:val="left" w:pos="8509"/>
              </w:tabs>
              <w:kinsoku w:val="0"/>
              <w:overflowPunct w:val="0"/>
              <w:spacing w:line="291" w:lineRule="exact"/>
              <w:jc w:val="center"/>
              <w:rPr>
                <w:position w:val="1"/>
              </w:rPr>
            </w:pPr>
            <w:r>
              <w:rPr>
                <w:position w:val="1"/>
              </w:rPr>
              <w:t>14</w:t>
            </w:r>
          </w:p>
        </w:tc>
        <w:tc>
          <w:tcPr>
            <w:tcW w:w="1536" w:type="dxa"/>
          </w:tcPr>
          <w:p w14:paraId="4207E034" w14:textId="77777777" w:rsidR="0058026F" w:rsidRDefault="0058026F" w:rsidP="0058026F">
            <w:pPr>
              <w:pStyle w:val="BodyText"/>
              <w:tabs>
                <w:tab w:val="left" w:pos="8509"/>
              </w:tabs>
              <w:kinsoku w:val="0"/>
              <w:overflowPunct w:val="0"/>
              <w:spacing w:line="291" w:lineRule="exact"/>
              <w:jc w:val="center"/>
              <w:rPr>
                <w:position w:val="1"/>
              </w:rPr>
            </w:pPr>
            <w:r w:rsidRPr="0058026F">
              <w:rPr>
                <w:i/>
                <w:iCs/>
                <w:position w:val="1"/>
              </w:rPr>
              <w:t>unlock(X)</w:t>
            </w:r>
          </w:p>
        </w:tc>
        <w:tc>
          <w:tcPr>
            <w:tcW w:w="1496" w:type="dxa"/>
          </w:tcPr>
          <w:p w14:paraId="4330FF7C" w14:textId="77777777" w:rsidR="0058026F" w:rsidRDefault="0058026F" w:rsidP="0058026F">
            <w:pPr>
              <w:pStyle w:val="BodyText"/>
              <w:tabs>
                <w:tab w:val="left" w:pos="8509"/>
              </w:tabs>
              <w:kinsoku w:val="0"/>
              <w:overflowPunct w:val="0"/>
              <w:spacing w:line="291" w:lineRule="exact"/>
              <w:jc w:val="center"/>
              <w:rPr>
                <w:position w:val="1"/>
              </w:rPr>
            </w:pPr>
          </w:p>
        </w:tc>
        <w:tc>
          <w:tcPr>
            <w:tcW w:w="3394" w:type="dxa"/>
          </w:tcPr>
          <w:p w14:paraId="49C614A8" w14:textId="77777777" w:rsidR="0058026F" w:rsidRDefault="0058026F" w:rsidP="0022083C">
            <w:pPr>
              <w:pStyle w:val="BodyText"/>
              <w:tabs>
                <w:tab w:val="left" w:pos="8509"/>
              </w:tabs>
              <w:kinsoku w:val="0"/>
              <w:overflowPunct w:val="0"/>
              <w:spacing w:line="291" w:lineRule="exact"/>
              <w:rPr>
                <w:position w:val="1"/>
              </w:rPr>
            </w:pPr>
          </w:p>
        </w:tc>
        <w:tc>
          <w:tcPr>
            <w:tcW w:w="2268" w:type="dxa"/>
          </w:tcPr>
          <w:p w14:paraId="4F135E5A" w14:textId="77777777" w:rsidR="0058026F" w:rsidRDefault="0058026F" w:rsidP="0022083C">
            <w:pPr>
              <w:pStyle w:val="BodyText"/>
              <w:tabs>
                <w:tab w:val="left" w:pos="8509"/>
              </w:tabs>
              <w:kinsoku w:val="0"/>
              <w:overflowPunct w:val="0"/>
              <w:spacing w:line="291" w:lineRule="exact"/>
              <w:rPr>
                <w:position w:val="1"/>
              </w:rPr>
            </w:pPr>
          </w:p>
        </w:tc>
      </w:tr>
    </w:tbl>
    <w:p w14:paraId="61258489" w14:textId="77777777" w:rsidR="00E15C26" w:rsidRDefault="00E15C26">
      <w:pPr>
        <w:pStyle w:val="BodyText"/>
        <w:kinsoku w:val="0"/>
        <w:overflowPunct w:val="0"/>
        <w:spacing w:before="7"/>
        <w:rPr>
          <w:sz w:val="41"/>
          <w:szCs w:val="41"/>
        </w:rPr>
      </w:pPr>
    </w:p>
    <w:p w14:paraId="775A5EAC" w14:textId="77777777" w:rsidR="00B94774" w:rsidRDefault="00B94774">
      <w:pPr>
        <w:pStyle w:val="BodyText"/>
        <w:kinsoku w:val="0"/>
        <w:overflowPunct w:val="0"/>
        <w:spacing w:line="291" w:lineRule="exact"/>
        <w:ind w:left="690"/>
        <w:rPr>
          <w:position w:val="1"/>
        </w:rPr>
      </w:pPr>
      <w:r>
        <w:rPr>
          <w:b/>
          <w:bCs/>
          <w:position w:val="1"/>
        </w:rPr>
        <w:t xml:space="preserve">(c) </w:t>
      </w:r>
      <w:r>
        <w:rPr>
          <w:i/>
          <w:iCs/>
          <w:position w:val="1"/>
        </w:rPr>
        <w:t>S</w:t>
      </w:r>
      <w:proofErr w:type="gramStart"/>
      <w:r>
        <w:rPr>
          <w:sz w:val="16"/>
          <w:szCs w:val="16"/>
        </w:rPr>
        <w:t xml:space="preserve">3 </w:t>
      </w:r>
      <w:r>
        <w:rPr>
          <w:position w:val="1"/>
        </w:rPr>
        <w:t>:</w:t>
      </w:r>
      <w:proofErr w:type="gramEnd"/>
      <w:r>
        <w:rPr>
          <w:position w:val="1"/>
        </w:rPr>
        <w:t xml:space="preserve"> </w:t>
      </w:r>
      <w:proofErr w:type="spellStart"/>
      <w:r>
        <w:rPr>
          <w:i/>
          <w:iCs/>
          <w:position w:val="1"/>
        </w:rPr>
        <w:t>sl</w:t>
      </w:r>
      <w:proofErr w:type="spellEnd"/>
      <w:r>
        <w:rPr>
          <w:sz w:val="16"/>
          <w:szCs w:val="16"/>
        </w:rPr>
        <w:t>2</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r</w:t>
      </w:r>
      <w:r>
        <w:rPr>
          <w:sz w:val="16"/>
          <w:szCs w:val="16"/>
        </w:rPr>
        <w:t>2</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proofErr w:type="spellStart"/>
      <w:r>
        <w:rPr>
          <w:i/>
          <w:iCs/>
          <w:position w:val="1"/>
        </w:rPr>
        <w:t>sl</w:t>
      </w:r>
      <w:proofErr w:type="spellEnd"/>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r</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 xml:space="preserve">; </w:t>
      </w:r>
      <w:r>
        <w:rPr>
          <w:i/>
          <w:iCs/>
          <w:position w:val="1"/>
        </w:rPr>
        <w:t>ul</w:t>
      </w:r>
      <w:r>
        <w:rPr>
          <w:sz w:val="16"/>
          <w:szCs w:val="16"/>
        </w:rPr>
        <w:t>1</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r</w:t>
      </w:r>
      <w:r>
        <w:rPr>
          <w:sz w:val="16"/>
          <w:szCs w:val="16"/>
        </w:rPr>
        <w:t>1</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xl</w:t>
      </w:r>
      <w:r>
        <w:rPr>
          <w:sz w:val="16"/>
          <w:szCs w:val="16"/>
        </w:rPr>
        <w:t>1</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w</w:t>
      </w:r>
      <w:r>
        <w:rPr>
          <w:sz w:val="16"/>
          <w:szCs w:val="16"/>
        </w:rPr>
        <w:t>1</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u</w:t>
      </w:r>
      <w:r>
        <w:rPr>
          <w:sz w:val="16"/>
          <w:szCs w:val="16"/>
        </w:rPr>
        <w:t>1</w:t>
      </w:r>
      <w:r>
        <w:rPr>
          <w:rFonts w:ascii="Tahoma" w:hAnsi="Tahoma" w:cs="Tahoma"/>
          <w:position w:val="1"/>
        </w:rPr>
        <w:t>(</w:t>
      </w:r>
      <w:r>
        <w:rPr>
          <w:i/>
          <w:iCs/>
          <w:position w:val="1"/>
        </w:rPr>
        <w:t xml:space="preserve">Y </w:t>
      </w:r>
      <w:r>
        <w:rPr>
          <w:rFonts w:ascii="Tahoma" w:hAnsi="Tahoma" w:cs="Tahoma"/>
          <w:position w:val="1"/>
        </w:rPr>
        <w:t>)</w:t>
      </w:r>
      <w:r>
        <w:rPr>
          <w:position w:val="1"/>
        </w:rPr>
        <w:t xml:space="preserve">; </w:t>
      </w:r>
      <w:r>
        <w:rPr>
          <w:i/>
          <w:iCs/>
          <w:position w:val="1"/>
        </w:rPr>
        <w:t>u</w:t>
      </w:r>
      <w:r>
        <w:rPr>
          <w:sz w:val="16"/>
          <w:szCs w:val="16"/>
        </w:rPr>
        <w:t>1</w:t>
      </w:r>
      <w:r>
        <w:rPr>
          <w:rFonts w:ascii="Tahoma" w:hAnsi="Tahoma" w:cs="Tahoma"/>
          <w:position w:val="1"/>
        </w:rPr>
        <w:t>(</w:t>
      </w:r>
      <w:r>
        <w:rPr>
          <w:i/>
          <w:iCs/>
          <w:position w:val="1"/>
        </w:rPr>
        <w:t xml:space="preserve">X </w:t>
      </w:r>
      <w:r>
        <w:rPr>
          <w:rFonts w:ascii="Tahoma" w:hAnsi="Tahoma" w:cs="Tahoma"/>
          <w:position w:val="1"/>
        </w:rPr>
        <w:t>)</w:t>
      </w:r>
      <w:r>
        <w:rPr>
          <w:position w:val="1"/>
        </w:rPr>
        <w:t>;</w:t>
      </w:r>
    </w:p>
    <w:p w14:paraId="60EEE3B2" w14:textId="77777777" w:rsidR="00B94774" w:rsidRDefault="00B94774">
      <w:pPr>
        <w:pStyle w:val="BodyText"/>
        <w:tabs>
          <w:tab w:val="left" w:pos="8509"/>
        </w:tabs>
        <w:kinsoku w:val="0"/>
        <w:overflowPunct w:val="0"/>
        <w:spacing w:line="291" w:lineRule="exact"/>
        <w:ind w:left="1472"/>
        <w:rPr>
          <w:position w:val="1"/>
        </w:rPr>
      </w:pPr>
      <w:proofErr w:type="spellStart"/>
      <w:r>
        <w:rPr>
          <w:i/>
          <w:iCs/>
          <w:position w:val="1"/>
        </w:rPr>
        <w:t>sl</w:t>
      </w:r>
      <w:proofErr w:type="spellEnd"/>
      <w:r>
        <w:rPr>
          <w:sz w:val="16"/>
          <w:szCs w:val="16"/>
        </w:rPr>
        <w:t>2</w:t>
      </w:r>
      <w:r>
        <w:rPr>
          <w:rFonts w:ascii="Tahoma" w:hAnsi="Tahoma" w:cs="Tahoma"/>
          <w:position w:val="1"/>
        </w:rPr>
        <w:t>(</w:t>
      </w:r>
      <w:proofErr w:type="gramStart"/>
      <w:r>
        <w:rPr>
          <w:i/>
          <w:iCs/>
          <w:position w:val="1"/>
        </w:rPr>
        <w:t>X</w:t>
      </w:r>
      <w:r>
        <w:rPr>
          <w:i/>
          <w:iCs/>
          <w:spacing w:val="-41"/>
          <w:position w:val="1"/>
        </w:rPr>
        <w:t xml:space="preserve"> </w:t>
      </w:r>
      <w:r>
        <w:rPr>
          <w:rFonts w:ascii="Tahoma" w:hAnsi="Tahoma" w:cs="Tahoma"/>
          <w:position w:val="1"/>
        </w:rPr>
        <w:t>)</w:t>
      </w:r>
      <w:proofErr w:type="gramEnd"/>
      <w:r>
        <w:rPr>
          <w:position w:val="1"/>
        </w:rPr>
        <w:t>;</w:t>
      </w:r>
      <w:r>
        <w:rPr>
          <w:spacing w:val="16"/>
          <w:position w:val="1"/>
        </w:rPr>
        <w:t xml:space="preserve"> </w:t>
      </w:r>
      <w:r>
        <w:rPr>
          <w:i/>
          <w:iCs/>
          <w:position w:val="1"/>
        </w:rPr>
        <w:t>r</w:t>
      </w:r>
      <w:r>
        <w:rPr>
          <w:sz w:val="16"/>
          <w:szCs w:val="16"/>
        </w:rPr>
        <w:t>2</w:t>
      </w:r>
      <w:r>
        <w:rPr>
          <w:rFonts w:ascii="Tahoma" w:hAnsi="Tahoma" w:cs="Tahoma"/>
          <w:position w:val="1"/>
        </w:rPr>
        <w:t>(</w:t>
      </w:r>
      <w:r>
        <w:rPr>
          <w:i/>
          <w:iCs/>
          <w:position w:val="1"/>
        </w:rPr>
        <w:t>X</w:t>
      </w:r>
      <w:r>
        <w:rPr>
          <w:i/>
          <w:iCs/>
          <w:spacing w:val="-41"/>
          <w:position w:val="1"/>
        </w:rPr>
        <w:t xml:space="preserve"> </w:t>
      </w:r>
      <w:r>
        <w:rPr>
          <w:rFonts w:ascii="Tahoma" w:hAnsi="Tahoma" w:cs="Tahoma"/>
          <w:position w:val="1"/>
        </w:rPr>
        <w:t>)</w:t>
      </w:r>
      <w:r>
        <w:rPr>
          <w:position w:val="1"/>
        </w:rPr>
        <w:t>;</w:t>
      </w:r>
      <w:r>
        <w:rPr>
          <w:spacing w:val="16"/>
          <w:position w:val="1"/>
        </w:rPr>
        <w:t xml:space="preserve"> </w:t>
      </w:r>
      <w:r>
        <w:rPr>
          <w:i/>
          <w:iCs/>
          <w:position w:val="1"/>
        </w:rPr>
        <w:t>u</w:t>
      </w:r>
      <w:r>
        <w:rPr>
          <w:sz w:val="16"/>
          <w:szCs w:val="16"/>
        </w:rPr>
        <w:t>2</w:t>
      </w:r>
      <w:r>
        <w:rPr>
          <w:rFonts w:ascii="Tahoma" w:hAnsi="Tahoma" w:cs="Tahoma"/>
          <w:position w:val="1"/>
        </w:rPr>
        <w:t>(</w:t>
      </w:r>
      <w:r>
        <w:rPr>
          <w:i/>
          <w:iCs/>
          <w:position w:val="1"/>
        </w:rPr>
        <w:t>X</w:t>
      </w:r>
      <w:r>
        <w:rPr>
          <w:i/>
          <w:iCs/>
          <w:spacing w:val="-41"/>
          <w:position w:val="1"/>
        </w:rPr>
        <w:t xml:space="preserve"> </w:t>
      </w:r>
      <w:r>
        <w:rPr>
          <w:rFonts w:ascii="Tahoma" w:hAnsi="Tahoma" w:cs="Tahoma"/>
          <w:position w:val="1"/>
        </w:rPr>
        <w:t>)</w:t>
      </w:r>
      <w:r>
        <w:rPr>
          <w:position w:val="1"/>
        </w:rPr>
        <w:t>;</w:t>
      </w:r>
      <w:r>
        <w:rPr>
          <w:spacing w:val="16"/>
          <w:position w:val="1"/>
        </w:rPr>
        <w:t xml:space="preserve"> </w:t>
      </w:r>
      <w:r>
        <w:rPr>
          <w:i/>
          <w:iCs/>
          <w:position w:val="1"/>
        </w:rPr>
        <w:t>u</w:t>
      </w:r>
      <w:r>
        <w:rPr>
          <w:sz w:val="16"/>
          <w:szCs w:val="16"/>
        </w:rPr>
        <w:t>2</w:t>
      </w:r>
      <w:r>
        <w:rPr>
          <w:rFonts w:ascii="Tahoma" w:hAnsi="Tahoma" w:cs="Tahoma"/>
          <w:position w:val="1"/>
        </w:rPr>
        <w:t>(</w:t>
      </w:r>
      <w:r>
        <w:rPr>
          <w:i/>
          <w:iCs/>
          <w:position w:val="1"/>
        </w:rPr>
        <w:t>Y</w:t>
      </w:r>
      <w:r>
        <w:rPr>
          <w:i/>
          <w:iCs/>
          <w:spacing w:val="-33"/>
          <w:position w:val="1"/>
        </w:rPr>
        <w:t xml:space="preserve"> </w:t>
      </w:r>
      <w:r>
        <w:rPr>
          <w:rFonts w:ascii="Tahoma" w:hAnsi="Tahoma" w:cs="Tahoma"/>
          <w:position w:val="1"/>
        </w:rPr>
        <w:t>)</w:t>
      </w:r>
      <w:r>
        <w:rPr>
          <w:rFonts w:ascii="Tahoma" w:hAnsi="Tahoma" w:cs="Tahoma"/>
          <w:position w:val="1"/>
        </w:rPr>
        <w:tab/>
      </w:r>
      <w:r>
        <w:rPr>
          <w:position w:val="1"/>
        </w:rPr>
        <w:t>(6</w:t>
      </w:r>
      <w:r>
        <w:rPr>
          <w:spacing w:val="-3"/>
          <w:position w:val="1"/>
        </w:rPr>
        <w:t xml:space="preserve"> </w:t>
      </w:r>
      <w:r>
        <w:rPr>
          <w:position w:val="1"/>
        </w:rPr>
        <w:t>marks)</w:t>
      </w:r>
    </w:p>
    <w:p w14:paraId="47A1FD34" w14:textId="77777777" w:rsidR="002F4E48" w:rsidRDefault="002F4E48" w:rsidP="0058026F">
      <w:pPr>
        <w:pStyle w:val="BodyText"/>
        <w:tabs>
          <w:tab w:val="left" w:pos="8509"/>
        </w:tabs>
        <w:kinsoku w:val="0"/>
        <w:overflowPunct w:val="0"/>
        <w:spacing w:line="291" w:lineRule="exact"/>
        <w:rPr>
          <w:position w:val="1"/>
        </w:rPr>
      </w:pPr>
    </w:p>
    <w:tbl>
      <w:tblPr>
        <w:tblStyle w:val="TableGrid"/>
        <w:tblW w:w="0" w:type="auto"/>
        <w:jc w:val="center"/>
        <w:tblLook w:val="04A0" w:firstRow="1" w:lastRow="0" w:firstColumn="1" w:lastColumn="0" w:noHBand="0" w:noVBand="1"/>
      </w:tblPr>
      <w:tblGrid>
        <w:gridCol w:w="980"/>
        <w:gridCol w:w="1536"/>
        <w:gridCol w:w="1496"/>
        <w:gridCol w:w="2362"/>
        <w:gridCol w:w="2268"/>
      </w:tblGrid>
      <w:tr w:rsidR="0058026F" w14:paraId="119355CF" w14:textId="77777777" w:rsidTr="0058026F">
        <w:trPr>
          <w:trHeight w:val="326"/>
          <w:jc w:val="center"/>
        </w:trPr>
        <w:tc>
          <w:tcPr>
            <w:tcW w:w="980" w:type="dxa"/>
            <w:vMerge w:val="restart"/>
          </w:tcPr>
          <w:p w14:paraId="2C7B900E" w14:textId="77777777" w:rsidR="0058026F" w:rsidRDefault="0058026F" w:rsidP="0058026F">
            <w:pPr>
              <w:pStyle w:val="BodyText"/>
              <w:tabs>
                <w:tab w:val="left" w:pos="8509"/>
              </w:tabs>
              <w:kinsoku w:val="0"/>
              <w:overflowPunct w:val="0"/>
              <w:spacing w:line="291" w:lineRule="exact"/>
              <w:jc w:val="center"/>
              <w:rPr>
                <w:position w:val="1"/>
              </w:rPr>
            </w:pPr>
            <w:r>
              <w:rPr>
                <w:position w:val="1"/>
              </w:rPr>
              <w:t>Time</w:t>
            </w:r>
          </w:p>
        </w:tc>
        <w:tc>
          <w:tcPr>
            <w:tcW w:w="1536" w:type="dxa"/>
            <w:vMerge w:val="restart"/>
          </w:tcPr>
          <w:p w14:paraId="1B522C99" w14:textId="77777777" w:rsidR="0058026F" w:rsidRDefault="0058026F" w:rsidP="0058026F">
            <w:pPr>
              <w:pStyle w:val="BodyText"/>
              <w:tabs>
                <w:tab w:val="left" w:pos="8509"/>
              </w:tabs>
              <w:kinsoku w:val="0"/>
              <w:overflowPunct w:val="0"/>
              <w:spacing w:line="291" w:lineRule="exact"/>
              <w:jc w:val="center"/>
              <w:rPr>
                <w:position w:val="1"/>
              </w:rPr>
            </w:pPr>
            <w:r>
              <w:rPr>
                <w:position w:val="1"/>
              </w:rPr>
              <w:t>T1</w:t>
            </w:r>
          </w:p>
        </w:tc>
        <w:tc>
          <w:tcPr>
            <w:tcW w:w="1496" w:type="dxa"/>
            <w:vMerge w:val="restart"/>
          </w:tcPr>
          <w:p w14:paraId="3A85B64F" w14:textId="77777777" w:rsidR="0058026F" w:rsidRDefault="0058026F" w:rsidP="0058026F">
            <w:pPr>
              <w:pStyle w:val="BodyText"/>
              <w:tabs>
                <w:tab w:val="left" w:pos="8509"/>
              </w:tabs>
              <w:kinsoku w:val="0"/>
              <w:overflowPunct w:val="0"/>
              <w:spacing w:line="291" w:lineRule="exact"/>
              <w:jc w:val="center"/>
              <w:rPr>
                <w:position w:val="1"/>
              </w:rPr>
            </w:pPr>
            <w:r>
              <w:rPr>
                <w:position w:val="1"/>
              </w:rPr>
              <w:t>T2</w:t>
            </w:r>
          </w:p>
        </w:tc>
        <w:tc>
          <w:tcPr>
            <w:tcW w:w="4630" w:type="dxa"/>
            <w:gridSpan w:val="2"/>
          </w:tcPr>
          <w:p w14:paraId="36AFCE8A" w14:textId="77777777" w:rsidR="0058026F" w:rsidRDefault="0058026F" w:rsidP="0058026F">
            <w:pPr>
              <w:pStyle w:val="BodyText"/>
              <w:tabs>
                <w:tab w:val="left" w:pos="8509"/>
              </w:tabs>
              <w:kinsoku w:val="0"/>
              <w:overflowPunct w:val="0"/>
              <w:spacing w:line="291" w:lineRule="exact"/>
              <w:jc w:val="center"/>
              <w:rPr>
                <w:position w:val="1"/>
              </w:rPr>
            </w:pPr>
            <w:r>
              <w:rPr>
                <w:position w:val="1"/>
              </w:rPr>
              <w:t>Lock status</w:t>
            </w:r>
          </w:p>
        </w:tc>
      </w:tr>
      <w:tr w:rsidR="0058026F" w14:paraId="645F1E9D" w14:textId="77777777" w:rsidTr="0058026F">
        <w:trPr>
          <w:trHeight w:val="326"/>
          <w:jc w:val="center"/>
        </w:trPr>
        <w:tc>
          <w:tcPr>
            <w:tcW w:w="980" w:type="dxa"/>
            <w:vMerge/>
          </w:tcPr>
          <w:p w14:paraId="5C4F9939" w14:textId="77777777" w:rsidR="0058026F" w:rsidRDefault="0058026F" w:rsidP="0058026F">
            <w:pPr>
              <w:pStyle w:val="BodyText"/>
              <w:tabs>
                <w:tab w:val="left" w:pos="8509"/>
              </w:tabs>
              <w:kinsoku w:val="0"/>
              <w:overflowPunct w:val="0"/>
              <w:spacing w:line="291" w:lineRule="exact"/>
              <w:jc w:val="center"/>
              <w:rPr>
                <w:position w:val="1"/>
              </w:rPr>
            </w:pPr>
          </w:p>
        </w:tc>
        <w:tc>
          <w:tcPr>
            <w:tcW w:w="1536" w:type="dxa"/>
            <w:vMerge/>
          </w:tcPr>
          <w:p w14:paraId="74B6144B" w14:textId="77777777" w:rsidR="0058026F" w:rsidRDefault="0058026F" w:rsidP="0058026F">
            <w:pPr>
              <w:pStyle w:val="BodyText"/>
              <w:tabs>
                <w:tab w:val="left" w:pos="8509"/>
              </w:tabs>
              <w:kinsoku w:val="0"/>
              <w:overflowPunct w:val="0"/>
              <w:spacing w:line="291" w:lineRule="exact"/>
              <w:jc w:val="center"/>
              <w:rPr>
                <w:position w:val="1"/>
              </w:rPr>
            </w:pPr>
          </w:p>
        </w:tc>
        <w:tc>
          <w:tcPr>
            <w:tcW w:w="1496" w:type="dxa"/>
            <w:vMerge/>
          </w:tcPr>
          <w:p w14:paraId="0835735E" w14:textId="77777777" w:rsidR="0058026F" w:rsidRDefault="0058026F" w:rsidP="0058026F">
            <w:pPr>
              <w:pStyle w:val="BodyText"/>
              <w:tabs>
                <w:tab w:val="left" w:pos="8509"/>
              </w:tabs>
              <w:kinsoku w:val="0"/>
              <w:overflowPunct w:val="0"/>
              <w:spacing w:line="291" w:lineRule="exact"/>
              <w:jc w:val="center"/>
              <w:rPr>
                <w:position w:val="1"/>
              </w:rPr>
            </w:pPr>
          </w:p>
        </w:tc>
        <w:tc>
          <w:tcPr>
            <w:tcW w:w="2362" w:type="dxa"/>
          </w:tcPr>
          <w:p w14:paraId="059782D7" w14:textId="77777777" w:rsidR="0058026F" w:rsidRDefault="0058026F" w:rsidP="0058026F">
            <w:pPr>
              <w:pStyle w:val="BodyText"/>
              <w:tabs>
                <w:tab w:val="left" w:pos="8509"/>
              </w:tabs>
              <w:kinsoku w:val="0"/>
              <w:overflowPunct w:val="0"/>
              <w:spacing w:line="291" w:lineRule="exact"/>
              <w:jc w:val="center"/>
              <w:rPr>
                <w:position w:val="1"/>
              </w:rPr>
            </w:pPr>
            <w:r>
              <w:rPr>
                <w:position w:val="1"/>
              </w:rPr>
              <w:t>Locks owned by T1</w:t>
            </w:r>
          </w:p>
        </w:tc>
        <w:tc>
          <w:tcPr>
            <w:tcW w:w="2268" w:type="dxa"/>
          </w:tcPr>
          <w:p w14:paraId="20833398" w14:textId="77777777" w:rsidR="0058026F" w:rsidRDefault="0058026F" w:rsidP="0058026F">
            <w:pPr>
              <w:pStyle w:val="BodyText"/>
              <w:tabs>
                <w:tab w:val="left" w:pos="8509"/>
              </w:tabs>
              <w:kinsoku w:val="0"/>
              <w:overflowPunct w:val="0"/>
              <w:spacing w:line="291" w:lineRule="exact"/>
              <w:jc w:val="center"/>
              <w:rPr>
                <w:position w:val="1"/>
              </w:rPr>
            </w:pPr>
            <w:r>
              <w:rPr>
                <w:position w:val="1"/>
              </w:rPr>
              <w:t>Locks owned by T2</w:t>
            </w:r>
          </w:p>
        </w:tc>
      </w:tr>
      <w:tr w:rsidR="0058026F" w14:paraId="793E8E3F" w14:textId="77777777" w:rsidTr="0058026F">
        <w:trPr>
          <w:trHeight w:val="326"/>
          <w:jc w:val="center"/>
        </w:trPr>
        <w:tc>
          <w:tcPr>
            <w:tcW w:w="980" w:type="dxa"/>
          </w:tcPr>
          <w:p w14:paraId="3026696B" w14:textId="77777777" w:rsidR="0058026F" w:rsidRDefault="0058026F" w:rsidP="0058026F">
            <w:pPr>
              <w:pStyle w:val="BodyText"/>
              <w:tabs>
                <w:tab w:val="left" w:pos="8509"/>
              </w:tabs>
              <w:kinsoku w:val="0"/>
              <w:overflowPunct w:val="0"/>
              <w:spacing w:line="291" w:lineRule="exact"/>
              <w:jc w:val="center"/>
              <w:rPr>
                <w:i/>
                <w:iCs/>
                <w:position w:val="1"/>
              </w:rPr>
            </w:pPr>
            <w:r>
              <w:rPr>
                <w:i/>
                <w:iCs/>
                <w:position w:val="1"/>
              </w:rPr>
              <w:t>1</w:t>
            </w:r>
          </w:p>
        </w:tc>
        <w:tc>
          <w:tcPr>
            <w:tcW w:w="1536" w:type="dxa"/>
          </w:tcPr>
          <w:p w14:paraId="4CA6F56D" w14:textId="77777777" w:rsidR="0058026F" w:rsidRDefault="0058026F" w:rsidP="0058026F">
            <w:pPr>
              <w:pStyle w:val="BodyText"/>
              <w:tabs>
                <w:tab w:val="left" w:pos="8509"/>
              </w:tabs>
              <w:kinsoku w:val="0"/>
              <w:overflowPunct w:val="0"/>
              <w:spacing w:line="291" w:lineRule="exact"/>
              <w:jc w:val="center"/>
              <w:rPr>
                <w:position w:val="1"/>
              </w:rPr>
            </w:pPr>
          </w:p>
        </w:tc>
        <w:tc>
          <w:tcPr>
            <w:tcW w:w="1496" w:type="dxa"/>
          </w:tcPr>
          <w:p w14:paraId="3C224258" w14:textId="77777777" w:rsidR="0058026F" w:rsidRDefault="0058026F" w:rsidP="0058026F">
            <w:pPr>
              <w:pStyle w:val="BodyText"/>
              <w:tabs>
                <w:tab w:val="left" w:pos="8509"/>
              </w:tabs>
              <w:kinsoku w:val="0"/>
              <w:overflowPunct w:val="0"/>
              <w:spacing w:line="291" w:lineRule="exact"/>
              <w:jc w:val="center"/>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c>
          <w:tcPr>
            <w:tcW w:w="2362" w:type="dxa"/>
          </w:tcPr>
          <w:p w14:paraId="09580B74" w14:textId="77777777" w:rsidR="0058026F" w:rsidRDefault="0058026F" w:rsidP="0022083C">
            <w:pPr>
              <w:pStyle w:val="BodyText"/>
              <w:tabs>
                <w:tab w:val="left" w:pos="8509"/>
              </w:tabs>
              <w:kinsoku w:val="0"/>
              <w:overflowPunct w:val="0"/>
              <w:spacing w:line="291" w:lineRule="exact"/>
              <w:rPr>
                <w:position w:val="1"/>
              </w:rPr>
            </w:pPr>
          </w:p>
        </w:tc>
        <w:tc>
          <w:tcPr>
            <w:tcW w:w="2268" w:type="dxa"/>
          </w:tcPr>
          <w:p w14:paraId="11BC20AF" w14:textId="77777777" w:rsidR="0058026F" w:rsidRDefault="0058026F" w:rsidP="0022083C">
            <w:pPr>
              <w:pStyle w:val="BodyText"/>
              <w:tabs>
                <w:tab w:val="left" w:pos="8509"/>
              </w:tabs>
              <w:kinsoku w:val="0"/>
              <w:overflowPunct w:val="0"/>
              <w:spacing w:line="291" w:lineRule="exact"/>
              <w:rPr>
                <w:i/>
                <w:iCs/>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58026F" w14:paraId="3B246001" w14:textId="77777777" w:rsidTr="0058026F">
        <w:trPr>
          <w:trHeight w:val="326"/>
          <w:jc w:val="center"/>
        </w:trPr>
        <w:tc>
          <w:tcPr>
            <w:tcW w:w="980" w:type="dxa"/>
          </w:tcPr>
          <w:p w14:paraId="6FE3FB53" w14:textId="77777777" w:rsidR="0058026F" w:rsidRDefault="0058026F" w:rsidP="0058026F">
            <w:pPr>
              <w:pStyle w:val="BodyText"/>
              <w:tabs>
                <w:tab w:val="left" w:pos="8509"/>
              </w:tabs>
              <w:kinsoku w:val="0"/>
              <w:overflowPunct w:val="0"/>
              <w:spacing w:line="291" w:lineRule="exact"/>
              <w:jc w:val="center"/>
              <w:rPr>
                <w:i/>
                <w:iCs/>
                <w:position w:val="1"/>
              </w:rPr>
            </w:pPr>
            <w:r>
              <w:rPr>
                <w:i/>
                <w:iCs/>
                <w:position w:val="1"/>
              </w:rPr>
              <w:t>2</w:t>
            </w:r>
          </w:p>
        </w:tc>
        <w:tc>
          <w:tcPr>
            <w:tcW w:w="1536" w:type="dxa"/>
          </w:tcPr>
          <w:p w14:paraId="182D837C" w14:textId="77777777" w:rsidR="0058026F" w:rsidRDefault="0058026F" w:rsidP="0058026F">
            <w:pPr>
              <w:pStyle w:val="BodyText"/>
              <w:tabs>
                <w:tab w:val="left" w:pos="8509"/>
              </w:tabs>
              <w:kinsoku w:val="0"/>
              <w:overflowPunct w:val="0"/>
              <w:spacing w:line="291" w:lineRule="exact"/>
              <w:jc w:val="center"/>
              <w:rPr>
                <w:position w:val="1"/>
              </w:rPr>
            </w:pPr>
          </w:p>
        </w:tc>
        <w:tc>
          <w:tcPr>
            <w:tcW w:w="1496" w:type="dxa"/>
          </w:tcPr>
          <w:p w14:paraId="2519E7EB" w14:textId="77777777" w:rsidR="0058026F" w:rsidRDefault="0058026F" w:rsidP="0058026F">
            <w:pPr>
              <w:pStyle w:val="BodyText"/>
              <w:tabs>
                <w:tab w:val="left" w:pos="8509"/>
              </w:tabs>
              <w:kinsoku w:val="0"/>
              <w:overflowPunct w:val="0"/>
              <w:spacing w:line="291" w:lineRule="exact"/>
              <w:jc w:val="center"/>
              <w:rPr>
                <w:position w:val="1"/>
              </w:rPr>
            </w:pPr>
            <w:proofErr w:type="spellStart"/>
            <w:r w:rsidRPr="00A00D4C">
              <w:rPr>
                <w:i/>
                <w:iCs/>
                <w:position w:val="1"/>
              </w:rPr>
              <w:t>read_item</w:t>
            </w:r>
            <w:proofErr w:type="spellEnd"/>
            <w:r w:rsidRPr="00A00D4C">
              <w:rPr>
                <w:i/>
                <w:iCs/>
                <w:position w:val="1"/>
              </w:rPr>
              <w:t>(</w:t>
            </w:r>
            <w:r>
              <w:rPr>
                <w:i/>
                <w:iCs/>
                <w:position w:val="1"/>
              </w:rPr>
              <w:t>Y</w:t>
            </w:r>
            <w:r w:rsidRPr="00A00D4C">
              <w:rPr>
                <w:i/>
                <w:iCs/>
                <w:position w:val="1"/>
              </w:rPr>
              <w:t>)</w:t>
            </w:r>
          </w:p>
        </w:tc>
        <w:tc>
          <w:tcPr>
            <w:tcW w:w="2362" w:type="dxa"/>
          </w:tcPr>
          <w:p w14:paraId="6DE2DADD" w14:textId="77777777" w:rsidR="0058026F" w:rsidRDefault="0058026F" w:rsidP="0022083C">
            <w:pPr>
              <w:pStyle w:val="BodyText"/>
              <w:tabs>
                <w:tab w:val="left" w:pos="8509"/>
              </w:tabs>
              <w:kinsoku w:val="0"/>
              <w:overflowPunct w:val="0"/>
              <w:spacing w:line="291" w:lineRule="exact"/>
              <w:rPr>
                <w:position w:val="1"/>
              </w:rPr>
            </w:pPr>
          </w:p>
        </w:tc>
        <w:tc>
          <w:tcPr>
            <w:tcW w:w="2268" w:type="dxa"/>
          </w:tcPr>
          <w:p w14:paraId="32F34ED7" w14:textId="77777777" w:rsidR="0058026F" w:rsidRDefault="0058026F" w:rsidP="0022083C">
            <w:pPr>
              <w:pStyle w:val="BodyText"/>
              <w:tabs>
                <w:tab w:val="left" w:pos="8509"/>
              </w:tabs>
              <w:kinsoku w:val="0"/>
              <w:overflowPunct w:val="0"/>
              <w:spacing w:line="291" w:lineRule="exact"/>
              <w:rPr>
                <w:i/>
                <w:iCs/>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58026F" w14:paraId="6C448EC8" w14:textId="77777777" w:rsidTr="0058026F">
        <w:trPr>
          <w:trHeight w:val="340"/>
          <w:jc w:val="center"/>
        </w:trPr>
        <w:tc>
          <w:tcPr>
            <w:tcW w:w="980" w:type="dxa"/>
          </w:tcPr>
          <w:p w14:paraId="7D83CE4A" w14:textId="77777777" w:rsidR="0058026F" w:rsidRDefault="0058026F" w:rsidP="0058026F">
            <w:pPr>
              <w:pStyle w:val="BodyText"/>
              <w:tabs>
                <w:tab w:val="left" w:pos="8509"/>
              </w:tabs>
              <w:kinsoku w:val="0"/>
              <w:overflowPunct w:val="0"/>
              <w:spacing w:line="291" w:lineRule="exact"/>
              <w:jc w:val="center"/>
              <w:rPr>
                <w:i/>
                <w:iCs/>
                <w:position w:val="1"/>
              </w:rPr>
            </w:pPr>
            <w:r>
              <w:rPr>
                <w:i/>
                <w:iCs/>
                <w:position w:val="1"/>
              </w:rPr>
              <w:t>3</w:t>
            </w:r>
          </w:p>
        </w:tc>
        <w:tc>
          <w:tcPr>
            <w:tcW w:w="1536" w:type="dxa"/>
          </w:tcPr>
          <w:p w14:paraId="448DFB79" w14:textId="77777777" w:rsidR="0058026F" w:rsidRDefault="0058026F" w:rsidP="0058026F">
            <w:pPr>
              <w:pStyle w:val="BodyText"/>
              <w:tabs>
                <w:tab w:val="left" w:pos="8509"/>
              </w:tabs>
              <w:kinsoku w:val="0"/>
              <w:overflowPunct w:val="0"/>
              <w:spacing w:line="291" w:lineRule="exact"/>
              <w:jc w:val="center"/>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p>
        </w:tc>
        <w:tc>
          <w:tcPr>
            <w:tcW w:w="1496" w:type="dxa"/>
          </w:tcPr>
          <w:p w14:paraId="15F51DE9" w14:textId="77777777" w:rsidR="0058026F" w:rsidRDefault="0058026F" w:rsidP="0058026F">
            <w:pPr>
              <w:pStyle w:val="BodyText"/>
              <w:tabs>
                <w:tab w:val="left" w:pos="8509"/>
              </w:tabs>
              <w:kinsoku w:val="0"/>
              <w:overflowPunct w:val="0"/>
              <w:spacing w:line="291" w:lineRule="exact"/>
              <w:jc w:val="center"/>
              <w:rPr>
                <w:position w:val="1"/>
              </w:rPr>
            </w:pPr>
          </w:p>
        </w:tc>
        <w:tc>
          <w:tcPr>
            <w:tcW w:w="2362" w:type="dxa"/>
          </w:tcPr>
          <w:p w14:paraId="77893C06" w14:textId="77777777" w:rsidR="0058026F" w:rsidRDefault="0058026F"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p>
        </w:tc>
        <w:tc>
          <w:tcPr>
            <w:tcW w:w="2268" w:type="dxa"/>
          </w:tcPr>
          <w:p w14:paraId="66D09DD9" w14:textId="77777777" w:rsidR="0058026F" w:rsidRDefault="0058026F" w:rsidP="0022083C">
            <w:pPr>
              <w:pStyle w:val="BodyText"/>
              <w:tabs>
                <w:tab w:val="left" w:pos="8509"/>
              </w:tabs>
              <w:kinsoku w:val="0"/>
              <w:overflowPunct w:val="0"/>
              <w:spacing w:line="291" w:lineRule="exact"/>
              <w:rPr>
                <w:i/>
                <w:iCs/>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58026F" w14:paraId="3768B8AB" w14:textId="77777777" w:rsidTr="0058026F">
        <w:trPr>
          <w:trHeight w:val="326"/>
          <w:jc w:val="center"/>
        </w:trPr>
        <w:tc>
          <w:tcPr>
            <w:tcW w:w="980" w:type="dxa"/>
          </w:tcPr>
          <w:p w14:paraId="1D267FA7" w14:textId="77777777" w:rsidR="0058026F" w:rsidRDefault="0058026F" w:rsidP="0058026F">
            <w:pPr>
              <w:pStyle w:val="BodyText"/>
              <w:tabs>
                <w:tab w:val="left" w:pos="8509"/>
              </w:tabs>
              <w:kinsoku w:val="0"/>
              <w:overflowPunct w:val="0"/>
              <w:spacing w:line="291" w:lineRule="exact"/>
              <w:jc w:val="center"/>
              <w:rPr>
                <w:i/>
                <w:iCs/>
                <w:position w:val="1"/>
              </w:rPr>
            </w:pPr>
            <w:r>
              <w:rPr>
                <w:i/>
                <w:iCs/>
                <w:position w:val="1"/>
              </w:rPr>
              <w:t>4</w:t>
            </w:r>
          </w:p>
        </w:tc>
        <w:tc>
          <w:tcPr>
            <w:tcW w:w="1536" w:type="dxa"/>
          </w:tcPr>
          <w:p w14:paraId="68FBD9D8" w14:textId="77777777" w:rsidR="0058026F" w:rsidRDefault="0058026F" w:rsidP="0058026F">
            <w:pPr>
              <w:pStyle w:val="BodyText"/>
              <w:tabs>
                <w:tab w:val="left" w:pos="8509"/>
              </w:tabs>
              <w:kinsoku w:val="0"/>
              <w:overflowPunct w:val="0"/>
              <w:spacing w:line="291" w:lineRule="exact"/>
              <w:jc w:val="center"/>
              <w:rPr>
                <w:position w:val="1"/>
              </w:rPr>
            </w:pPr>
            <w:proofErr w:type="spellStart"/>
            <w:r w:rsidRPr="00A00D4C">
              <w:rPr>
                <w:i/>
                <w:iCs/>
                <w:position w:val="1"/>
              </w:rPr>
              <w:t>read_item</w:t>
            </w:r>
            <w:proofErr w:type="spellEnd"/>
            <w:r w:rsidRPr="00A00D4C">
              <w:rPr>
                <w:i/>
                <w:iCs/>
                <w:position w:val="1"/>
              </w:rPr>
              <w:t>(X)</w:t>
            </w:r>
          </w:p>
        </w:tc>
        <w:tc>
          <w:tcPr>
            <w:tcW w:w="1496" w:type="dxa"/>
          </w:tcPr>
          <w:p w14:paraId="20E12BCE" w14:textId="77777777" w:rsidR="0058026F" w:rsidRDefault="0058026F" w:rsidP="0058026F">
            <w:pPr>
              <w:pStyle w:val="BodyText"/>
              <w:tabs>
                <w:tab w:val="left" w:pos="8509"/>
              </w:tabs>
              <w:kinsoku w:val="0"/>
              <w:overflowPunct w:val="0"/>
              <w:spacing w:line="291" w:lineRule="exact"/>
              <w:jc w:val="center"/>
              <w:rPr>
                <w:position w:val="1"/>
              </w:rPr>
            </w:pPr>
          </w:p>
        </w:tc>
        <w:tc>
          <w:tcPr>
            <w:tcW w:w="2362" w:type="dxa"/>
          </w:tcPr>
          <w:p w14:paraId="795A4CBB" w14:textId="77777777" w:rsidR="0058026F" w:rsidRDefault="0058026F"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p>
        </w:tc>
        <w:tc>
          <w:tcPr>
            <w:tcW w:w="2268" w:type="dxa"/>
          </w:tcPr>
          <w:p w14:paraId="183EAC67" w14:textId="77777777" w:rsidR="0058026F" w:rsidRDefault="0058026F" w:rsidP="0022083C">
            <w:pPr>
              <w:pStyle w:val="BodyText"/>
              <w:tabs>
                <w:tab w:val="left" w:pos="8509"/>
              </w:tabs>
              <w:kinsoku w:val="0"/>
              <w:overflowPunct w:val="0"/>
              <w:spacing w:line="291" w:lineRule="exact"/>
              <w:rPr>
                <w:i/>
                <w:iCs/>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58026F" w14:paraId="02FFD1BF" w14:textId="77777777" w:rsidTr="0058026F">
        <w:trPr>
          <w:trHeight w:val="326"/>
          <w:jc w:val="center"/>
        </w:trPr>
        <w:tc>
          <w:tcPr>
            <w:tcW w:w="980" w:type="dxa"/>
          </w:tcPr>
          <w:p w14:paraId="47815C60" w14:textId="77777777" w:rsidR="0058026F" w:rsidRDefault="0058026F" w:rsidP="0058026F">
            <w:pPr>
              <w:pStyle w:val="BodyText"/>
              <w:tabs>
                <w:tab w:val="left" w:pos="8509"/>
              </w:tabs>
              <w:kinsoku w:val="0"/>
              <w:overflowPunct w:val="0"/>
              <w:spacing w:line="291" w:lineRule="exact"/>
              <w:jc w:val="center"/>
              <w:rPr>
                <w:position w:val="1"/>
              </w:rPr>
            </w:pPr>
            <w:r>
              <w:rPr>
                <w:position w:val="1"/>
              </w:rPr>
              <w:t>5</w:t>
            </w:r>
          </w:p>
        </w:tc>
        <w:tc>
          <w:tcPr>
            <w:tcW w:w="1536" w:type="dxa"/>
          </w:tcPr>
          <w:p w14:paraId="48C1AA10" w14:textId="77777777" w:rsidR="0058026F" w:rsidRDefault="0058026F" w:rsidP="0058026F">
            <w:pPr>
              <w:pStyle w:val="BodyText"/>
              <w:tabs>
                <w:tab w:val="left" w:pos="8509"/>
              </w:tabs>
              <w:kinsoku w:val="0"/>
              <w:overflowPunct w:val="0"/>
              <w:spacing w:line="291" w:lineRule="exact"/>
              <w:jc w:val="center"/>
              <w:rPr>
                <w:position w:val="1"/>
              </w:rPr>
            </w:pP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1496" w:type="dxa"/>
          </w:tcPr>
          <w:p w14:paraId="48A603D3" w14:textId="77777777" w:rsidR="0058026F" w:rsidRDefault="0058026F" w:rsidP="0058026F">
            <w:pPr>
              <w:pStyle w:val="BodyText"/>
              <w:tabs>
                <w:tab w:val="left" w:pos="8509"/>
              </w:tabs>
              <w:kinsoku w:val="0"/>
              <w:overflowPunct w:val="0"/>
              <w:spacing w:line="291" w:lineRule="exact"/>
              <w:jc w:val="center"/>
              <w:rPr>
                <w:position w:val="1"/>
              </w:rPr>
            </w:pPr>
          </w:p>
        </w:tc>
        <w:tc>
          <w:tcPr>
            <w:tcW w:w="2362" w:type="dxa"/>
          </w:tcPr>
          <w:p w14:paraId="23ED9197" w14:textId="77777777" w:rsidR="0058026F" w:rsidRDefault="0058026F"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6BF722D2" w14:textId="77777777" w:rsidR="0058026F" w:rsidRDefault="0058026F"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58026F" w14:paraId="0368C609" w14:textId="77777777" w:rsidTr="0058026F">
        <w:trPr>
          <w:trHeight w:val="326"/>
          <w:jc w:val="center"/>
        </w:trPr>
        <w:tc>
          <w:tcPr>
            <w:tcW w:w="980" w:type="dxa"/>
          </w:tcPr>
          <w:p w14:paraId="2B1E3ED1" w14:textId="77777777" w:rsidR="0058026F" w:rsidRDefault="0058026F" w:rsidP="0058026F">
            <w:pPr>
              <w:pStyle w:val="BodyText"/>
              <w:tabs>
                <w:tab w:val="left" w:pos="8509"/>
              </w:tabs>
              <w:kinsoku w:val="0"/>
              <w:overflowPunct w:val="0"/>
              <w:spacing w:line="291" w:lineRule="exact"/>
              <w:jc w:val="center"/>
              <w:rPr>
                <w:position w:val="1"/>
              </w:rPr>
            </w:pPr>
            <w:r>
              <w:rPr>
                <w:position w:val="1"/>
              </w:rPr>
              <w:t>6</w:t>
            </w:r>
          </w:p>
        </w:tc>
        <w:tc>
          <w:tcPr>
            <w:tcW w:w="1536" w:type="dxa"/>
          </w:tcPr>
          <w:p w14:paraId="425C94C5" w14:textId="77777777" w:rsidR="0058026F" w:rsidRDefault="0058026F" w:rsidP="0058026F">
            <w:pPr>
              <w:pStyle w:val="BodyText"/>
              <w:tabs>
                <w:tab w:val="left" w:pos="8509"/>
              </w:tabs>
              <w:kinsoku w:val="0"/>
              <w:overflowPunct w:val="0"/>
              <w:spacing w:line="291" w:lineRule="exact"/>
              <w:jc w:val="center"/>
              <w:rPr>
                <w:position w:val="1"/>
              </w:rPr>
            </w:pPr>
            <w:proofErr w:type="spellStart"/>
            <w:r w:rsidRPr="00A00D4C">
              <w:rPr>
                <w:i/>
                <w:iCs/>
                <w:position w:val="1"/>
              </w:rPr>
              <w:t>read_item</w:t>
            </w:r>
            <w:proofErr w:type="spellEnd"/>
            <w:r w:rsidRPr="00A00D4C">
              <w:rPr>
                <w:i/>
                <w:iCs/>
                <w:position w:val="1"/>
              </w:rPr>
              <w:t>(</w:t>
            </w:r>
            <w:r>
              <w:rPr>
                <w:i/>
                <w:iCs/>
                <w:position w:val="1"/>
              </w:rPr>
              <w:t>Y</w:t>
            </w:r>
            <w:r w:rsidRPr="00A00D4C">
              <w:rPr>
                <w:i/>
                <w:iCs/>
                <w:position w:val="1"/>
              </w:rPr>
              <w:t>)</w:t>
            </w:r>
          </w:p>
        </w:tc>
        <w:tc>
          <w:tcPr>
            <w:tcW w:w="1496" w:type="dxa"/>
          </w:tcPr>
          <w:p w14:paraId="74C426ED" w14:textId="77777777" w:rsidR="0058026F" w:rsidRDefault="0058026F" w:rsidP="0058026F">
            <w:pPr>
              <w:pStyle w:val="BodyText"/>
              <w:tabs>
                <w:tab w:val="left" w:pos="8509"/>
              </w:tabs>
              <w:kinsoku w:val="0"/>
              <w:overflowPunct w:val="0"/>
              <w:spacing w:line="291" w:lineRule="exact"/>
              <w:jc w:val="center"/>
              <w:rPr>
                <w:position w:val="1"/>
              </w:rPr>
            </w:pPr>
          </w:p>
        </w:tc>
        <w:tc>
          <w:tcPr>
            <w:tcW w:w="2362" w:type="dxa"/>
          </w:tcPr>
          <w:p w14:paraId="24163860" w14:textId="77777777" w:rsidR="0058026F" w:rsidRDefault="0058026F"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037D9278" w14:textId="0BB59271" w:rsidR="0058026F" w:rsidRDefault="001C5EF2"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58026F" w14:paraId="42CB95B9" w14:textId="77777777" w:rsidTr="0058026F">
        <w:trPr>
          <w:trHeight w:val="326"/>
          <w:jc w:val="center"/>
        </w:trPr>
        <w:tc>
          <w:tcPr>
            <w:tcW w:w="980" w:type="dxa"/>
          </w:tcPr>
          <w:p w14:paraId="658202D6" w14:textId="77777777" w:rsidR="0058026F" w:rsidRDefault="0058026F" w:rsidP="0058026F">
            <w:pPr>
              <w:pStyle w:val="BodyText"/>
              <w:tabs>
                <w:tab w:val="left" w:pos="8509"/>
              </w:tabs>
              <w:kinsoku w:val="0"/>
              <w:overflowPunct w:val="0"/>
              <w:spacing w:line="291" w:lineRule="exact"/>
              <w:jc w:val="center"/>
              <w:rPr>
                <w:position w:val="1"/>
              </w:rPr>
            </w:pPr>
            <w:r>
              <w:rPr>
                <w:position w:val="1"/>
              </w:rPr>
              <w:t>7</w:t>
            </w:r>
          </w:p>
        </w:tc>
        <w:tc>
          <w:tcPr>
            <w:tcW w:w="1536" w:type="dxa"/>
          </w:tcPr>
          <w:p w14:paraId="71FF626D" w14:textId="77777777" w:rsidR="0058026F" w:rsidRDefault="0058026F" w:rsidP="0058026F">
            <w:pPr>
              <w:pStyle w:val="BodyText"/>
              <w:tabs>
                <w:tab w:val="left" w:pos="8509"/>
              </w:tabs>
              <w:kinsoku w:val="0"/>
              <w:overflowPunct w:val="0"/>
              <w:spacing w:line="291" w:lineRule="exact"/>
              <w:jc w:val="center"/>
              <w:rPr>
                <w:rFonts w:ascii="Tahoma" w:hAnsi="Tahoma" w:cs="Tahoma"/>
                <w:position w:val="1"/>
              </w:rPr>
            </w:pPr>
            <w:r>
              <w:rPr>
                <w:i/>
                <w:iCs/>
                <w:position w:val="1"/>
              </w:rPr>
              <w:t>x-lock</w:t>
            </w:r>
            <w:r>
              <w:rPr>
                <w:rFonts w:ascii="Tahoma" w:hAnsi="Tahoma" w:cs="Tahoma"/>
                <w:position w:val="1"/>
              </w:rPr>
              <w:t>(</w:t>
            </w:r>
            <w:r>
              <w:rPr>
                <w:i/>
                <w:iCs/>
                <w:position w:val="1"/>
              </w:rPr>
              <w:t>Y</w:t>
            </w:r>
            <w:r>
              <w:rPr>
                <w:rFonts w:ascii="Tahoma" w:hAnsi="Tahoma" w:cs="Tahoma"/>
                <w:position w:val="1"/>
              </w:rPr>
              <w:t>)</w:t>
            </w:r>
          </w:p>
          <w:p w14:paraId="47B3B517" w14:textId="296F1407" w:rsidR="009E720A" w:rsidRDefault="009E720A" w:rsidP="0058026F">
            <w:pPr>
              <w:pStyle w:val="BodyText"/>
              <w:tabs>
                <w:tab w:val="left" w:pos="8509"/>
              </w:tabs>
              <w:kinsoku w:val="0"/>
              <w:overflowPunct w:val="0"/>
              <w:spacing w:line="291" w:lineRule="exact"/>
              <w:jc w:val="center"/>
              <w:rPr>
                <w:position w:val="1"/>
              </w:rPr>
            </w:pPr>
            <w:r w:rsidRPr="009E720A">
              <w:rPr>
                <w:color w:val="FF0000"/>
                <w:position w:val="1"/>
              </w:rPr>
              <w:t>denied</w:t>
            </w:r>
          </w:p>
        </w:tc>
        <w:tc>
          <w:tcPr>
            <w:tcW w:w="1496" w:type="dxa"/>
          </w:tcPr>
          <w:p w14:paraId="54371C08" w14:textId="77777777" w:rsidR="0058026F" w:rsidRDefault="0058026F" w:rsidP="0058026F">
            <w:pPr>
              <w:pStyle w:val="BodyText"/>
              <w:tabs>
                <w:tab w:val="left" w:pos="8509"/>
              </w:tabs>
              <w:kinsoku w:val="0"/>
              <w:overflowPunct w:val="0"/>
              <w:spacing w:line="291" w:lineRule="exact"/>
              <w:jc w:val="center"/>
              <w:rPr>
                <w:position w:val="1"/>
              </w:rPr>
            </w:pPr>
          </w:p>
        </w:tc>
        <w:tc>
          <w:tcPr>
            <w:tcW w:w="2362" w:type="dxa"/>
          </w:tcPr>
          <w:p w14:paraId="613B2F3A" w14:textId="36BFAA92" w:rsidR="0058026F" w:rsidRDefault="001C5EF2"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 xml:space="preserve">), </w:t>
            </w: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368FB97C" w14:textId="1D081C57" w:rsidR="0058026F" w:rsidRDefault="001C5EF2"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624005" w14:paraId="02C433C3" w14:textId="77777777" w:rsidTr="0058026F">
        <w:trPr>
          <w:trHeight w:val="326"/>
          <w:jc w:val="center"/>
        </w:trPr>
        <w:tc>
          <w:tcPr>
            <w:tcW w:w="980" w:type="dxa"/>
          </w:tcPr>
          <w:p w14:paraId="567EB7DF" w14:textId="25602B6F" w:rsidR="00624005" w:rsidRDefault="009E720A" w:rsidP="0058026F">
            <w:pPr>
              <w:pStyle w:val="BodyText"/>
              <w:tabs>
                <w:tab w:val="left" w:pos="8509"/>
              </w:tabs>
              <w:kinsoku w:val="0"/>
              <w:overflowPunct w:val="0"/>
              <w:spacing w:line="291" w:lineRule="exact"/>
              <w:jc w:val="center"/>
              <w:rPr>
                <w:position w:val="1"/>
              </w:rPr>
            </w:pPr>
            <w:r>
              <w:rPr>
                <w:position w:val="1"/>
              </w:rPr>
              <w:t>8</w:t>
            </w:r>
          </w:p>
        </w:tc>
        <w:tc>
          <w:tcPr>
            <w:tcW w:w="1536" w:type="dxa"/>
          </w:tcPr>
          <w:p w14:paraId="5660BD3A" w14:textId="1C6431BD" w:rsidR="00624005" w:rsidRDefault="001C5EF2" w:rsidP="0058026F">
            <w:pPr>
              <w:pStyle w:val="BodyText"/>
              <w:tabs>
                <w:tab w:val="left" w:pos="8509"/>
              </w:tabs>
              <w:kinsoku w:val="0"/>
              <w:overflowPunct w:val="0"/>
              <w:spacing w:line="291" w:lineRule="exact"/>
              <w:jc w:val="center"/>
              <w:rPr>
                <w:i/>
                <w:iCs/>
                <w:position w:val="1"/>
              </w:rPr>
            </w:pPr>
            <w:r w:rsidRPr="0058026F">
              <w:rPr>
                <w:i/>
                <w:iCs/>
                <w:position w:val="1"/>
              </w:rPr>
              <w:t>unlock(X)</w:t>
            </w:r>
          </w:p>
        </w:tc>
        <w:tc>
          <w:tcPr>
            <w:tcW w:w="1496" w:type="dxa"/>
          </w:tcPr>
          <w:p w14:paraId="58484464" w14:textId="77777777" w:rsidR="00624005" w:rsidRDefault="00624005" w:rsidP="0058026F">
            <w:pPr>
              <w:pStyle w:val="BodyText"/>
              <w:tabs>
                <w:tab w:val="left" w:pos="8509"/>
              </w:tabs>
              <w:kinsoku w:val="0"/>
              <w:overflowPunct w:val="0"/>
              <w:spacing w:line="291" w:lineRule="exact"/>
              <w:jc w:val="center"/>
              <w:rPr>
                <w:position w:val="1"/>
              </w:rPr>
            </w:pPr>
          </w:p>
        </w:tc>
        <w:tc>
          <w:tcPr>
            <w:tcW w:w="2362" w:type="dxa"/>
          </w:tcPr>
          <w:p w14:paraId="6774A6DD" w14:textId="215E3E0B" w:rsidR="00624005" w:rsidRDefault="001C5EF2" w:rsidP="0022083C">
            <w:pPr>
              <w:pStyle w:val="BodyText"/>
              <w:tabs>
                <w:tab w:val="left" w:pos="8509"/>
              </w:tabs>
              <w:kinsoku w:val="0"/>
              <w:overflowPunct w:val="0"/>
              <w:spacing w:line="291" w:lineRule="exact"/>
              <w:rPr>
                <w:position w:val="1"/>
              </w:rPr>
            </w:pP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013253C4" w14:textId="4FBFB584" w:rsidR="00624005" w:rsidRDefault="001C5EF2"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624005" w14:paraId="39BFB27B" w14:textId="77777777" w:rsidTr="0058026F">
        <w:trPr>
          <w:trHeight w:val="326"/>
          <w:jc w:val="center"/>
        </w:trPr>
        <w:tc>
          <w:tcPr>
            <w:tcW w:w="980" w:type="dxa"/>
          </w:tcPr>
          <w:p w14:paraId="60C8D42C" w14:textId="5B33E8A1" w:rsidR="00624005" w:rsidRDefault="001C5EF2" w:rsidP="0058026F">
            <w:pPr>
              <w:pStyle w:val="BodyText"/>
              <w:tabs>
                <w:tab w:val="left" w:pos="8509"/>
              </w:tabs>
              <w:kinsoku w:val="0"/>
              <w:overflowPunct w:val="0"/>
              <w:spacing w:line="291" w:lineRule="exact"/>
              <w:jc w:val="center"/>
              <w:rPr>
                <w:position w:val="1"/>
              </w:rPr>
            </w:pPr>
            <w:r>
              <w:rPr>
                <w:position w:val="1"/>
              </w:rPr>
              <w:t>9</w:t>
            </w:r>
          </w:p>
        </w:tc>
        <w:tc>
          <w:tcPr>
            <w:tcW w:w="1536" w:type="dxa"/>
          </w:tcPr>
          <w:p w14:paraId="13807BD2" w14:textId="77777777" w:rsidR="00624005" w:rsidRDefault="00624005" w:rsidP="0058026F">
            <w:pPr>
              <w:pStyle w:val="BodyText"/>
              <w:tabs>
                <w:tab w:val="left" w:pos="8509"/>
              </w:tabs>
              <w:kinsoku w:val="0"/>
              <w:overflowPunct w:val="0"/>
              <w:spacing w:line="291" w:lineRule="exact"/>
              <w:jc w:val="center"/>
              <w:rPr>
                <w:i/>
                <w:iCs/>
                <w:position w:val="1"/>
              </w:rPr>
            </w:pPr>
          </w:p>
        </w:tc>
        <w:tc>
          <w:tcPr>
            <w:tcW w:w="1496" w:type="dxa"/>
          </w:tcPr>
          <w:p w14:paraId="431AE6FA" w14:textId="68BFE1C4" w:rsidR="00624005" w:rsidRDefault="001C5EF2" w:rsidP="0058026F">
            <w:pPr>
              <w:pStyle w:val="BodyText"/>
              <w:tabs>
                <w:tab w:val="left" w:pos="8509"/>
              </w:tabs>
              <w:kinsoku w:val="0"/>
              <w:overflowPunct w:val="0"/>
              <w:spacing w:line="291" w:lineRule="exact"/>
              <w:jc w:val="center"/>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p>
        </w:tc>
        <w:tc>
          <w:tcPr>
            <w:tcW w:w="2362" w:type="dxa"/>
          </w:tcPr>
          <w:p w14:paraId="7A1BEDCB" w14:textId="307316AC" w:rsidR="00624005" w:rsidRDefault="001C5EF2" w:rsidP="0022083C">
            <w:pPr>
              <w:pStyle w:val="BodyText"/>
              <w:tabs>
                <w:tab w:val="left" w:pos="8509"/>
              </w:tabs>
              <w:kinsoku w:val="0"/>
              <w:overflowPunct w:val="0"/>
              <w:spacing w:line="291" w:lineRule="exact"/>
              <w:rPr>
                <w:position w:val="1"/>
              </w:rPr>
            </w:pP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1C7E70F2" w14:textId="41FEF798" w:rsidR="00624005" w:rsidRDefault="001C5EF2"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r>
              <w:rPr>
                <w:rFonts w:ascii="Tahoma" w:hAnsi="Tahoma" w:cs="Tahoma"/>
                <w:position w:val="1"/>
              </w:rPr>
              <w:t xml:space="preserve">, </w:t>
            </w: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624005" w14:paraId="1C9E20CF" w14:textId="77777777" w:rsidTr="0058026F">
        <w:trPr>
          <w:trHeight w:val="326"/>
          <w:jc w:val="center"/>
        </w:trPr>
        <w:tc>
          <w:tcPr>
            <w:tcW w:w="980" w:type="dxa"/>
          </w:tcPr>
          <w:p w14:paraId="5B306A8A" w14:textId="0934A0E8" w:rsidR="00624005" w:rsidRDefault="001C5EF2" w:rsidP="0058026F">
            <w:pPr>
              <w:pStyle w:val="BodyText"/>
              <w:tabs>
                <w:tab w:val="left" w:pos="8509"/>
              </w:tabs>
              <w:kinsoku w:val="0"/>
              <w:overflowPunct w:val="0"/>
              <w:spacing w:line="291" w:lineRule="exact"/>
              <w:jc w:val="center"/>
              <w:rPr>
                <w:position w:val="1"/>
              </w:rPr>
            </w:pPr>
            <w:r>
              <w:rPr>
                <w:position w:val="1"/>
              </w:rPr>
              <w:t>10</w:t>
            </w:r>
          </w:p>
        </w:tc>
        <w:tc>
          <w:tcPr>
            <w:tcW w:w="1536" w:type="dxa"/>
          </w:tcPr>
          <w:p w14:paraId="6B7415BC" w14:textId="77777777" w:rsidR="00624005" w:rsidRDefault="00624005" w:rsidP="0058026F">
            <w:pPr>
              <w:pStyle w:val="BodyText"/>
              <w:tabs>
                <w:tab w:val="left" w:pos="8509"/>
              </w:tabs>
              <w:kinsoku w:val="0"/>
              <w:overflowPunct w:val="0"/>
              <w:spacing w:line="291" w:lineRule="exact"/>
              <w:jc w:val="center"/>
              <w:rPr>
                <w:i/>
                <w:iCs/>
                <w:position w:val="1"/>
              </w:rPr>
            </w:pPr>
          </w:p>
        </w:tc>
        <w:tc>
          <w:tcPr>
            <w:tcW w:w="1496" w:type="dxa"/>
          </w:tcPr>
          <w:p w14:paraId="5F72B2D3" w14:textId="2CF660E0" w:rsidR="00624005" w:rsidRDefault="001C5EF2" w:rsidP="0058026F">
            <w:pPr>
              <w:pStyle w:val="BodyText"/>
              <w:tabs>
                <w:tab w:val="left" w:pos="8509"/>
              </w:tabs>
              <w:kinsoku w:val="0"/>
              <w:overflowPunct w:val="0"/>
              <w:spacing w:line="291" w:lineRule="exact"/>
              <w:jc w:val="center"/>
              <w:rPr>
                <w:position w:val="1"/>
              </w:rPr>
            </w:pPr>
            <w:proofErr w:type="spellStart"/>
            <w:r w:rsidRPr="00A00D4C">
              <w:rPr>
                <w:i/>
                <w:iCs/>
                <w:position w:val="1"/>
              </w:rPr>
              <w:t>read_item</w:t>
            </w:r>
            <w:proofErr w:type="spellEnd"/>
            <w:r w:rsidRPr="00A00D4C">
              <w:rPr>
                <w:i/>
                <w:iCs/>
                <w:position w:val="1"/>
              </w:rPr>
              <w:t>(</w:t>
            </w:r>
            <w:r>
              <w:rPr>
                <w:i/>
                <w:iCs/>
                <w:position w:val="1"/>
              </w:rPr>
              <w:t>X</w:t>
            </w:r>
            <w:r w:rsidRPr="00A00D4C">
              <w:rPr>
                <w:i/>
                <w:iCs/>
                <w:position w:val="1"/>
              </w:rPr>
              <w:t>)</w:t>
            </w:r>
          </w:p>
        </w:tc>
        <w:tc>
          <w:tcPr>
            <w:tcW w:w="2362" w:type="dxa"/>
          </w:tcPr>
          <w:p w14:paraId="4E432749" w14:textId="4A3990D7" w:rsidR="00624005" w:rsidRDefault="001C5EF2" w:rsidP="0022083C">
            <w:pPr>
              <w:pStyle w:val="BodyText"/>
              <w:tabs>
                <w:tab w:val="left" w:pos="8509"/>
              </w:tabs>
              <w:kinsoku w:val="0"/>
              <w:overflowPunct w:val="0"/>
              <w:spacing w:line="291" w:lineRule="exact"/>
              <w:rPr>
                <w:position w:val="1"/>
              </w:rPr>
            </w:pP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0147052C" w14:textId="5A97DC0D" w:rsidR="00624005" w:rsidRDefault="001C5EF2"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X</w:t>
            </w:r>
            <w:r>
              <w:rPr>
                <w:rFonts w:ascii="Tahoma" w:hAnsi="Tahoma" w:cs="Tahoma"/>
                <w:position w:val="1"/>
              </w:rPr>
              <w:t>)</w:t>
            </w:r>
            <w:r>
              <w:rPr>
                <w:rFonts w:ascii="Tahoma" w:hAnsi="Tahoma" w:cs="Tahoma"/>
                <w:position w:val="1"/>
              </w:rPr>
              <w:t xml:space="preserve">, </w:t>
            </w: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1C5EF2" w14:paraId="01B54BF7" w14:textId="77777777" w:rsidTr="0058026F">
        <w:trPr>
          <w:trHeight w:val="326"/>
          <w:jc w:val="center"/>
        </w:trPr>
        <w:tc>
          <w:tcPr>
            <w:tcW w:w="980" w:type="dxa"/>
          </w:tcPr>
          <w:p w14:paraId="7347C3F9" w14:textId="7FFFB834" w:rsidR="001C5EF2" w:rsidRDefault="001C5EF2" w:rsidP="0058026F">
            <w:pPr>
              <w:pStyle w:val="BodyText"/>
              <w:tabs>
                <w:tab w:val="left" w:pos="8509"/>
              </w:tabs>
              <w:kinsoku w:val="0"/>
              <w:overflowPunct w:val="0"/>
              <w:spacing w:line="291" w:lineRule="exact"/>
              <w:jc w:val="center"/>
              <w:rPr>
                <w:position w:val="1"/>
              </w:rPr>
            </w:pPr>
            <w:r>
              <w:rPr>
                <w:position w:val="1"/>
              </w:rPr>
              <w:t>11</w:t>
            </w:r>
          </w:p>
        </w:tc>
        <w:tc>
          <w:tcPr>
            <w:tcW w:w="1536" w:type="dxa"/>
          </w:tcPr>
          <w:p w14:paraId="233616E1" w14:textId="77777777" w:rsidR="001C5EF2" w:rsidRDefault="001C5EF2" w:rsidP="0058026F">
            <w:pPr>
              <w:pStyle w:val="BodyText"/>
              <w:tabs>
                <w:tab w:val="left" w:pos="8509"/>
              </w:tabs>
              <w:kinsoku w:val="0"/>
              <w:overflowPunct w:val="0"/>
              <w:spacing w:line="291" w:lineRule="exact"/>
              <w:jc w:val="center"/>
              <w:rPr>
                <w:i/>
                <w:iCs/>
                <w:position w:val="1"/>
              </w:rPr>
            </w:pPr>
          </w:p>
        </w:tc>
        <w:tc>
          <w:tcPr>
            <w:tcW w:w="1496" w:type="dxa"/>
          </w:tcPr>
          <w:p w14:paraId="6D186D1C" w14:textId="1C2FC329" w:rsidR="001C5EF2" w:rsidRDefault="001C5EF2" w:rsidP="0058026F">
            <w:pPr>
              <w:pStyle w:val="BodyText"/>
              <w:tabs>
                <w:tab w:val="left" w:pos="8509"/>
              </w:tabs>
              <w:kinsoku w:val="0"/>
              <w:overflowPunct w:val="0"/>
              <w:spacing w:line="291" w:lineRule="exact"/>
              <w:jc w:val="center"/>
              <w:rPr>
                <w:position w:val="1"/>
              </w:rPr>
            </w:pPr>
            <w:r w:rsidRPr="0058026F">
              <w:rPr>
                <w:i/>
                <w:iCs/>
                <w:position w:val="1"/>
              </w:rPr>
              <w:t>unlock(X)</w:t>
            </w:r>
          </w:p>
        </w:tc>
        <w:tc>
          <w:tcPr>
            <w:tcW w:w="2362" w:type="dxa"/>
          </w:tcPr>
          <w:p w14:paraId="5D1EADED" w14:textId="4CF55BF7" w:rsidR="001C5EF2" w:rsidRDefault="001C5EF2" w:rsidP="0022083C">
            <w:pPr>
              <w:pStyle w:val="BodyText"/>
              <w:tabs>
                <w:tab w:val="left" w:pos="8509"/>
              </w:tabs>
              <w:kinsoku w:val="0"/>
              <w:overflowPunct w:val="0"/>
              <w:spacing w:line="291" w:lineRule="exact"/>
              <w:rPr>
                <w:position w:val="1"/>
              </w:rPr>
            </w:pP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7D034685" w14:textId="707BFEEC" w:rsidR="001C5EF2" w:rsidRDefault="001C5EF2" w:rsidP="0022083C">
            <w:pPr>
              <w:pStyle w:val="BodyText"/>
              <w:tabs>
                <w:tab w:val="left" w:pos="8509"/>
              </w:tabs>
              <w:kinsoku w:val="0"/>
              <w:overflowPunct w:val="0"/>
              <w:spacing w:line="291" w:lineRule="exact"/>
              <w:rPr>
                <w:position w:val="1"/>
              </w:rPr>
            </w:pPr>
            <w:r>
              <w:rPr>
                <w:i/>
                <w:iCs/>
                <w:position w:val="1"/>
              </w:rPr>
              <w:t>s-lock</w:t>
            </w:r>
            <w:r>
              <w:rPr>
                <w:rFonts w:ascii="Tahoma" w:hAnsi="Tahoma" w:cs="Tahoma"/>
                <w:position w:val="1"/>
              </w:rPr>
              <w:t>(</w:t>
            </w:r>
            <w:r>
              <w:rPr>
                <w:i/>
                <w:iCs/>
                <w:position w:val="1"/>
              </w:rPr>
              <w:t>Y</w:t>
            </w:r>
            <w:r>
              <w:rPr>
                <w:rFonts w:ascii="Tahoma" w:hAnsi="Tahoma" w:cs="Tahoma"/>
                <w:position w:val="1"/>
              </w:rPr>
              <w:t>)</w:t>
            </w:r>
          </w:p>
        </w:tc>
      </w:tr>
      <w:tr w:rsidR="00624005" w14:paraId="5B7C886D" w14:textId="77777777" w:rsidTr="0058026F">
        <w:trPr>
          <w:trHeight w:val="326"/>
          <w:jc w:val="center"/>
        </w:trPr>
        <w:tc>
          <w:tcPr>
            <w:tcW w:w="980" w:type="dxa"/>
          </w:tcPr>
          <w:p w14:paraId="4F4A8886" w14:textId="58A2318E" w:rsidR="00624005" w:rsidRDefault="001C5EF2" w:rsidP="0058026F">
            <w:pPr>
              <w:pStyle w:val="BodyText"/>
              <w:tabs>
                <w:tab w:val="left" w:pos="8509"/>
              </w:tabs>
              <w:kinsoku w:val="0"/>
              <w:overflowPunct w:val="0"/>
              <w:spacing w:line="291" w:lineRule="exact"/>
              <w:jc w:val="center"/>
              <w:rPr>
                <w:position w:val="1"/>
              </w:rPr>
            </w:pPr>
            <w:r>
              <w:rPr>
                <w:position w:val="1"/>
              </w:rPr>
              <w:t>12</w:t>
            </w:r>
          </w:p>
        </w:tc>
        <w:tc>
          <w:tcPr>
            <w:tcW w:w="1536" w:type="dxa"/>
          </w:tcPr>
          <w:p w14:paraId="79644EA6" w14:textId="77777777" w:rsidR="00624005" w:rsidRDefault="00624005" w:rsidP="0058026F">
            <w:pPr>
              <w:pStyle w:val="BodyText"/>
              <w:tabs>
                <w:tab w:val="left" w:pos="8509"/>
              </w:tabs>
              <w:kinsoku w:val="0"/>
              <w:overflowPunct w:val="0"/>
              <w:spacing w:line="291" w:lineRule="exact"/>
              <w:jc w:val="center"/>
              <w:rPr>
                <w:i/>
                <w:iCs/>
                <w:position w:val="1"/>
              </w:rPr>
            </w:pPr>
          </w:p>
        </w:tc>
        <w:tc>
          <w:tcPr>
            <w:tcW w:w="1496" w:type="dxa"/>
          </w:tcPr>
          <w:p w14:paraId="182A2B92" w14:textId="79FE7344" w:rsidR="00624005" w:rsidRDefault="001C5EF2" w:rsidP="0058026F">
            <w:pPr>
              <w:pStyle w:val="BodyText"/>
              <w:tabs>
                <w:tab w:val="left" w:pos="8509"/>
              </w:tabs>
              <w:kinsoku w:val="0"/>
              <w:overflowPunct w:val="0"/>
              <w:spacing w:line="291" w:lineRule="exact"/>
              <w:jc w:val="center"/>
              <w:rPr>
                <w:position w:val="1"/>
              </w:rPr>
            </w:pPr>
            <w:r w:rsidRPr="0058026F">
              <w:rPr>
                <w:i/>
                <w:iCs/>
                <w:position w:val="1"/>
              </w:rPr>
              <w:t>unlock(</w:t>
            </w:r>
            <w:r>
              <w:rPr>
                <w:i/>
                <w:iCs/>
                <w:position w:val="1"/>
              </w:rPr>
              <w:t>Y</w:t>
            </w:r>
            <w:r w:rsidRPr="0058026F">
              <w:rPr>
                <w:i/>
                <w:iCs/>
                <w:position w:val="1"/>
              </w:rPr>
              <w:t>)</w:t>
            </w:r>
          </w:p>
        </w:tc>
        <w:tc>
          <w:tcPr>
            <w:tcW w:w="2362" w:type="dxa"/>
          </w:tcPr>
          <w:p w14:paraId="24D63DDB" w14:textId="72DEADA7" w:rsidR="00624005" w:rsidRDefault="001C5EF2" w:rsidP="0022083C">
            <w:pPr>
              <w:pStyle w:val="BodyText"/>
              <w:tabs>
                <w:tab w:val="left" w:pos="8509"/>
              </w:tabs>
              <w:kinsoku w:val="0"/>
              <w:overflowPunct w:val="0"/>
              <w:spacing w:line="291" w:lineRule="exact"/>
              <w:rPr>
                <w:position w:val="1"/>
              </w:rPr>
            </w:pPr>
            <w:r>
              <w:rPr>
                <w:i/>
                <w:iCs/>
                <w:position w:val="1"/>
              </w:rPr>
              <w:t>u-lock</w:t>
            </w:r>
            <w:r>
              <w:rPr>
                <w:rFonts w:ascii="Tahoma" w:hAnsi="Tahoma" w:cs="Tahoma"/>
                <w:position w:val="1"/>
              </w:rPr>
              <w:t>(</w:t>
            </w:r>
            <w:r>
              <w:rPr>
                <w:i/>
                <w:iCs/>
                <w:position w:val="1"/>
              </w:rPr>
              <w:t>Y</w:t>
            </w:r>
            <w:r>
              <w:rPr>
                <w:rFonts w:ascii="Tahoma" w:hAnsi="Tahoma" w:cs="Tahoma"/>
                <w:position w:val="1"/>
              </w:rPr>
              <w:t>)</w:t>
            </w:r>
          </w:p>
        </w:tc>
        <w:tc>
          <w:tcPr>
            <w:tcW w:w="2268" w:type="dxa"/>
          </w:tcPr>
          <w:p w14:paraId="4A0FCEC7" w14:textId="77777777" w:rsidR="00624005" w:rsidRDefault="00624005" w:rsidP="0022083C">
            <w:pPr>
              <w:pStyle w:val="BodyText"/>
              <w:tabs>
                <w:tab w:val="left" w:pos="8509"/>
              </w:tabs>
              <w:kinsoku w:val="0"/>
              <w:overflowPunct w:val="0"/>
              <w:spacing w:line="291" w:lineRule="exact"/>
              <w:rPr>
                <w:position w:val="1"/>
              </w:rPr>
            </w:pPr>
          </w:p>
        </w:tc>
      </w:tr>
      <w:tr w:rsidR="001C5EF2" w14:paraId="4A43CEA6" w14:textId="77777777" w:rsidTr="0058026F">
        <w:trPr>
          <w:trHeight w:val="326"/>
          <w:jc w:val="center"/>
        </w:trPr>
        <w:tc>
          <w:tcPr>
            <w:tcW w:w="980" w:type="dxa"/>
          </w:tcPr>
          <w:p w14:paraId="2C6B30F7" w14:textId="72677AFA" w:rsidR="001C5EF2" w:rsidRDefault="001C5EF2" w:rsidP="001C5EF2">
            <w:pPr>
              <w:pStyle w:val="BodyText"/>
              <w:tabs>
                <w:tab w:val="left" w:pos="8509"/>
              </w:tabs>
              <w:kinsoku w:val="0"/>
              <w:overflowPunct w:val="0"/>
              <w:spacing w:line="291" w:lineRule="exact"/>
              <w:jc w:val="center"/>
              <w:rPr>
                <w:position w:val="1"/>
              </w:rPr>
            </w:pPr>
            <w:r>
              <w:rPr>
                <w:position w:val="1"/>
              </w:rPr>
              <w:t>13</w:t>
            </w:r>
          </w:p>
        </w:tc>
        <w:tc>
          <w:tcPr>
            <w:tcW w:w="1536" w:type="dxa"/>
          </w:tcPr>
          <w:p w14:paraId="27424CE6" w14:textId="08787C00" w:rsidR="001C5EF2" w:rsidRPr="001C5EF2" w:rsidRDefault="001C5EF2" w:rsidP="001C5EF2">
            <w:pPr>
              <w:pStyle w:val="BodyText"/>
              <w:tabs>
                <w:tab w:val="left" w:pos="8509"/>
              </w:tabs>
              <w:kinsoku w:val="0"/>
              <w:overflowPunct w:val="0"/>
              <w:spacing w:line="291" w:lineRule="exact"/>
              <w:jc w:val="center"/>
              <w:rPr>
                <w:rFonts w:ascii="Tahoma" w:hAnsi="Tahoma" w:cs="Tahoma"/>
                <w:position w:val="1"/>
              </w:rPr>
            </w:pPr>
            <w:r>
              <w:rPr>
                <w:i/>
                <w:iCs/>
                <w:position w:val="1"/>
              </w:rPr>
              <w:t>x-lock</w:t>
            </w:r>
            <w:r>
              <w:rPr>
                <w:rFonts w:ascii="Tahoma" w:hAnsi="Tahoma" w:cs="Tahoma"/>
                <w:position w:val="1"/>
              </w:rPr>
              <w:t>(</w:t>
            </w:r>
            <w:r>
              <w:rPr>
                <w:i/>
                <w:iCs/>
                <w:position w:val="1"/>
              </w:rPr>
              <w:t>Y</w:t>
            </w:r>
            <w:r>
              <w:rPr>
                <w:rFonts w:ascii="Tahoma" w:hAnsi="Tahoma" w:cs="Tahoma"/>
                <w:position w:val="1"/>
              </w:rPr>
              <w:t>)</w:t>
            </w:r>
          </w:p>
        </w:tc>
        <w:tc>
          <w:tcPr>
            <w:tcW w:w="1496" w:type="dxa"/>
          </w:tcPr>
          <w:p w14:paraId="358CCCE0" w14:textId="77777777" w:rsidR="001C5EF2" w:rsidRDefault="001C5EF2" w:rsidP="001C5EF2">
            <w:pPr>
              <w:pStyle w:val="BodyText"/>
              <w:tabs>
                <w:tab w:val="left" w:pos="8509"/>
              </w:tabs>
              <w:kinsoku w:val="0"/>
              <w:overflowPunct w:val="0"/>
              <w:spacing w:line="291" w:lineRule="exact"/>
              <w:jc w:val="center"/>
              <w:rPr>
                <w:position w:val="1"/>
              </w:rPr>
            </w:pPr>
          </w:p>
        </w:tc>
        <w:tc>
          <w:tcPr>
            <w:tcW w:w="2362" w:type="dxa"/>
          </w:tcPr>
          <w:p w14:paraId="759C857D" w14:textId="3DC0BA06" w:rsidR="001C5EF2" w:rsidRDefault="001C5EF2" w:rsidP="001C5EF2">
            <w:pPr>
              <w:pStyle w:val="BodyText"/>
              <w:tabs>
                <w:tab w:val="left" w:pos="8509"/>
              </w:tabs>
              <w:kinsoku w:val="0"/>
              <w:overflowPunct w:val="0"/>
              <w:spacing w:line="291" w:lineRule="exact"/>
              <w:rPr>
                <w:position w:val="1"/>
              </w:rPr>
            </w:pPr>
            <w:r>
              <w:rPr>
                <w:i/>
                <w:iCs/>
                <w:position w:val="1"/>
              </w:rPr>
              <w:t>u-lock</w:t>
            </w:r>
            <w:r>
              <w:rPr>
                <w:rFonts w:ascii="Tahoma" w:hAnsi="Tahoma" w:cs="Tahoma"/>
                <w:position w:val="1"/>
              </w:rPr>
              <w:t>(</w:t>
            </w:r>
            <w:r>
              <w:rPr>
                <w:i/>
                <w:iCs/>
                <w:position w:val="1"/>
              </w:rPr>
              <w:t>Y</w:t>
            </w:r>
            <w:r>
              <w:rPr>
                <w:rFonts w:ascii="Tahoma" w:hAnsi="Tahoma" w:cs="Tahoma"/>
                <w:position w:val="1"/>
              </w:rPr>
              <w:t>)</w:t>
            </w:r>
            <w:r>
              <w:rPr>
                <w:rFonts w:ascii="Tahoma" w:hAnsi="Tahoma" w:cs="Tahoma"/>
                <w:position w:val="1"/>
              </w:rPr>
              <w:t>,</w:t>
            </w:r>
            <w:r>
              <w:rPr>
                <w:i/>
                <w:iCs/>
                <w:position w:val="1"/>
              </w:rPr>
              <w:t xml:space="preserve"> </w:t>
            </w:r>
            <w:r>
              <w:rPr>
                <w:i/>
                <w:iCs/>
                <w:position w:val="1"/>
              </w:rPr>
              <w:t>x-lock</w:t>
            </w:r>
            <w:r>
              <w:rPr>
                <w:rFonts w:ascii="Tahoma" w:hAnsi="Tahoma" w:cs="Tahoma"/>
                <w:position w:val="1"/>
              </w:rPr>
              <w:t>(</w:t>
            </w:r>
            <w:r>
              <w:rPr>
                <w:i/>
                <w:iCs/>
                <w:position w:val="1"/>
              </w:rPr>
              <w:t>Y</w:t>
            </w:r>
            <w:r>
              <w:rPr>
                <w:rFonts w:ascii="Tahoma" w:hAnsi="Tahoma" w:cs="Tahoma"/>
                <w:position w:val="1"/>
              </w:rPr>
              <w:t>)</w:t>
            </w:r>
          </w:p>
        </w:tc>
        <w:tc>
          <w:tcPr>
            <w:tcW w:w="2268" w:type="dxa"/>
          </w:tcPr>
          <w:p w14:paraId="10B9FDA1" w14:textId="77777777" w:rsidR="001C5EF2" w:rsidRDefault="001C5EF2" w:rsidP="001C5EF2">
            <w:pPr>
              <w:pStyle w:val="BodyText"/>
              <w:tabs>
                <w:tab w:val="left" w:pos="8509"/>
              </w:tabs>
              <w:kinsoku w:val="0"/>
              <w:overflowPunct w:val="0"/>
              <w:spacing w:line="291" w:lineRule="exact"/>
              <w:rPr>
                <w:position w:val="1"/>
              </w:rPr>
            </w:pPr>
          </w:p>
        </w:tc>
      </w:tr>
      <w:tr w:rsidR="001C5EF2" w14:paraId="0153B65E" w14:textId="77777777" w:rsidTr="0058026F">
        <w:trPr>
          <w:trHeight w:val="326"/>
          <w:jc w:val="center"/>
        </w:trPr>
        <w:tc>
          <w:tcPr>
            <w:tcW w:w="980" w:type="dxa"/>
          </w:tcPr>
          <w:p w14:paraId="0B78AD2E" w14:textId="10187370" w:rsidR="001C5EF2" w:rsidRDefault="001C5EF2" w:rsidP="001C5EF2">
            <w:pPr>
              <w:pStyle w:val="BodyText"/>
              <w:tabs>
                <w:tab w:val="left" w:pos="8509"/>
              </w:tabs>
              <w:kinsoku w:val="0"/>
              <w:overflowPunct w:val="0"/>
              <w:spacing w:line="291" w:lineRule="exact"/>
              <w:jc w:val="center"/>
              <w:rPr>
                <w:position w:val="1"/>
              </w:rPr>
            </w:pPr>
            <w:r>
              <w:rPr>
                <w:position w:val="1"/>
              </w:rPr>
              <w:t>14</w:t>
            </w:r>
          </w:p>
        </w:tc>
        <w:tc>
          <w:tcPr>
            <w:tcW w:w="1536" w:type="dxa"/>
          </w:tcPr>
          <w:p w14:paraId="2F987F80" w14:textId="77C8A8A4" w:rsidR="001C5EF2" w:rsidRDefault="001C5EF2" w:rsidP="001C5EF2">
            <w:pPr>
              <w:pStyle w:val="BodyText"/>
              <w:tabs>
                <w:tab w:val="left" w:pos="8509"/>
              </w:tabs>
              <w:kinsoku w:val="0"/>
              <w:overflowPunct w:val="0"/>
              <w:spacing w:line="291" w:lineRule="exact"/>
              <w:jc w:val="center"/>
              <w:rPr>
                <w:i/>
                <w:iCs/>
                <w:position w:val="1"/>
              </w:rPr>
            </w:pPr>
            <w:proofErr w:type="spellStart"/>
            <w:r w:rsidRPr="0058026F">
              <w:rPr>
                <w:i/>
                <w:iCs/>
                <w:position w:val="1"/>
              </w:rPr>
              <w:t>write_item</w:t>
            </w:r>
            <w:proofErr w:type="spellEnd"/>
            <w:r w:rsidRPr="0058026F">
              <w:rPr>
                <w:i/>
                <w:iCs/>
                <w:position w:val="1"/>
              </w:rPr>
              <w:t>(</w:t>
            </w:r>
            <w:r>
              <w:rPr>
                <w:i/>
                <w:iCs/>
                <w:position w:val="1"/>
              </w:rPr>
              <w:t>Y</w:t>
            </w:r>
            <w:r w:rsidRPr="0058026F">
              <w:rPr>
                <w:i/>
                <w:iCs/>
                <w:position w:val="1"/>
              </w:rPr>
              <w:t>)</w:t>
            </w:r>
          </w:p>
        </w:tc>
        <w:tc>
          <w:tcPr>
            <w:tcW w:w="1496" w:type="dxa"/>
          </w:tcPr>
          <w:p w14:paraId="08601769" w14:textId="77777777" w:rsidR="001C5EF2" w:rsidRDefault="001C5EF2" w:rsidP="001C5EF2">
            <w:pPr>
              <w:pStyle w:val="BodyText"/>
              <w:tabs>
                <w:tab w:val="left" w:pos="8509"/>
              </w:tabs>
              <w:kinsoku w:val="0"/>
              <w:overflowPunct w:val="0"/>
              <w:spacing w:line="291" w:lineRule="exact"/>
              <w:jc w:val="center"/>
              <w:rPr>
                <w:position w:val="1"/>
              </w:rPr>
            </w:pPr>
          </w:p>
        </w:tc>
        <w:tc>
          <w:tcPr>
            <w:tcW w:w="2362" w:type="dxa"/>
          </w:tcPr>
          <w:p w14:paraId="696EDCAD" w14:textId="71DAC205" w:rsidR="001C5EF2" w:rsidRDefault="001C5EF2" w:rsidP="001C5EF2">
            <w:pPr>
              <w:pStyle w:val="BodyText"/>
              <w:tabs>
                <w:tab w:val="left" w:pos="8509"/>
              </w:tabs>
              <w:kinsoku w:val="0"/>
              <w:overflowPunct w:val="0"/>
              <w:spacing w:line="291" w:lineRule="exact"/>
              <w:rPr>
                <w:position w:val="1"/>
              </w:rPr>
            </w:pPr>
            <w:r>
              <w:rPr>
                <w:i/>
                <w:iCs/>
                <w:position w:val="1"/>
              </w:rPr>
              <w:t>u-lock</w:t>
            </w:r>
            <w:r>
              <w:rPr>
                <w:rFonts w:ascii="Tahoma" w:hAnsi="Tahoma" w:cs="Tahoma"/>
                <w:position w:val="1"/>
              </w:rPr>
              <w:t>(</w:t>
            </w:r>
            <w:r>
              <w:rPr>
                <w:i/>
                <w:iCs/>
                <w:position w:val="1"/>
              </w:rPr>
              <w:t>Y</w:t>
            </w:r>
            <w:r>
              <w:rPr>
                <w:rFonts w:ascii="Tahoma" w:hAnsi="Tahoma" w:cs="Tahoma"/>
                <w:position w:val="1"/>
              </w:rPr>
              <w:t>),</w:t>
            </w:r>
            <w:r>
              <w:rPr>
                <w:i/>
                <w:iCs/>
                <w:position w:val="1"/>
              </w:rPr>
              <w:t xml:space="preserve"> x-lock</w:t>
            </w:r>
            <w:r>
              <w:rPr>
                <w:rFonts w:ascii="Tahoma" w:hAnsi="Tahoma" w:cs="Tahoma"/>
                <w:position w:val="1"/>
              </w:rPr>
              <w:t>(</w:t>
            </w:r>
            <w:r>
              <w:rPr>
                <w:i/>
                <w:iCs/>
                <w:position w:val="1"/>
              </w:rPr>
              <w:t>Y</w:t>
            </w:r>
            <w:r>
              <w:rPr>
                <w:rFonts w:ascii="Tahoma" w:hAnsi="Tahoma" w:cs="Tahoma"/>
                <w:position w:val="1"/>
              </w:rPr>
              <w:t>)</w:t>
            </w:r>
          </w:p>
        </w:tc>
        <w:tc>
          <w:tcPr>
            <w:tcW w:w="2268" w:type="dxa"/>
          </w:tcPr>
          <w:p w14:paraId="5D14C844" w14:textId="77777777" w:rsidR="001C5EF2" w:rsidRDefault="001C5EF2" w:rsidP="001C5EF2">
            <w:pPr>
              <w:pStyle w:val="BodyText"/>
              <w:tabs>
                <w:tab w:val="left" w:pos="8509"/>
              </w:tabs>
              <w:kinsoku w:val="0"/>
              <w:overflowPunct w:val="0"/>
              <w:spacing w:line="291" w:lineRule="exact"/>
              <w:rPr>
                <w:position w:val="1"/>
              </w:rPr>
            </w:pPr>
          </w:p>
        </w:tc>
      </w:tr>
      <w:tr w:rsidR="001C5EF2" w14:paraId="4EC820E0" w14:textId="77777777" w:rsidTr="0058026F">
        <w:trPr>
          <w:trHeight w:val="326"/>
          <w:jc w:val="center"/>
        </w:trPr>
        <w:tc>
          <w:tcPr>
            <w:tcW w:w="980" w:type="dxa"/>
          </w:tcPr>
          <w:p w14:paraId="79DE2F30" w14:textId="238D996D" w:rsidR="001C5EF2" w:rsidRDefault="001C5EF2" w:rsidP="001C5EF2">
            <w:pPr>
              <w:pStyle w:val="BodyText"/>
              <w:tabs>
                <w:tab w:val="left" w:pos="8509"/>
              </w:tabs>
              <w:kinsoku w:val="0"/>
              <w:overflowPunct w:val="0"/>
              <w:spacing w:line="291" w:lineRule="exact"/>
              <w:jc w:val="center"/>
              <w:rPr>
                <w:position w:val="1"/>
              </w:rPr>
            </w:pPr>
            <w:r>
              <w:rPr>
                <w:position w:val="1"/>
              </w:rPr>
              <w:t>15</w:t>
            </w:r>
            <w:bookmarkStart w:id="29" w:name="_GoBack"/>
            <w:bookmarkEnd w:id="29"/>
          </w:p>
        </w:tc>
        <w:tc>
          <w:tcPr>
            <w:tcW w:w="1536" w:type="dxa"/>
          </w:tcPr>
          <w:p w14:paraId="5BC534FA" w14:textId="2DCD3DAA" w:rsidR="001C5EF2" w:rsidRDefault="001C5EF2" w:rsidP="001C5EF2">
            <w:pPr>
              <w:pStyle w:val="BodyText"/>
              <w:tabs>
                <w:tab w:val="left" w:pos="8509"/>
              </w:tabs>
              <w:kinsoku w:val="0"/>
              <w:overflowPunct w:val="0"/>
              <w:spacing w:line="291" w:lineRule="exact"/>
              <w:jc w:val="center"/>
              <w:rPr>
                <w:i/>
                <w:iCs/>
                <w:position w:val="1"/>
              </w:rPr>
            </w:pPr>
            <w:r w:rsidRPr="0058026F">
              <w:rPr>
                <w:i/>
                <w:iCs/>
                <w:position w:val="1"/>
              </w:rPr>
              <w:t>unlock(</w:t>
            </w:r>
            <w:r>
              <w:rPr>
                <w:i/>
                <w:iCs/>
                <w:position w:val="1"/>
              </w:rPr>
              <w:t>Y</w:t>
            </w:r>
            <w:r w:rsidRPr="0058026F">
              <w:rPr>
                <w:i/>
                <w:iCs/>
                <w:position w:val="1"/>
              </w:rPr>
              <w:t>)</w:t>
            </w:r>
          </w:p>
        </w:tc>
        <w:tc>
          <w:tcPr>
            <w:tcW w:w="1496" w:type="dxa"/>
          </w:tcPr>
          <w:p w14:paraId="378E546E" w14:textId="77777777" w:rsidR="001C5EF2" w:rsidRDefault="001C5EF2" w:rsidP="001C5EF2">
            <w:pPr>
              <w:pStyle w:val="BodyText"/>
              <w:tabs>
                <w:tab w:val="left" w:pos="8509"/>
              </w:tabs>
              <w:kinsoku w:val="0"/>
              <w:overflowPunct w:val="0"/>
              <w:spacing w:line="291" w:lineRule="exact"/>
              <w:jc w:val="center"/>
              <w:rPr>
                <w:position w:val="1"/>
              </w:rPr>
            </w:pPr>
          </w:p>
        </w:tc>
        <w:tc>
          <w:tcPr>
            <w:tcW w:w="2362" w:type="dxa"/>
          </w:tcPr>
          <w:p w14:paraId="6A49D23B" w14:textId="77777777" w:rsidR="001C5EF2" w:rsidRDefault="001C5EF2" w:rsidP="001C5EF2">
            <w:pPr>
              <w:pStyle w:val="BodyText"/>
              <w:tabs>
                <w:tab w:val="left" w:pos="8509"/>
              </w:tabs>
              <w:kinsoku w:val="0"/>
              <w:overflowPunct w:val="0"/>
              <w:spacing w:line="291" w:lineRule="exact"/>
              <w:rPr>
                <w:position w:val="1"/>
              </w:rPr>
            </w:pPr>
          </w:p>
        </w:tc>
        <w:tc>
          <w:tcPr>
            <w:tcW w:w="2268" w:type="dxa"/>
          </w:tcPr>
          <w:p w14:paraId="2D130C35" w14:textId="77777777" w:rsidR="001C5EF2" w:rsidRDefault="001C5EF2" w:rsidP="001C5EF2">
            <w:pPr>
              <w:pStyle w:val="BodyText"/>
              <w:tabs>
                <w:tab w:val="left" w:pos="8509"/>
              </w:tabs>
              <w:kinsoku w:val="0"/>
              <w:overflowPunct w:val="0"/>
              <w:spacing w:line="291" w:lineRule="exact"/>
              <w:rPr>
                <w:position w:val="1"/>
              </w:rPr>
            </w:pPr>
          </w:p>
        </w:tc>
      </w:tr>
    </w:tbl>
    <w:p w14:paraId="173BC595" w14:textId="77777777" w:rsidR="0058026F" w:rsidRDefault="0058026F" w:rsidP="002F4E48">
      <w:pPr>
        <w:pStyle w:val="BodyText"/>
        <w:tabs>
          <w:tab w:val="left" w:pos="8509"/>
        </w:tabs>
        <w:kinsoku w:val="0"/>
        <w:overflowPunct w:val="0"/>
        <w:spacing w:line="291" w:lineRule="exact"/>
        <w:ind w:left="1440"/>
        <w:rPr>
          <w:position w:val="1"/>
        </w:rPr>
      </w:pPr>
    </w:p>
    <w:p w14:paraId="04F290B7" w14:textId="77777777" w:rsidR="002F4E48" w:rsidRDefault="002F4E48">
      <w:pPr>
        <w:pStyle w:val="BodyText"/>
        <w:tabs>
          <w:tab w:val="left" w:pos="8509"/>
        </w:tabs>
        <w:kinsoku w:val="0"/>
        <w:overflowPunct w:val="0"/>
        <w:spacing w:line="291" w:lineRule="exact"/>
        <w:ind w:left="1472"/>
        <w:rPr>
          <w:position w:val="1"/>
        </w:rPr>
      </w:pPr>
    </w:p>
    <w:p w14:paraId="68A66F5B" w14:textId="77777777" w:rsidR="002F4E48" w:rsidRDefault="002F4E48" w:rsidP="002F4E48">
      <w:pPr>
        <w:tabs>
          <w:tab w:val="left" w:pos="1475"/>
        </w:tabs>
      </w:pPr>
    </w:p>
    <w:p w14:paraId="540ADCB6" w14:textId="77777777" w:rsidR="00234423" w:rsidRPr="002F4E48" w:rsidRDefault="002F4E48" w:rsidP="002F4E48">
      <w:pPr>
        <w:tabs>
          <w:tab w:val="left" w:pos="1394"/>
        </w:tabs>
        <w:sectPr w:rsidR="00234423" w:rsidRPr="002F4E48">
          <w:pgSz w:w="11910" w:h="16840"/>
          <w:pgMar w:top="1180" w:right="1120" w:bottom="960" w:left="1000" w:header="515" w:footer="777" w:gutter="0"/>
          <w:cols w:space="720"/>
          <w:noEndnote/>
        </w:sectPr>
      </w:pPr>
      <w:r>
        <w:tab/>
      </w:r>
    </w:p>
    <w:p w14:paraId="3FC2061D" w14:textId="77777777" w:rsidR="00B94774" w:rsidRDefault="00B94774">
      <w:pPr>
        <w:pStyle w:val="Heading2"/>
        <w:kinsoku w:val="0"/>
        <w:overflowPunct w:val="0"/>
        <w:ind w:left="365"/>
      </w:pPr>
      <w:bookmarkStart w:id="30" w:name="Question_5_(10_marks)"/>
      <w:bookmarkEnd w:id="30"/>
      <w:r>
        <w:lastRenderedPageBreak/>
        <w:t>Question 5 (10 marks)</w:t>
      </w:r>
    </w:p>
    <w:p w14:paraId="117151C4" w14:textId="77777777" w:rsidR="00B94774" w:rsidRDefault="00B94774">
      <w:pPr>
        <w:pStyle w:val="BodyText"/>
        <w:kinsoku w:val="0"/>
        <w:overflowPunct w:val="0"/>
        <w:spacing w:before="61"/>
        <w:ind w:left="377" w:right="92"/>
      </w:pPr>
      <w:r>
        <w:t>For each of the following schedules, determine if the schedule is allowed by 2PL or not and explain your reasons for each schedule.</w:t>
      </w:r>
    </w:p>
    <w:p w14:paraId="435A8DC4" w14:textId="77777777" w:rsidR="00B94774" w:rsidRDefault="00B94774">
      <w:pPr>
        <w:pStyle w:val="BodyText"/>
        <w:kinsoku w:val="0"/>
        <w:overflowPunct w:val="0"/>
        <w:spacing w:before="166"/>
        <w:ind w:left="365"/>
      </w:pPr>
      <w:r>
        <w:rPr>
          <w:b/>
          <w:bCs/>
        </w:rPr>
        <w:t xml:space="preserve">Note. </w:t>
      </w:r>
      <w:r>
        <w:t>Each schedule spans two lines of text.</w:t>
      </w:r>
    </w:p>
    <w:p w14:paraId="03FD6F93" w14:textId="77777777" w:rsidR="00B94774" w:rsidRDefault="00B94774">
      <w:pPr>
        <w:pStyle w:val="BodyText"/>
        <w:kinsoku w:val="0"/>
        <w:overflowPunct w:val="0"/>
        <w:rPr>
          <w:sz w:val="26"/>
          <w:szCs w:val="26"/>
        </w:rPr>
      </w:pPr>
    </w:p>
    <w:p w14:paraId="2CAE05F0" w14:textId="77777777" w:rsidR="00B94774" w:rsidRDefault="00B94774">
      <w:pPr>
        <w:pStyle w:val="BodyText"/>
        <w:kinsoku w:val="0"/>
        <w:overflowPunct w:val="0"/>
        <w:spacing w:before="191" w:line="302" w:lineRule="exact"/>
        <w:ind w:right="1062"/>
        <w:jc w:val="right"/>
      </w:pPr>
      <w:r>
        <w:rPr>
          <w:b/>
          <w:bCs/>
          <w:position w:val="-2"/>
        </w:rPr>
        <w:t xml:space="preserve">(a) </w:t>
      </w:r>
      <w:r>
        <w:rPr>
          <w:i/>
          <w:iCs/>
        </w:rPr>
        <w:t>S</w:t>
      </w:r>
      <w:r>
        <w:rPr>
          <w:vertAlign w:val="subscript"/>
        </w:rPr>
        <w:t>1</w:t>
      </w:r>
      <w:r>
        <w:t xml:space="preserve">: </w:t>
      </w:r>
      <w:r>
        <w:rPr>
          <w:i/>
          <w:iCs/>
        </w:rPr>
        <w:t>l</w:t>
      </w:r>
      <w:r>
        <w:rPr>
          <w:vertAlign w:val="subscript"/>
        </w:rPr>
        <w:t>1</w:t>
      </w:r>
      <w:r>
        <w:rPr>
          <w:rFonts w:ascii="Tahoma" w:hAnsi="Tahoma" w:cs="Tahoma"/>
        </w:rPr>
        <w:t>(</w:t>
      </w:r>
      <w:proofErr w:type="gramStart"/>
      <w:r>
        <w:rPr>
          <w:i/>
          <w:iCs/>
        </w:rPr>
        <w:t xml:space="preserve">X </w:t>
      </w:r>
      <w:r>
        <w:rPr>
          <w:rFonts w:ascii="Tahoma" w:hAnsi="Tahoma" w:cs="Tahoma"/>
        </w:rPr>
        <w:t>)</w:t>
      </w:r>
      <w:proofErr w:type="gramEnd"/>
      <w:r>
        <w:t xml:space="preserve">; </w:t>
      </w:r>
      <w:r>
        <w:rPr>
          <w:i/>
          <w:iCs/>
        </w:rPr>
        <w:t>r</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w</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l</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u</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l</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r</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r</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w</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u</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l</w:t>
      </w:r>
      <w:r>
        <w:rPr>
          <w:vertAlign w:val="subscript"/>
        </w:rPr>
        <w:t>2</w:t>
      </w:r>
      <w:r>
        <w:rPr>
          <w:rFonts w:ascii="Tahoma" w:hAnsi="Tahoma" w:cs="Tahoma"/>
        </w:rPr>
        <w:t>(</w:t>
      </w:r>
      <w:r>
        <w:rPr>
          <w:i/>
          <w:iCs/>
        </w:rPr>
        <w:t xml:space="preserve">Y </w:t>
      </w:r>
      <w:r>
        <w:rPr>
          <w:rFonts w:ascii="Tahoma" w:hAnsi="Tahoma" w:cs="Tahoma"/>
        </w:rPr>
        <w:t>)</w:t>
      </w:r>
      <w:r>
        <w:t xml:space="preserve">; </w:t>
      </w:r>
      <w:r>
        <w:rPr>
          <w:i/>
          <w:iCs/>
        </w:rPr>
        <w:t>r</w:t>
      </w:r>
      <w:r>
        <w:rPr>
          <w:vertAlign w:val="subscript"/>
        </w:rPr>
        <w:t>2</w:t>
      </w:r>
      <w:r>
        <w:rPr>
          <w:rFonts w:ascii="Tahoma" w:hAnsi="Tahoma" w:cs="Tahoma"/>
        </w:rPr>
        <w:t>(</w:t>
      </w:r>
      <w:r>
        <w:rPr>
          <w:i/>
          <w:iCs/>
        </w:rPr>
        <w:t xml:space="preserve">Y </w:t>
      </w:r>
      <w:r>
        <w:rPr>
          <w:rFonts w:ascii="Tahoma" w:hAnsi="Tahoma" w:cs="Tahoma"/>
        </w:rPr>
        <w:t>)</w:t>
      </w:r>
      <w:r>
        <w:t>;</w:t>
      </w:r>
    </w:p>
    <w:p w14:paraId="2B26901F" w14:textId="77777777" w:rsidR="00B94774" w:rsidRDefault="00B94774">
      <w:pPr>
        <w:pStyle w:val="BodyText"/>
        <w:tabs>
          <w:tab w:val="left" w:pos="7379"/>
        </w:tabs>
        <w:kinsoku w:val="0"/>
        <w:overflowPunct w:val="0"/>
        <w:spacing w:line="302" w:lineRule="exact"/>
        <w:ind w:right="973"/>
        <w:jc w:val="right"/>
        <w:rPr>
          <w:position w:val="-2"/>
        </w:rPr>
      </w:pPr>
      <w:r>
        <w:rPr>
          <w:i/>
          <w:iCs/>
        </w:rPr>
        <w:t>w</w:t>
      </w:r>
      <w:r>
        <w:rPr>
          <w:vertAlign w:val="subscript"/>
        </w:rPr>
        <w:t>2</w:t>
      </w:r>
      <w:r>
        <w:rPr>
          <w:rFonts w:ascii="Tahoma" w:hAnsi="Tahoma" w:cs="Tahoma"/>
        </w:rPr>
        <w:t>(</w:t>
      </w:r>
      <w:proofErr w:type="gramStart"/>
      <w:r>
        <w:rPr>
          <w:i/>
          <w:iCs/>
        </w:rPr>
        <w:t xml:space="preserve">X </w:t>
      </w:r>
      <w:r>
        <w:rPr>
          <w:rFonts w:ascii="Tahoma" w:hAnsi="Tahoma" w:cs="Tahoma"/>
        </w:rPr>
        <w:t>)</w:t>
      </w:r>
      <w:proofErr w:type="gramEnd"/>
      <w:r>
        <w:t xml:space="preserve">; </w:t>
      </w:r>
      <w:r>
        <w:rPr>
          <w:i/>
          <w:iCs/>
        </w:rPr>
        <w:t>w</w:t>
      </w:r>
      <w:r>
        <w:rPr>
          <w:vertAlign w:val="subscript"/>
        </w:rPr>
        <w:t>2</w:t>
      </w:r>
      <w:r>
        <w:rPr>
          <w:rFonts w:ascii="Tahoma" w:hAnsi="Tahoma" w:cs="Tahoma"/>
        </w:rPr>
        <w:t>(</w:t>
      </w:r>
      <w:r>
        <w:rPr>
          <w:i/>
          <w:iCs/>
        </w:rPr>
        <w:t xml:space="preserve">Y </w:t>
      </w:r>
      <w:r>
        <w:rPr>
          <w:rFonts w:ascii="Tahoma" w:hAnsi="Tahoma" w:cs="Tahoma"/>
        </w:rPr>
        <w:t>)</w:t>
      </w:r>
      <w:r>
        <w:t xml:space="preserve">; </w:t>
      </w:r>
      <w:r>
        <w:rPr>
          <w:i/>
          <w:iCs/>
        </w:rPr>
        <w:t>u</w:t>
      </w:r>
      <w:r>
        <w:rPr>
          <w:vertAlign w:val="subscript"/>
        </w:rPr>
        <w:t>2</w:t>
      </w:r>
      <w:r>
        <w:rPr>
          <w:rFonts w:ascii="Tahoma" w:hAnsi="Tahoma" w:cs="Tahoma"/>
        </w:rPr>
        <w:t>(</w:t>
      </w:r>
      <w:r>
        <w:rPr>
          <w:i/>
          <w:iCs/>
        </w:rPr>
        <w:t xml:space="preserve">X </w:t>
      </w:r>
      <w:r>
        <w:rPr>
          <w:rFonts w:ascii="Tahoma" w:hAnsi="Tahoma" w:cs="Tahoma"/>
        </w:rPr>
        <w:t>)</w:t>
      </w:r>
      <w:r>
        <w:t>;</w:t>
      </w:r>
      <w:r>
        <w:rPr>
          <w:spacing w:val="-13"/>
        </w:rPr>
        <w:t xml:space="preserve"> </w:t>
      </w:r>
      <w:r>
        <w:rPr>
          <w:i/>
          <w:iCs/>
        </w:rPr>
        <w:t>u</w:t>
      </w:r>
      <w:r>
        <w:rPr>
          <w:vertAlign w:val="subscript"/>
        </w:rPr>
        <w:t>2</w:t>
      </w:r>
      <w:r>
        <w:rPr>
          <w:rFonts w:ascii="Tahoma" w:hAnsi="Tahoma" w:cs="Tahoma"/>
        </w:rPr>
        <w:t>(</w:t>
      </w:r>
      <w:r>
        <w:rPr>
          <w:i/>
          <w:iCs/>
        </w:rPr>
        <w:t>Y</w:t>
      </w:r>
      <w:r>
        <w:rPr>
          <w:i/>
          <w:iCs/>
          <w:spacing w:val="-3"/>
        </w:rPr>
        <w:t xml:space="preserve"> </w:t>
      </w:r>
      <w:r>
        <w:rPr>
          <w:rFonts w:ascii="Tahoma" w:hAnsi="Tahoma" w:cs="Tahoma"/>
        </w:rPr>
        <w:t>)</w:t>
      </w:r>
      <w:r>
        <w:rPr>
          <w:rFonts w:ascii="Tahoma" w:hAnsi="Tahoma" w:cs="Tahoma"/>
        </w:rPr>
        <w:tab/>
      </w:r>
      <w:r>
        <w:rPr>
          <w:position w:val="-2"/>
        </w:rPr>
        <w:t>(2</w:t>
      </w:r>
      <w:r>
        <w:rPr>
          <w:spacing w:val="-2"/>
          <w:position w:val="-2"/>
        </w:rPr>
        <w:t xml:space="preserve"> </w:t>
      </w:r>
      <w:r>
        <w:rPr>
          <w:position w:val="-2"/>
        </w:rPr>
        <w:t>marks)</w:t>
      </w:r>
    </w:p>
    <w:p w14:paraId="0173B721" w14:textId="77777777" w:rsidR="006F7236" w:rsidRDefault="00724C72" w:rsidP="00724C72">
      <w:pPr>
        <w:pStyle w:val="BodyText"/>
        <w:tabs>
          <w:tab w:val="left" w:pos="937"/>
        </w:tabs>
        <w:kinsoku w:val="0"/>
        <w:overflowPunct w:val="0"/>
        <w:spacing w:line="302" w:lineRule="exact"/>
        <w:ind w:left="937" w:right="973"/>
        <w:rPr>
          <w:position w:val="-2"/>
        </w:rPr>
      </w:pPr>
      <w:r>
        <w:rPr>
          <w:position w:val="-2"/>
        </w:rPr>
        <w:t>Ans:</w:t>
      </w:r>
    </w:p>
    <w:p w14:paraId="4F451380" w14:textId="77777777" w:rsidR="00724C72" w:rsidRPr="00724C72" w:rsidRDefault="00724C72" w:rsidP="00724C72">
      <w:pPr>
        <w:pStyle w:val="BodyText"/>
        <w:tabs>
          <w:tab w:val="left" w:pos="937"/>
        </w:tabs>
        <w:kinsoku w:val="0"/>
        <w:overflowPunct w:val="0"/>
        <w:spacing w:line="302" w:lineRule="exact"/>
        <w:ind w:left="937" w:right="973"/>
        <w:rPr>
          <w:position w:val="-2"/>
        </w:rPr>
      </w:pPr>
      <w:r>
        <w:rPr>
          <w:i/>
          <w:iCs/>
        </w:rPr>
        <w:t>S</w:t>
      </w:r>
      <w:r>
        <w:rPr>
          <w:vertAlign w:val="subscript"/>
        </w:rPr>
        <w:t xml:space="preserve">1 </w:t>
      </w:r>
      <w:r>
        <w:t xml:space="preserve">is allowed by 2PL because in each transaction of </w:t>
      </w:r>
      <w:r>
        <w:rPr>
          <w:i/>
          <w:iCs/>
        </w:rPr>
        <w:t>S</w:t>
      </w:r>
      <w:r>
        <w:rPr>
          <w:vertAlign w:val="subscript"/>
        </w:rPr>
        <w:t>1</w:t>
      </w:r>
      <w:r w:rsidRPr="00724C72">
        <w:t>, all lock operations precede all</w:t>
      </w:r>
      <w:r>
        <w:t xml:space="preserve"> </w:t>
      </w:r>
      <w:r w:rsidRPr="00724C72">
        <w:t>unlocks.</w:t>
      </w:r>
    </w:p>
    <w:p w14:paraId="2809FD47" w14:textId="77777777" w:rsidR="00B94774" w:rsidRDefault="00B94774">
      <w:pPr>
        <w:pStyle w:val="BodyText"/>
        <w:kinsoku w:val="0"/>
        <w:overflowPunct w:val="0"/>
        <w:spacing w:before="2"/>
        <w:rPr>
          <w:sz w:val="38"/>
          <w:szCs w:val="38"/>
        </w:rPr>
      </w:pPr>
    </w:p>
    <w:p w14:paraId="224661B0" w14:textId="77777777" w:rsidR="00B94774" w:rsidRDefault="00B94774">
      <w:pPr>
        <w:pStyle w:val="BodyText"/>
        <w:kinsoku w:val="0"/>
        <w:overflowPunct w:val="0"/>
        <w:spacing w:before="1" w:line="302" w:lineRule="exact"/>
        <w:ind w:right="1064"/>
        <w:jc w:val="right"/>
      </w:pPr>
      <w:r>
        <w:rPr>
          <w:b/>
          <w:bCs/>
          <w:position w:val="-2"/>
        </w:rPr>
        <w:t xml:space="preserve">(b) </w:t>
      </w:r>
      <w:r>
        <w:rPr>
          <w:i/>
          <w:iCs/>
        </w:rPr>
        <w:t>S</w:t>
      </w:r>
      <w:r>
        <w:rPr>
          <w:vertAlign w:val="subscript"/>
        </w:rPr>
        <w:t>2</w:t>
      </w:r>
      <w:r>
        <w:t xml:space="preserve">: </w:t>
      </w:r>
      <w:r>
        <w:rPr>
          <w:i/>
          <w:iCs/>
        </w:rPr>
        <w:t>l</w:t>
      </w:r>
      <w:r>
        <w:rPr>
          <w:vertAlign w:val="subscript"/>
        </w:rPr>
        <w:t>1</w:t>
      </w:r>
      <w:r>
        <w:rPr>
          <w:rFonts w:ascii="Tahoma" w:hAnsi="Tahoma" w:cs="Tahoma"/>
        </w:rPr>
        <w:t>(</w:t>
      </w:r>
      <w:proofErr w:type="gramStart"/>
      <w:r>
        <w:rPr>
          <w:i/>
          <w:iCs/>
        </w:rPr>
        <w:t xml:space="preserve">X </w:t>
      </w:r>
      <w:r>
        <w:rPr>
          <w:rFonts w:ascii="Tahoma" w:hAnsi="Tahoma" w:cs="Tahoma"/>
        </w:rPr>
        <w:t>)</w:t>
      </w:r>
      <w:proofErr w:type="gramEnd"/>
      <w:r>
        <w:t xml:space="preserve">; </w:t>
      </w:r>
      <w:r>
        <w:rPr>
          <w:i/>
          <w:iCs/>
        </w:rPr>
        <w:t>l</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r</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w</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u</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l</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r</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r</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w</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u</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l</w:t>
      </w:r>
      <w:r>
        <w:rPr>
          <w:vertAlign w:val="subscript"/>
        </w:rPr>
        <w:t>2</w:t>
      </w:r>
      <w:r>
        <w:rPr>
          <w:rFonts w:ascii="Tahoma" w:hAnsi="Tahoma" w:cs="Tahoma"/>
        </w:rPr>
        <w:t>(</w:t>
      </w:r>
      <w:r>
        <w:rPr>
          <w:i/>
          <w:iCs/>
        </w:rPr>
        <w:t xml:space="preserve">Y </w:t>
      </w:r>
      <w:r>
        <w:rPr>
          <w:rFonts w:ascii="Tahoma" w:hAnsi="Tahoma" w:cs="Tahoma"/>
        </w:rPr>
        <w:t>)</w:t>
      </w:r>
      <w:r>
        <w:t xml:space="preserve">; </w:t>
      </w:r>
      <w:r>
        <w:rPr>
          <w:i/>
          <w:iCs/>
        </w:rPr>
        <w:t>r</w:t>
      </w:r>
      <w:r>
        <w:rPr>
          <w:vertAlign w:val="subscript"/>
        </w:rPr>
        <w:t>2</w:t>
      </w:r>
      <w:r>
        <w:rPr>
          <w:rFonts w:ascii="Tahoma" w:hAnsi="Tahoma" w:cs="Tahoma"/>
        </w:rPr>
        <w:t>(</w:t>
      </w:r>
      <w:r>
        <w:rPr>
          <w:i/>
          <w:iCs/>
        </w:rPr>
        <w:t xml:space="preserve">Y </w:t>
      </w:r>
      <w:r>
        <w:rPr>
          <w:rFonts w:ascii="Tahoma" w:hAnsi="Tahoma" w:cs="Tahoma"/>
        </w:rPr>
        <w:t>)</w:t>
      </w:r>
      <w:r>
        <w:t>;</w:t>
      </w:r>
    </w:p>
    <w:p w14:paraId="011E6F10" w14:textId="77777777" w:rsidR="00B94774" w:rsidRDefault="00B94774">
      <w:pPr>
        <w:pStyle w:val="BodyText"/>
        <w:tabs>
          <w:tab w:val="left" w:pos="7364"/>
        </w:tabs>
        <w:kinsoku w:val="0"/>
        <w:overflowPunct w:val="0"/>
        <w:spacing w:line="302" w:lineRule="exact"/>
        <w:ind w:right="973"/>
        <w:jc w:val="right"/>
        <w:rPr>
          <w:position w:val="-2"/>
        </w:rPr>
      </w:pPr>
      <w:r>
        <w:rPr>
          <w:i/>
          <w:iCs/>
        </w:rPr>
        <w:t>w</w:t>
      </w:r>
      <w:r>
        <w:rPr>
          <w:vertAlign w:val="subscript"/>
        </w:rPr>
        <w:t>2</w:t>
      </w:r>
      <w:r>
        <w:rPr>
          <w:rFonts w:ascii="Tahoma" w:hAnsi="Tahoma" w:cs="Tahoma"/>
        </w:rPr>
        <w:t>(</w:t>
      </w:r>
      <w:proofErr w:type="gramStart"/>
      <w:r>
        <w:rPr>
          <w:i/>
          <w:iCs/>
        </w:rPr>
        <w:t xml:space="preserve">X </w:t>
      </w:r>
      <w:r>
        <w:rPr>
          <w:rFonts w:ascii="Tahoma" w:hAnsi="Tahoma" w:cs="Tahoma"/>
        </w:rPr>
        <w:t>)</w:t>
      </w:r>
      <w:proofErr w:type="gramEnd"/>
      <w:r>
        <w:t xml:space="preserve">; </w:t>
      </w:r>
      <w:r>
        <w:rPr>
          <w:i/>
          <w:iCs/>
        </w:rPr>
        <w:t>u</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w</w:t>
      </w:r>
      <w:r>
        <w:rPr>
          <w:vertAlign w:val="subscript"/>
        </w:rPr>
        <w:t>2</w:t>
      </w:r>
      <w:r>
        <w:rPr>
          <w:rFonts w:ascii="Tahoma" w:hAnsi="Tahoma" w:cs="Tahoma"/>
        </w:rPr>
        <w:t>(</w:t>
      </w:r>
      <w:r>
        <w:rPr>
          <w:i/>
          <w:iCs/>
        </w:rPr>
        <w:t xml:space="preserve">Y </w:t>
      </w:r>
      <w:r>
        <w:rPr>
          <w:rFonts w:ascii="Tahoma" w:hAnsi="Tahoma" w:cs="Tahoma"/>
        </w:rPr>
        <w:t>)</w:t>
      </w:r>
      <w:r>
        <w:t>;</w:t>
      </w:r>
      <w:r>
        <w:rPr>
          <w:spacing w:val="-14"/>
        </w:rPr>
        <w:t xml:space="preserve"> </w:t>
      </w:r>
      <w:r>
        <w:rPr>
          <w:i/>
          <w:iCs/>
        </w:rPr>
        <w:t>u</w:t>
      </w:r>
      <w:r>
        <w:rPr>
          <w:vertAlign w:val="subscript"/>
        </w:rPr>
        <w:t>2</w:t>
      </w:r>
      <w:r>
        <w:rPr>
          <w:rFonts w:ascii="Tahoma" w:hAnsi="Tahoma" w:cs="Tahoma"/>
        </w:rPr>
        <w:t>(</w:t>
      </w:r>
      <w:r>
        <w:rPr>
          <w:i/>
          <w:iCs/>
        </w:rPr>
        <w:t>Y</w:t>
      </w:r>
      <w:r>
        <w:rPr>
          <w:i/>
          <w:iCs/>
          <w:spacing w:val="-2"/>
        </w:rPr>
        <w:t xml:space="preserve"> </w:t>
      </w:r>
      <w:r>
        <w:rPr>
          <w:rFonts w:ascii="Tahoma" w:hAnsi="Tahoma" w:cs="Tahoma"/>
        </w:rPr>
        <w:t>)</w:t>
      </w:r>
      <w:r>
        <w:rPr>
          <w:rFonts w:ascii="Tahoma" w:hAnsi="Tahoma" w:cs="Tahoma"/>
        </w:rPr>
        <w:tab/>
      </w:r>
      <w:r>
        <w:rPr>
          <w:position w:val="-2"/>
        </w:rPr>
        <w:t>(2</w:t>
      </w:r>
      <w:r>
        <w:rPr>
          <w:spacing w:val="-2"/>
          <w:position w:val="-2"/>
        </w:rPr>
        <w:t xml:space="preserve"> </w:t>
      </w:r>
      <w:r>
        <w:rPr>
          <w:position w:val="-2"/>
        </w:rPr>
        <w:t>marks)</w:t>
      </w:r>
    </w:p>
    <w:p w14:paraId="07976F4A" w14:textId="77777777" w:rsidR="0022083C" w:rsidRDefault="0022083C" w:rsidP="0022083C">
      <w:pPr>
        <w:pStyle w:val="BodyText"/>
        <w:tabs>
          <w:tab w:val="left" w:pos="937"/>
        </w:tabs>
        <w:kinsoku w:val="0"/>
        <w:overflowPunct w:val="0"/>
        <w:spacing w:line="302" w:lineRule="exact"/>
        <w:ind w:left="937" w:right="973"/>
        <w:rPr>
          <w:position w:val="-2"/>
        </w:rPr>
      </w:pPr>
      <w:r>
        <w:rPr>
          <w:position w:val="-2"/>
        </w:rPr>
        <w:t>Ans:</w:t>
      </w:r>
    </w:p>
    <w:p w14:paraId="57951F62" w14:textId="77777777" w:rsidR="00117A49" w:rsidRDefault="0022083C" w:rsidP="0022083C">
      <w:pPr>
        <w:pStyle w:val="BodyText"/>
        <w:tabs>
          <w:tab w:val="left" w:pos="937"/>
        </w:tabs>
        <w:kinsoku w:val="0"/>
        <w:overflowPunct w:val="0"/>
        <w:spacing w:line="302" w:lineRule="exact"/>
        <w:ind w:left="937" w:right="973"/>
        <w:rPr>
          <w:position w:val="-2"/>
        </w:rPr>
      </w:pPr>
      <w:r>
        <w:rPr>
          <w:i/>
          <w:iCs/>
        </w:rPr>
        <w:t>S</w:t>
      </w:r>
      <w:r>
        <w:rPr>
          <w:vertAlign w:val="subscript"/>
        </w:rPr>
        <w:t xml:space="preserve">2 </w:t>
      </w:r>
      <w:r>
        <w:t xml:space="preserve">is allowed by 2PL because in each transaction of </w:t>
      </w:r>
      <w:r>
        <w:rPr>
          <w:i/>
          <w:iCs/>
        </w:rPr>
        <w:t>S</w:t>
      </w:r>
      <w:r>
        <w:rPr>
          <w:vertAlign w:val="subscript"/>
        </w:rPr>
        <w:t>1</w:t>
      </w:r>
      <w:r w:rsidRPr="00724C72">
        <w:t>, all lock operations precede all</w:t>
      </w:r>
      <w:r>
        <w:t xml:space="preserve"> </w:t>
      </w:r>
      <w:r w:rsidRPr="00724C72">
        <w:t>unlocks.</w:t>
      </w:r>
    </w:p>
    <w:p w14:paraId="0EE1CC1B" w14:textId="77777777" w:rsidR="00B94774" w:rsidRDefault="00B94774">
      <w:pPr>
        <w:pStyle w:val="BodyText"/>
        <w:kinsoku w:val="0"/>
        <w:overflowPunct w:val="0"/>
        <w:spacing w:before="3"/>
        <w:rPr>
          <w:sz w:val="38"/>
          <w:szCs w:val="38"/>
        </w:rPr>
      </w:pPr>
    </w:p>
    <w:p w14:paraId="075FED59" w14:textId="77777777" w:rsidR="00B94774" w:rsidRDefault="00B94774">
      <w:pPr>
        <w:pStyle w:val="BodyText"/>
        <w:kinsoku w:val="0"/>
        <w:overflowPunct w:val="0"/>
        <w:spacing w:line="302" w:lineRule="exact"/>
        <w:ind w:left="317" w:right="850"/>
        <w:jc w:val="center"/>
      </w:pPr>
      <w:r>
        <w:rPr>
          <w:b/>
          <w:bCs/>
          <w:position w:val="-2"/>
        </w:rPr>
        <w:t xml:space="preserve">(c) </w:t>
      </w:r>
      <w:r>
        <w:rPr>
          <w:i/>
          <w:iCs/>
        </w:rPr>
        <w:t>S</w:t>
      </w:r>
      <w:r>
        <w:rPr>
          <w:vertAlign w:val="subscript"/>
        </w:rPr>
        <w:t>3</w:t>
      </w:r>
      <w:r>
        <w:t xml:space="preserve">: </w:t>
      </w:r>
      <w:r>
        <w:rPr>
          <w:i/>
          <w:iCs/>
        </w:rPr>
        <w:t>l</w:t>
      </w:r>
      <w:r>
        <w:rPr>
          <w:vertAlign w:val="subscript"/>
        </w:rPr>
        <w:t>1</w:t>
      </w:r>
      <w:r>
        <w:rPr>
          <w:rFonts w:ascii="Tahoma" w:hAnsi="Tahoma" w:cs="Tahoma"/>
        </w:rPr>
        <w:t>(</w:t>
      </w:r>
      <w:proofErr w:type="gramStart"/>
      <w:r>
        <w:rPr>
          <w:i/>
          <w:iCs/>
        </w:rPr>
        <w:t xml:space="preserve">X </w:t>
      </w:r>
      <w:r>
        <w:rPr>
          <w:rFonts w:ascii="Tahoma" w:hAnsi="Tahoma" w:cs="Tahoma"/>
        </w:rPr>
        <w:t>)</w:t>
      </w:r>
      <w:proofErr w:type="gramEnd"/>
      <w:r>
        <w:t xml:space="preserve">; </w:t>
      </w:r>
      <w:r>
        <w:rPr>
          <w:i/>
          <w:iCs/>
        </w:rPr>
        <w:t>r</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w</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u</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l</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r</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l</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r</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w</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u</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l</w:t>
      </w:r>
      <w:r>
        <w:rPr>
          <w:vertAlign w:val="subscript"/>
        </w:rPr>
        <w:t>2</w:t>
      </w:r>
      <w:r>
        <w:rPr>
          <w:rFonts w:ascii="Tahoma" w:hAnsi="Tahoma" w:cs="Tahoma"/>
        </w:rPr>
        <w:t>(</w:t>
      </w:r>
      <w:r>
        <w:rPr>
          <w:i/>
          <w:iCs/>
        </w:rPr>
        <w:t xml:space="preserve">Y </w:t>
      </w:r>
      <w:r>
        <w:rPr>
          <w:rFonts w:ascii="Tahoma" w:hAnsi="Tahoma" w:cs="Tahoma"/>
        </w:rPr>
        <w:t>)</w:t>
      </w:r>
      <w:r>
        <w:t xml:space="preserve">; </w:t>
      </w:r>
      <w:r>
        <w:rPr>
          <w:i/>
          <w:iCs/>
        </w:rPr>
        <w:t>r</w:t>
      </w:r>
      <w:r>
        <w:rPr>
          <w:vertAlign w:val="subscript"/>
        </w:rPr>
        <w:t>2</w:t>
      </w:r>
      <w:r>
        <w:rPr>
          <w:rFonts w:ascii="Tahoma" w:hAnsi="Tahoma" w:cs="Tahoma"/>
        </w:rPr>
        <w:t>(</w:t>
      </w:r>
      <w:r>
        <w:rPr>
          <w:i/>
          <w:iCs/>
        </w:rPr>
        <w:t xml:space="preserve">Y </w:t>
      </w:r>
      <w:r>
        <w:rPr>
          <w:rFonts w:ascii="Tahoma" w:hAnsi="Tahoma" w:cs="Tahoma"/>
        </w:rPr>
        <w:t>)</w:t>
      </w:r>
      <w:r>
        <w:t>;</w:t>
      </w:r>
    </w:p>
    <w:p w14:paraId="06211207" w14:textId="77777777" w:rsidR="00B94774" w:rsidRDefault="00B94774">
      <w:pPr>
        <w:pStyle w:val="BodyText"/>
        <w:tabs>
          <w:tab w:val="left" w:pos="7681"/>
        </w:tabs>
        <w:kinsoku w:val="0"/>
        <w:overflowPunct w:val="0"/>
        <w:spacing w:line="302" w:lineRule="exact"/>
        <w:ind w:left="317"/>
        <w:jc w:val="center"/>
        <w:rPr>
          <w:position w:val="-2"/>
        </w:rPr>
      </w:pPr>
      <w:r>
        <w:rPr>
          <w:i/>
          <w:iCs/>
        </w:rPr>
        <w:t>w</w:t>
      </w:r>
      <w:r>
        <w:rPr>
          <w:vertAlign w:val="subscript"/>
        </w:rPr>
        <w:t>2</w:t>
      </w:r>
      <w:r>
        <w:rPr>
          <w:rFonts w:ascii="Tahoma" w:hAnsi="Tahoma" w:cs="Tahoma"/>
        </w:rPr>
        <w:t>(</w:t>
      </w:r>
      <w:proofErr w:type="gramStart"/>
      <w:r>
        <w:rPr>
          <w:i/>
          <w:iCs/>
        </w:rPr>
        <w:t xml:space="preserve">X </w:t>
      </w:r>
      <w:r>
        <w:rPr>
          <w:rFonts w:ascii="Tahoma" w:hAnsi="Tahoma" w:cs="Tahoma"/>
        </w:rPr>
        <w:t>)</w:t>
      </w:r>
      <w:proofErr w:type="gramEnd"/>
      <w:r>
        <w:t xml:space="preserve">; </w:t>
      </w:r>
      <w:r>
        <w:rPr>
          <w:i/>
          <w:iCs/>
        </w:rPr>
        <w:t>w</w:t>
      </w:r>
      <w:r>
        <w:rPr>
          <w:vertAlign w:val="subscript"/>
        </w:rPr>
        <w:t>2</w:t>
      </w:r>
      <w:r>
        <w:rPr>
          <w:rFonts w:ascii="Tahoma" w:hAnsi="Tahoma" w:cs="Tahoma"/>
        </w:rPr>
        <w:t>(</w:t>
      </w:r>
      <w:r>
        <w:rPr>
          <w:i/>
          <w:iCs/>
        </w:rPr>
        <w:t xml:space="preserve">Y </w:t>
      </w:r>
      <w:r>
        <w:rPr>
          <w:rFonts w:ascii="Tahoma" w:hAnsi="Tahoma" w:cs="Tahoma"/>
        </w:rPr>
        <w:t>)</w:t>
      </w:r>
      <w:r>
        <w:t xml:space="preserve">; </w:t>
      </w:r>
      <w:r>
        <w:rPr>
          <w:i/>
          <w:iCs/>
        </w:rPr>
        <w:t>u</w:t>
      </w:r>
      <w:r>
        <w:rPr>
          <w:vertAlign w:val="subscript"/>
        </w:rPr>
        <w:t>2</w:t>
      </w:r>
      <w:r>
        <w:rPr>
          <w:rFonts w:ascii="Tahoma" w:hAnsi="Tahoma" w:cs="Tahoma"/>
        </w:rPr>
        <w:t>(</w:t>
      </w:r>
      <w:r>
        <w:rPr>
          <w:i/>
          <w:iCs/>
        </w:rPr>
        <w:t xml:space="preserve">X </w:t>
      </w:r>
      <w:r>
        <w:rPr>
          <w:rFonts w:ascii="Tahoma" w:hAnsi="Tahoma" w:cs="Tahoma"/>
        </w:rPr>
        <w:t>)</w:t>
      </w:r>
      <w:r>
        <w:t>;</w:t>
      </w:r>
      <w:r>
        <w:rPr>
          <w:spacing w:val="-14"/>
        </w:rPr>
        <w:t xml:space="preserve"> </w:t>
      </w:r>
      <w:r>
        <w:rPr>
          <w:i/>
          <w:iCs/>
        </w:rPr>
        <w:t>u</w:t>
      </w:r>
      <w:r>
        <w:rPr>
          <w:vertAlign w:val="subscript"/>
        </w:rPr>
        <w:t>2</w:t>
      </w:r>
      <w:r>
        <w:rPr>
          <w:rFonts w:ascii="Tahoma" w:hAnsi="Tahoma" w:cs="Tahoma"/>
        </w:rPr>
        <w:t>(</w:t>
      </w:r>
      <w:r>
        <w:rPr>
          <w:i/>
          <w:iCs/>
        </w:rPr>
        <w:t>Y</w:t>
      </w:r>
      <w:r>
        <w:rPr>
          <w:i/>
          <w:iCs/>
          <w:spacing w:val="-2"/>
        </w:rPr>
        <w:t xml:space="preserve"> </w:t>
      </w:r>
      <w:r>
        <w:rPr>
          <w:rFonts w:ascii="Tahoma" w:hAnsi="Tahoma" w:cs="Tahoma"/>
        </w:rPr>
        <w:t>)</w:t>
      </w:r>
      <w:r>
        <w:rPr>
          <w:rFonts w:ascii="Tahoma" w:hAnsi="Tahoma" w:cs="Tahoma"/>
        </w:rPr>
        <w:tab/>
      </w:r>
      <w:r>
        <w:rPr>
          <w:position w:val="-2"/>
        </w:rPr>
        <w:t>(2</w:t>
      </w:r>
      <w:r>
        <w:rPr>
          <w:spacing w:val="-1"/>
          <w:position w:val="-2"/>
        </w:rPr>
        <w:t xml:space="preserve"> </w:t>
      </w:r>
      <w:r>
        <w:rPr>
          <w:position w:val="-2"/>
        </w:rPr>
        <w:t>marks)</w:t>
      </w:r>
    </w:p>
    <w:p w14:paraId="3DBD4DD7" w14:textId="77777777" w:rsidR="0022083C" w:rsidRDefault="0022083C" w:rsidP="0022083C">
      <w:pPr>
        <w:pStyle w:val="BodyText"/>
        <w:tabs>
          <w:tab w:val="left" w:pos="937"/>
        </w:tabs>
        <w:kinsoku w:val="0"/>
        <w:overflowPunct w:val="0"/>
        <w:spacing w:line="302" w:lineRule="exact"/>
        <w:ind w:left="937" w:right="973"/>
        <w:rPr>
          <w:position w:val="-2"/>
        </w:rPr>
      </w:pPr>
      <w:r>
        <w:rPr>
          <w:position w:val="-2"/>
        </w:rPr>
        <w:t>Ans:</w:t>
      </w:r>
    </w:p>
    <w:p w14:paraId="22600CE5" w14:textId="77777777" w:rsidR="0022083C" w:rsidRDefault="0022083C" w:rsidP="0022083C">
      <w:pPr>
        <w:pStyle w:val="BodyText"/>
        <w:tabs>
          <w:tab w:val="left" w:pos="937"/>
        </w:tabs>
        <w:kinsoku w:val="0"/>
        <w:overflowPunct w:val="0"/>
        <w:spacing w:line="302" w:lineRule="exact"/>
        <w:ind w:left="937" w:right="973"/>
        <w:rPr>
          <w:position w:val="-2"/>
        </w:rPr>
      </w:pPr>
      <w:r>
        <w:rPr>
          <w:i/>
          <w:iCs/>
        </w:rPr>
        <w:t>S</w:t>
      </w:r>
      <w:r>
        <w:rPr>
          <w:vertAlign w:val="subscript"/>
        </w:rPr>
        <w:t xml:space="preserve">3 </w:t>
      </w:r>
      <w:r>
        <w:t>is not allowed by 2PL because in transaction T</w:t>
      </w:r>
      <w:r>
        <w:rPr>
          <w:vertAlign w:val="subscript"/>
        </w:rPr>
        <w:t>1</w:t>
      </w:r>
      <w:r w:rsidRPr="00724C72">
        <w:t>,</w:t>
      </w:r>
      <w:r>
        <w:t xml:space="preserve"> </w:t>
      </w:r>
      <w:r>
        <w:rPr>
          <w:i/>
          <w:iCs/>
        </w:rPr>
        <w:t>l</w:t>
      </w:r>
      <w:r>
        <w:rPr>
          <w:vertAlign w:val="subscript"/>
        </w:rPr>
        <w:t>1</w:t>
      </w:r>
      <w:r>
        <w:rPr>
          <w:rFonts w:ascii="Tahoma" w:hAnsi="Tahoma" w:cs="Tahoma"/>
        </w:rPr>
        <w:t>(</w:t>
      </w:r>
      <w:proofErr w:type="gramStart"/>
      <w:r>
        <w:rPr>
          <w:i/>
          <w:iCs/>
        </w:rPr>
        <w:t xml:space="preserve">Y </w:t>
      </w:r>
      <w:r>
        <w:rPr>
          <w:rFonts w:ascii="Tahoma" w:hAnsi="Tahoma" w:cs="Tahoma"/>
        </w:rPr>
        <w:t>)</w:t>
      </w:r>
      <w:proofErr w:type="gramEnd"/>
      <w:r>
        <w:rPr>
          <w:rFonts w:ascii="Tahoma" w:hAnsi="Tahoma" w:cs="Tahoma"/>
        </w:rPr>
        <w:t xml:space="preserve"> </w:t>
      </w:r>
      <w:r w:rsidRPr="0022083C">
        <w:rPr>
          <w:position w:val="-2"/>
        </w:rPr>
        <w:t>ex</w:t>
      </w:r>
      <w:r>
        <w:rPr>
          <w:position w:val="-2"/>
        </w:rPr>
        <w:t>e</w:t>
      </w:r>
      <w:r w:rsidRPr="0022083C">
        <w:rPr>
          <w:position w:val="-2"/>
        </w:rPr>
        <w:t xml:space="preserve">cutes </w:t>
      </w:r>
      <w:r>
        <w:rPr>
          <w:position w:val="-2"/>
        </w:rPr>
        <w:t xml:space="preserve">after </w:t>
      </w:r>
      <w:r>
        <w:rPr>
          <w:i/>
          <w:iCs/>
        </w:rPr>
        <w:t>u</w:t>
      </w:r>
      <w:r>
        <w:rPr>
          <w:vertAlign w:val="subscript"/>
        </w:rPr>
        <w:t>1</w:t>
      </w:r>
      <w:r>
        <w:rPr>
          <w:rFonts w:ascii="Tahoma" w:hAnsi="Tahoma" w:cs="Tahoma"/>
        </w:rPr>
        <w:t>(</w:t>
      </w:r>
      <w:r>
        <w:rPr>
          <w:i/>
          <w:iCs/>
        </w:rPr>
        <w:t xml:space="preserve">X </w:t>
      </w:r>
      <w:r>
        <w:rPr>
          <w:rFonts w:ascii="Tahoma" w:hAnsi="Tahoma" w:cs="Tahoma"/>
        </w:rPr>
        <w:t>)</w:t>
      </w:r>
      <w:r w:rsidRPr="0022083C">
        <w:rPr>
          <w:position w:val="-2"/>
        </w:rPr>
        <w:t>.</w:t>
      </w:r>
    </w:p>
    <w:p w14:paraId="59DB7439" w14:textId="77777777" w:rsidR="00B94774" w:rsidRPr="0022083C" w:rsidRDefault="00B94774" w:rsidP="0022083C">
      <w:pPr>
        <w:pStyle w:val="BodyText"/>
        <w:tabs>
          <w:tab w:val="left" w:pos="937"/>
        </w:tabs>
        <w:kinsoku w:val="0"/>
        <w:overflowPunct w:val="0"/>
        <w:spacing w:line="302" w:lineRule="exact"/>
        <w:ind w:left="937" w:right="973"/>
        <w:rPr>
          <w:position w:val="-2"/>
        </w:rPr>
      </w:pPr>
    </w:p>
    <w:p w14:paraId="5306900A" w14:textId="77777777" w:rsidR="00B94774" w:rsidRDefault="00B94774">
      <w:pPr>
        <w:pStyle w:val="BodyText"/>
        <w:kinsoku w:val="0"/>
        <w:overflowPunct w:val="0"/>
        <w:spacing w:line="302" w:lineRule="exact"/>
        <w:ind w:right="916"/>
        <w:jc w:val="right"/>
      </w:pPr>
      <w:r>
        <w:rPr>
          <w:b/>
          <w:bCs/>
          <w:position w:val="-2"/>
        </w:rPr>
        <w:t xml:space="preserve">(d) </w:t>
      </w:r>
      <w:r>
        <w:rPr>
          <w:i/>
          <w:iCs/>
        </w:rPr>
        <w:t>S</w:t>
      </w:r>
      <w:r>
        <w:rPr>
          <w:vertAlign w:val="subscript"/>
        </w:rPr>
        <w:t>4</w:t>
      </w:r>
      <w:r>
        <w:t xml:space="preserve">: </w:t>
      </w:r>
      <w:r>
        <w:rPr>
          <w:i/>
          <w:iCs/>
        </w:rPr>
        <w:t>l</w:t>
      </w:r>
      <w:r>
        <w:rPr>
          <w:vertAlign w:val="subscript"/>
        </w:rPr>
        <w:t>1</w:t>
      </w:r>
      <w:r>
        <w:rPr>
          <w:rFonts w:ascii="Tahoma" w:hAnsi="Tahoma" w:cs="Tahoma"/>
        </w:rPr>
        <w:t>(</w:t>
      </w:r>
      <w:proofErr w:type="gramStart"/>
      <w:r>
        <w:rPr>
          <w:i/>
          <w:iCs/>
        </w:rPr>
        <w:t xml:space="preserve">X </w:t>
      </w:r>
      <w:r>
        <w:rPr>
          <w:rFonts w:ascii="Tahoma" w:hAnsi="Tahoma" w:cs="Tahoma"/>
        </w:rPr>
        <w:t>)</w:t>
      </w:r>
      <w:proofErr w:type="gramEnd"/>
      <w:r>
        <w:t xml:space="preserve">; </w:t>
      </w:r>
      <w:r>
        <w:rPr>
          <w:i/>
          <w:iCs/>
        </w:rPr>
        <w:t>r</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w</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u</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l</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r</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w</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u</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l</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r</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w</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u</w:t>
      </w:r>
      <w:r>
        <w:rPr>
          <w:vertAlign w:val="subscript"/>
        </w:rPr>
        <w:t>2</w:t>
      </w:r>
      <w:r>
        <w:rPr>
          <w:rFonts w:ascii="Tahoma" w:hAnsi="Tahoma" w:cs="Tahoma"/>
        </w:rPr>
        <w:t>(</w:t>
      </w:r>
      <w:r>
        <w:rPr>
          <w:i/>
          <w:iCs/>
        </w:rPr>
        <w:t xml:space="preserve">X </w:t>
      </w:r>
      <w:r>
        <w:rPr>
          <w:rFonts w:ascii="Tahoma" w:hAnsi="Tahoma" w:cs="Tahoma"/>
        </w:rPr>
        <w:t>)</w:t>
      </w:r>
      <w:r>
        <w:t>;</w:t>
      </w:r>
    </w:p>
    <w:p w14:paraId="3DD0A799" w14:textId="77777777" w:rsidR="00B94774" w:rsidRDefault="00B94774">
      <w:pPr>
        <w:pStyle w:val="BodyText"/>
        <w:tabs>
          <w:tab w:val="left" w:pos="7364"/>
        </w:tabs>
        <w:kinsoku w:val="0"/>
        <w:overflowPunct w:val="0"/>
        <w:spacing w:line="302" w:lineRule="exact"/>
        <w:ind w:right="973"/>
        <w:jc w:val="right"/>
        <w:rPr>
          <w:position w:val="-2"/>
        </w:rPr>
      </w:pPr>
      <w:r>
        <w:rPr>
          <w:i/>
          <w:iCs/>
        </w:rPr>
        <w:t>l</w:t>
      </w:r>
      <w:r>
        <w:rPr>
          <w:vertAlign w:val="subscript"/>
        </w:rPr>
        <w:t>2</w:t>
      </w:r>
      <w:r>
        <w:rPr>
          <w:rFonts w:ascii="Tahoma" w:hAnsi="Tahoma" w:cs="Tahoma"/>
        </w:rPr>
        <w:t>(</w:t>
      </w:r>
      <w:proofErr w:type="gramStart"/>
      <w:r>
        <w:rPr>
          <w:i/>
          <w:iCs/>
        </w:rPr>
        <w:t xml:space="preserve">Y </w:t>
      </w:r>
      <w:r>
        <w:rPr>
          <w:rFonts w:ascii="Tahoma" w:hAnsi="Tahoma" w:cs="Tahoma"/>
        </w:rPr>
        <w:t>)</w:t>
      </w:r>
      <w:proofErr w:type="gramEnd"/>
      <w:r>
        <w:t xml:space="preserve">; </w:t>
      </w:r>
      <w:r>
        <w:rPr>
          <w:i/>
          <w:iCs/>
        </w:rPr>
        <w:t>r</w:t>
      </w:r>
      <w:r>
        <w:rPr>
          <w:vertAlign w:val="subscript"/>
        </w:rPr>
        <w:t>2</w:t>
      </w:r>
      <w:r>
        <w:rPr>
          <w:rFonts w:ascii="Tahoma" w:hAnsi="Tahoma" w:cs="Tahoma"/>
        </w:rPr>
        <w:t>(</w:t>
      </w:r>
      <w:r>
        <w:rPr>
          <w:i/>
          <w:iCs/>
        </w:rPr>
        <w:t xml:space="preserve">Y </w:t>
      </w:r>
      <w:r>
        <w:rPr>
          <w:rFonts w:ascii="Tahoma" w:hAnsi="Tahoma" w:cs="Tahoma"/>
        </w:rPr>
        <w:t>)</w:t>
      </w:r>
      <w:r>
        <w:t xml:space="preserve">; </w:t>
      </w:r>
      <w:r>
        <w:rPr>
          <w:i/>
          <w:iCs/>
        </w:rPr>
        <w:t>w</w:t>
      </w:r>
      <w:r>
        <w:rPr>
          <w:vertAlign w:val="subscript"/>
        </w:rPr>
        <w:t>2</w:t>
      </w:r>
      <w:r>
        <w:rPr>
          <w:rFonts w:ascii="Tahoma" w:hAnsi="Tahoma" w:cs="Tahoma"/>
        </w:rPr>
        <w:t>(</w:t>
      </w:r>
      <w:r>
        <w:rPr>
          <w:i/>
          <w:iCs/>
        </w:rPr>
        <w:t xml:space="preserve">Y </w:t>
      </w:r>
      <w:r>
        <w:rPr>
          <w:rFonts w:ascii="Tahoma" w:hAnsi="Tahoma" w:cs="Tahoma"/>
        </w:rPr>
        <w:t>)</w:t>
      </w:r>
      <w:r>
        <w:t>;</w:t>
      </w:r>
      <w:r>
        <w:rPr>
          <w:spacing w:val="-13"/>
        </w:rPr>
        <w:t xml:space="preserve"> </w:t>
      </w:r>
      <w:r>
        <w:rPr>
          <w:i/>
          <w:iCs/>
        </w:rPr>
        <w:t>u</w:t>
      </w:r>
      <w:r>
        <w:rPr>
          <w:vertAlign w:val="subscript"/>
        </w:rPr>
        <w:t>2</w:t>
      </w:r>
      <w:r>
        <w:rPr>
          <w:rFonts w:ascii="Tahoma" w:hAnsi="Tahoma" w:cs="Tahoma"/>
        </w:rPr>
        <w:t>(</w:t>
      </w:r>
      <w:r>
        <w:rPr>
          <w:i/>
          <w:iCs/>
        </w:rPr>
        <w:t>Y</w:t>
      </w:r>
      <w:r>
        <w:rPr>
          <w:i/>
          <w:iCs/>
          <w:spacing w:val="-2"/>
        </w:rPr>
        <w:t xml:space="preserve"> </w:t>
      </w:r>
      <w:r>
        <w:rPr>
          <w:rFonts w:ascii="Tahoma" w:hAnsi="Tahoma" w:cs="Tahoma"/>
        </w:rPr>
        <w:t>)</w:t>
      </w:r>
      <w:r>
        <w:rPr>
          <w:rFonts w:ascii="Tahoma" w:hAnsi="Tahoma" w:cs="Tahoma"/>
        </w:rPr>
        <w:tab/>
      </w:r>
      <w:r>
        <w:rPr>
          <w:position w:val="-2"/>
        </w:rPr>
        <w:t>(2</w:t>
      </w:r>
      <w:r>
        <w:rPr>
          <w:spacing w:val="-2"/>
          <w:position w:val="-2"/>
        </w:rPr>
        <w:t xml:space="preserve"> </w:t>
      </w:r>
      <w:r>
        <w:rPr>
          <w:position w:val="-2"/>
        </w:rPr>
        <w:t>marks)</w:t>
      </w:r>
    </w:p>
    <w:p w14:paraId="08BA7BDE" w14:textId="77777777" w:rsidR="0022083C" w:rsidRDefault="0022083C" w:rsidP="0022083C">
      <w:pPr>
        <w:pStyle w:val="BodyText"/>
        <w:tabs>
          <w:tab w:val="left" w:pos="937"/>
        </w:tabs>
        <w:kinsoku w:val="0"/>
        <w:overflowPunct w:val="0"/>
        <w:spacing w:line="302" w:lineRule="exact"/>
        <w:ind w:left="937" w:right="973"/>
        <w:rPr>
          <w:position w:val="-2"/>
        </w:rPr>
      </w:pPr>
      <w:r>
        <w:rPr>
          <w:position w:val="-2"/>
        </w:rPr>
        <w:t>Ans:</w:t>
      </w:r>
    </w:p>
    <w:p w14:paraId="752E9A9C" w14:textId="77777777" w:rsidR="0022083C" w:rsidRDefault="0022083C" w:rsidP="0022083C">
      <w:pPr>
        <w:pStyle w:val="BodyText"/>
        <w:tabs>
          <w:tab w:val="left" w:pos="937"/>
        </w:tabs>
        <w:kinsoku w:val="0"/>
        <w:overflowPunct w:val="0"/>
        <w:spacing w:line="302" w:lineRule="exact"/>
        <w:ind w:left="937" w:right="973"/>
        <w:rPr>
          <w:position w:val="-2"/>
        </w:rPr>
      </w:pPr>
      <w:r>
        <w:rPr>
          <w:i/>
          <w:iCs/>
        </w:rPr>
        <w:t>S</w:t>
      </w:r>
      <w:r>
        <w:rPr>
          <w:vertAlign w:val="subscript"/>
        </w:rPr>
        <w:t xml:space="preserve">4 </w:t>
      </w:r>
      <w:r>
        <w:t>is not allowed by 2PL because in transaction T</w:t>
      </w:r>
      <w:r>
        <w:rPr>
          <w:vertAlign w:val="subscript"/>
        </w:rPr>
        <w:t>1</w:t>
      </w:r>
      <w:r w:rsidRPr="00724C72">
        <w:t>,</w:t>
      </w:r>
      <w:r>
        <w:t xml:space="preserve"> </w:t>
      </w:r>
      <w:r>
        <w:rPr>
          <w:i/>
          <w:iCs/>
        </w:rPr>
        <w:t>l</w:t>
      </w:r>
      <w:r>
        <w:rPr>
          <w:vertAlign w:val="subscript"/>
        </w:rPr>
        <w:t>1</w:t>
      </w:r>
      <w:r>
        <w:rPr>
          <w:rFonts w:ascii="Tahoma" w:hAnsi="Tahoma" w:cs="Tahoma"/>
        </w:rPr>
        <w:t>(</w:t>
      </w:r>
      <w:proofErr w:type="gramStart"/>
      <w:r>
        <w:rPr>
          <w:i/>
          <w:iCs/>
        </w:rPr>
        <w:t xml:space="preserve">Y </w:t>
      </w:r>
      <w:r>
        <w:rPr>
          <w:rFonts w:ascii="Tahoma" w:hAnsi="Tahoma" w:cs="Tahoma"/>
        </w:rPr>
        <w:t>)</w:t>
      </w:r>
      <w:proofErr w:type="gramEnd"/>
      <w:r>
        <w:rPr>
          <w:rFonts w:ascii="Tahoma" w:hAnsi="Tahoma" w:cs="Tahoma"/>
        </w:rPr>
        <w:t xml:space="preserve"> </w:t>
      </w:r>
      <w:r w:rsidRPr="0022083C">
        <w:rPr>
          <w:position w:val="-2"/>
        </w:rPr>
        <w:t>ex</w:t>
      </w:r>
      <w:r>
        <w:rPr>
          <w:position w:val="-2"/>
        </w:rPr>
        <w:t>e</w:t>
      </w:r>
      <w:r w:rsidRPr="0022083C">
        <w:rPr>
          <w:position w:val="-2"/>
        </w:rPr>
        <w:t xml:space="preserve">cutes </w:t>
      </w:r>
      <w:r>
        <w:rPr>
          <w:position w:val="-2"/>
        </w:rPr>
        <w:t xml:space="preserve">after </w:t>
      </w:r>
      <w:r>
        <w:rPr>
          <w:i/>
          <w:iCs/>
        </w:rPr>
        <w:t>u</w:t>
      </w:r>
      <w:r>
        <w:rPr>
          <w:vertAlign w:val="subscript"/>
        </w:rPr>
        <w:t>1</w:t>
      </w:r>
      <w:r>
        <w:rPr>
          <w:rFonts w:ascii="Tahoma" w:hAnsi="Tahoma" w:cs="Tahoma"/>
        </w:rPr>
        <w:t>(</w:t>
      </w:r>
      <w:r>
        <w:rPr>
          <w:i/>
          <w:iCs/>
        </w:rPr>
        <w:t xml:space="preserve">X </w:t>
      </w:r>
      <w:r>
        <w:rPr>
          <w:rFonts w:ascii="Tahoma" w:hAnsi="Tahoma" w:cs="Tahoma"/>
        </w:rPr>
        <w:t>)</w:t>
      </w:r>
      <w:r w:rsidRPr="0022083C">
        <w:rPr>
          <w:position w:val="-2"/>
        </w:rPr>
        <w:t>.</w:t>
      </w:r>
    </w:p>
    <w:p w14:paraId="17EE3DE6" w14:textId="77777777" w:rsidR="00B94774" w:rsidRDefault="00B94774">
      <w:pPr>
        <w:pStyle w:val="BodyText"/>
        <w:kinsoku w:val="0"/>
        <w:overflowPunct w:val="0"/>
        <w:spacing w:before="7"/>
        <w:rPr>
          <w:sz w:val="36"/>
          <w:szCs w:val="36"/>
        </w:rPr>
      </w:pPr>
    </w:p>
    <w:p w14:paraId="29C95156" w14:textId="77777777" w:rsidR="00B94774" w:rsidRDefault="00B94774">
      <w:pPr>
        <w:pStyle w:val="BodyText"/>
        <w:kinsoku w:val="0"/>
        <w:overflowPunct w:val="0"/>
        <w:spacing w:before="1" w:line="302" w:lineRule="exact"/>
        <w:ind w:right="1008"/>
        <w:jc w:val="right"/>
      </w:pPr>
      <w:r>
        <w:rPr>
          <w:b/>
          <w:bCs/>
          <w:position w:val="-2"/>
        </w:rPr>
        <w:t xml:space="preserve">(e) </w:t>
      </w:r>
      <w:r>
        <w:rPr>
          <w:i/>
          <w:iCs/>
        </w:rPr>
        <w:t>S</w:t>
      </w:r>
      <w:r>
        <w:rPr>
          <w:vertAlign w:val="subscript"/>
        </w:rPr>
        <w:t>5</w:t>
      </w:r>
      <w:r>
        <w:t xml:space="preserve">: </w:t>
      </w:r>
      <w:r>
        <w:rPr>
          <w:i/>
          <w:iCs/>
        </w:rPr>
        <w:t>l</w:t>
      </w:r>
      <w:r>
        <w:rPr>
          <w:vertAlign w:val="subscript"/>
        </w:rPr>
        <w:t>1</w:t>
      </w:r>
      <w:r>
        <w:rPr>
          <w:rFonts w:ascii="Tahoma" w:hAnsi="Tahoma" w:cs="Tahoma"/>
        </w:rPr>
        <w:t>(</w:t>
      </w:r>
      <w:proofErr w:type="gramStart"/>
      <w:r>
        <w:rPr>
          <w:i/>
          <w:iCs/>
        </w:rPr>
        <w:t xml:space="preserve">X </w:t>
      </w:r>
      <w:r>
        <w:rPr>
          <w:rFonts w:ascii="Tahoma" w:hAnsi="Tahoma" w:cs="Tahoma"/>
        </w:rPr>
        <w:t>)</w:t>
      </w:r>
      <w:proofErr w:type="gramEnd"/>
      <w:r>
        <w:t xml:space="preserve">; </w:t>
      </w:r>
      <w:r>
        <w:rPr>
          <w:i/>
          <w:iCs/>
        </w:rPr>
        <w:t>r</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w</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l</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u</w:t>
      </w:r>
      <w:r>
        <w:rPr>
          <w:vertAlign w:val="subscript"/>
        </w:rPr>
        <w:t>1</w:t>
      </w:r>
      <w:r>
        <w:rPr>
          <w:rFonts w:ascii="Tahoma" w:hAnsi="Tahoma" w:cs="Tahoma"/>
        </w:rPr>
        <w:t>(</w:t>
      </w:r>
      <w:r>
        <w:rPr>
          <w:i/>
          <w:iCs/>
        </w:rPr>
        <w:t xml:space="preserve">X </w:t>
      </w:r>
      <w:r>
        <w:rPr>
          <w:rFonts w:ascii="Tahoma" w:hAnsi="Tahoma" w:cs="Tahoma"/>
        </w:rPr>
        <w:t>)</w:t>
      </w:r>
      <w:r>
        <w:t xml:space="preserve">; </w:t>
      </w:r>
      <w:r>
        <w:rPr>
          <w:i/>
          <w:iCs/>
        </w:rPr>
        <w:t>r</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w</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u</w:t>
      </w:r>
      <w:r>
        <w:rPr>
          <w:vertAlign w:val="subscript"/>
        </w:rPr>
        <w:t>1</w:t>
      </w:r>
      <w:r>
        <w:rPr>
          <w:rFonts w:ascii="Tahoma" w:hAnsi="Tahoma" w:cs="Tahoma"/>
        </w:rPr>
        <w:t>(</w:t>
      </w:r>
      <w:r>
        <w:rPr>
          <w:i/>
          <w:iCs/>
        </w:rPr>
        <w:t xml:space="preserve">Y </w:t>
      </w:r>
      <w:r>
        <w:rPr>
          <w:rFonts w:ascii="Tahoma" w:hAnsi="Tahoma" w:cs="Tahoma"/>
        </w:rPr>
        <w:t>)</w:t>
      </w:r>
      <w:r>
        <w:t xml:space="preserve">; </w:t>
      </w:r>
      <w:r>
        <w:rPr>
          <w:i/>
          <w:iCs/>
        </w:rPr>
        <w:t>l</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r</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w</w:t>
      </w:r>
      <w:r>
        <w:rPr>
          <w:vertAlign w:val="subscript"/>
        </w:rPr>
        <w:t>2</w:t>
      </w:r>
      <w:r>
        <w:rPr>
          <w:rFonts w:ascii="Tahoma" w:hAnsi="Tahoma" w:cs="Tahoma"/>
        </w:rPr>
        <w:t>(</w:t>
      </w:r>
      <w:r>
        <w:rPr>
          <w:i/>
          <w:iCs/>
        </w:rPr>
        <w:t xml:space="preserve">X </w:t>
      </w:r>
      <w:r>
        <w:rPr>
          <w:rFonts w:ascii="Tahoma" w:hAnsi="Tahoma" w:cs="Tahoma"/>
        </w:rPr>
        <w:t>)</w:t>
      </w:r>
      <w:r>
        <w:t xml:space="preserve">; </w:t>
      </w:r>
      <w:r>
        <w:rPr>
          <w:i/>
          <w:iCs/>
        </w:rPr>
        <w:t>l</w:t>
      </w:r>
      <w:r>
        <w:rPr>
          <w:vertAlign w:val="subscript"/>
        </w:rPr>
        <w:t>2</w:t>
      </w:r>
      <w:r>
        <w:rPr>
          <w:rFonts w:ascii="Tahoma" w:hAnsi="Tahoma" w:cs="Tahoma"/>
        </w:rPr>
        <w:t>(</w:t>
      </w:r>
      <w:r>
        <w:rPr>
          <w:i/>
          <w:iCs/>
        </w:rPr>
        <w:t>Y</w:t>
      </w:r>
      <w:r>
        <w:rPr>
          <w:i/>
          <w:iCs/>
          <w:spacing w:val="-26"/>
        </w:rPr>
        <w:t xml:space="preserve"> </w:t>
      </w:r>
      <w:r>
        <w:rPr>
          <w:rFonts w:ascii="Tahoma" w:hAnsi="Tahoma" w:cs="Tahoma"/>
        </w:rPr>
        <w:t>)</w:t>
      </w:r>
      <w:r>
        <w:t>;</w:t>
      </w:r>
    </w:p>
    <w:p w14:paraId="2B420D3C" w14:textId="77777777" w:rsidR="00B94774" w:rsidRDefault="00B94774" w:rsidP="0022083C">
      <w:pPr>
        <w:pStyle w:val="BodyText"/>
        <w:tabs>
          <w:tab w:val="left" w:pos="7364"/>
        </w:tabs>
        <w:kinsoku w:val="0"/>
        <w:overflowPunct w:val="0"/>
        <w:spacing w:line="302" w:lineRule="exact"/>
        <w:ind w:right="973"/>
        <w:jc w:val="right"/>
        <w:rPr>
          <w:position w:val="-2"/>
        </w:rPr>
      </w:pPr>
      <w:r>
        <w:rPr>
          <w:i/>
          <w:iCs/>
        </w:rPr>
        <w:t>u</w:t>
      </w:r>
      <w:r>
        <w:rPr>
          <w:vertAlign w:val="subscript"/>
        </w:rPr>
        <w:t>2</w:t>
      </w:r>
      <w:r>
        <w:rPr>
          <w:rFonts w:ascii="Tahoma" w:hAnsi="Tahoma" w:cs="Tahoma"/>
        </w:rPr>
        <w:t>(</w:t>
      </w:r>
      <w:proofErr w:type="gramStart"/>
      <w:r>
        <w:rPr>
          <w:i/>
          <w:iCs/>
        </w:rPr>
        <w:t xml:space="preserve">X </w:t>
      </w:r>
      <w:r>
        <w:rPr>
          <w:rFonts w:ascii="Tahoma" w:hAnsi="Tahoma" w:cs="Tahoma"/>
        </w:rPr>
        <w:t>)</w:t>
      </w:r>
      <w:proofErr w:type="gramEnd"/>
      <w:r>
        <w:t xml:space="preserve">; </w:t>
      </w:r>
      <w:r>
        <w:rPr>
          <w:i/>
          <w:iCs/>
        </w:rPr>
        <w:t>r</w:t>
      </w:r>
      <w:r>
        <w:rPr>
          <w:vertAlign w:val="subscript"/>
        </w:rPr>
        <w:t>2</w:t>
      </w:r>
      <w:r>
        <w:rPr>
          <w:rFonts w:ascii="Tahoma" w:hAnsi="Tahoma" w:cs="Tahoma"/>
        </w:rPr>
        <w:t>(</w:t>
      </w:r>
      <w:r>
        <w:rPr>
          <w:i/>
          <w:iCs/>
        </w:rPr>
        <w:t xml:space="preserve">Y </w:t>
      </w:r>
      <w:r>
        <w:rPr>
          <w:rFonts w:ascii="Tahoma" w:hAnsi="Tahoma" w:cs="Tahoma"/>
        </w:rPr>
        <w:t>)</w:t>
      </w:r>
      <w:r>
        <w:t xml:space="preserve">; </w:t>
      </w:r>
      <w:r>
        <w:rPr>
          <w:i/>
          <w:iCs/>
        </w:rPr>
        <w:t>w</w:t>
      </w:r>
      <w:r>
        <w:rPr>
          <w:vertAlign w:val="subscript"/>
        </w:rPr>
        <w:t>2</w:t>
      </w:r>
      <w:r>
        <w:rPr>
          <w:rFonts w:ascii="Tahoma" w:hAnsi="Tahoma" w:cs="Tahoma"/>
        </w:rPr>
        <w:t>(</w:t>
      </w:r>
      <w:r>
        <w:rPr>
          <w:i/>
          <w:iCs/>
        </w:rPr>
        <w:t xml:space="preserve">Y </w:t>
      </w:r>
      <w:r>
        <w:rPr>
          <w:rFonts w:ascii="Tahoma" w:hAnsi="Tahoma" w:cs="Tahoma"/>
        </w:rPr>
        <w:t>)</w:t>
      </w:r>
      <w:r>
        <w:t>;</w:t>
      </w:r>
      <w:r>
        <w:rPr>
          <w:spacing w:val="-13"/>
        </w:rPr>
        <w:t xml:space="preserve"> </w:t>
      </w:r>
      <w:r>
        <w:rPr>
          <w:i/>
          <w:iCs/>
        </w:rPr>
        <w:t>u</w:t>
      </w:r>
      <w:r>
        <w:rPr>
          <w:vertAlign w:val="subscript"/>
        </w:rPr>
        <w:t>2</w:t>
      </w:r>
      <w:r>
        <w:rPr>
          <w:rFonts w:ascii="Tahoma" w:hAnsi="Tahoma" w:cs="Tahoma"/>
        </w:rPr>
        <w:t>(</w:t>
      </w:r>
      <w:r>
        <w:rPr>
          <w:i/>
          <w:iCs/>
        </w:rPr>
        <w:t>Y</w:t>
      </w:r>
      <w:r>
        <w:rPr>
          <w:i/>
          <w:iCs/>
          <w:spacing w:val="-2"/>
        </w:rPr>
        <w:t xml:space="preserve"> </w:t>
      </w:r>
      <w:r>
        <w:rPr>
          <w:rFonts w:ascii="Tahoma" w:hAnsi="Tahoma" w:cs="Tahoma"/>
        </w:rPr>
        <w:t>)</w:t>
      </w:r>
      <w:r>
        <w:rPr>
          <w:rFonts w:ascii="Tahoma" w:hAnsi="Tahoma" w:cs="Tahoma"/>
        </w:rPr>
        <w:tab/>
      </w:r>
      <w:r>
        <w:rPr>
          <w:position w:val="-2"/>
        </w:rPr>
        <w:t>(2</w:t>
      </w:r>
      <w:r>
        <w:rPr>
          <w:spacing w:val="-2"/>
          <w:position w:val="-2"/>
        </w:rPr>
        <w:t xml:space="preserve"> </w:t>
      </w:r>
      <w:r>
        <w:rPr>
          <w:position w:val="-2"/>
        </w:rPr>
        <w:t>marks)</w:t>
      </w:r>
    </w:p>
    <w:p w14:paraId="20028B18" w14:textId="77777777" w:rsidR="0022083C" w:rsidRDefault="0022083C" w:rsidP="0022083C">
      <w:pPr>
        <w:pStyle w:val="BodyText"/>
        <w:tabs>
          <w:tab w:val="left" w:pos="937"/>
        </w:tabs>
        <w:kinsoku w:val="0"/>
        <w:overflowPunct w:val="0"/>
        <w:spacing w:line="302" w:lineRule="exact"/>
        <w:ind w:left="937" w:right="973"/>
        <w:rPr>
          <w:position w:val="-2"/>
        </w:rPr>
      </w:pPr>
      <w:r>
        <w:rPr>
          <w:position w:val="-2"/>
        </w:rPr>
        <w:t>Ans:</w:t>
      </w:r>
    </w:p>
    <w:p w14:paraId="1C9ED876" w14:textId="77777777" w:rsidR="0022083C" w:rsidRDefault="0022083C" w:rsidP="0022083C">
      <w:pPr>
        <w:pStyle w:val="BodyText"/>
        <w:tabs>
          <w:tab w:val="left" w:pos="937"/>
        </w:tabs>
        <w:kinsoku w:val="0"/>
        <w:overflowPunct w:val="0"/>
        <w:spacing w:line="302" w:lineRule="exact"/>
        <w:ind w:left="937" w:right="973"/>
        <w:rPr>
          <w:position w:val="-2"/>
        </w:rPr>
      </w:pPr>
      <w:r>
        <w:rPr>
          <w:i/>
          <w:iCs/>
        </w:rPr>
        <w:t>S</w:t>
      </w:r>
      <w:r>
        <w:rPr>
          <w:vertAlign w:val="subscript"/>
        </w:rPr>
        <w:t xml:space="preserve">5 </w:t>
      </w:r>
      <w:r>
        <w:t xml:space="preserve">is allowed by 2PL because in each transaction of </w:t>
      </w:r>
      <w:r>
        <w:rPr>
          <w:i/>
          <w:iCs/>
        </w:rPr>
        <w:t>S</w:t>
      </w:r>
      <w:r>
        <w:rPr>
          <w:vertAlign w:val="subscript"/>
        </w:rPr>
        <w:t>1</w:t>
      </w:r>
      <w:r w:rsidRPr="00724C72">
        <w:t>, all lock operations precede all</w:t>
      </w:r>
      <w:r>
        <w:t xml:space="preserve"> </w:t>
      </w:r>
      <w:r w:rsidRPr="00724C72">
        <w:t>unlocks.</w:t>
      </w:r>
    </w:p>
    <w:p w14:paraId="14E2D7F3" w14:textId="77777777" w:rsidR="0022083C" w:rsidRDefault="0022083C">
      <w:pPr>
        <w:pStyle w:val="BodyText"/>
        <w:tabs>
          <w:tab w:val="left" w:pos="7364"/>
        </w:tabs>
        <w:kinsoku w:val="0"/>
        <w:overflowPunct w:val="0"/>
        <w:spacing w:line="302" w:lineRule="exact"/>
        <w:ind w:right="973"/>
        <w:jc w:val="right"/>
        <w:rPr>
          <w:position w:val="-2"/>
        </w:rPr>
        <w:sectPr w:rsidR="0022083C">
          <w:pgSz w:w="11920" w:h="16860"/>
          <w:pgMar w:top="1440" w:right="680" w:bottom="960" w:left="680" w:header="515" w:footer="777" w:gutter="0"/>
          <w:cols w:space="720" w:equalWidth="0">
            <w:col w:w="10560"/>
          </w:cols>
          <w:noEndnote/>
        </w:sectPr>
      </w:pPr>
    </w:p>
    <w:p w14:paraId="5D8337C7" w14:textId="77777777" w:rsidR="00B94774" w:rsidRDefault="00B94774">
      <w:pPr>
        <w:pStyle w:val="Heading2"/>
        <w:kinsoku w:val="0"/>
        <w:overflowPunct w:val="0"/>
        <w:ind w:left="301"/>
      </w:pPr>
      <w:bookmarkStart w:id="31" w:name="Question_6_(6_marks)"/>
      <w:bookmarkEnd w:id="31"/>
      <w:r>
        <w:lastRenderedPageBreak/>
        <w:t>Question 6 (6 marks)</w:t>
      </w:r>
    </w:p>
    <w:p w14:paraId="0DFFB778" w14:textId="77777777" w:rsidR="00B94774" w:rsidRDefault="00B94774">
      <w:pPr>
        <w:pStyle w:val="BodyText"/>
        <w:kinsoku w:val="0"/>
        <w:overflowPunct w:val="0"/>
        <w:spacing w:before="246" w:line="276" w:lineRule="auto"/>
        <w:ind w:left="317"/>
      </w:pPr>
      <w:r>
        <w:rPr>
          <w:position w:val="1"/>
        </w:rPr>
        <w:t xml:space="preserve">Examine the schedule given below. There are three transactions, </w:t>
      </w:r>
      <w:r>
        <w:rPr>
          <w:i/>
          <w:iCs/>
          <w:position w:val="1"/>
        </w:rPr>
        <w:t>T</w:t>
      </w:r>
      <w:r>
        <w:rPr>
          <w:sz w:val="16"/>
          <w:szCs w:val="16"/>
        </w:rPr>
        <w:t>1</w:t>
      </w:r>
      <w:r>
        <w:rPr>
          <w:position w:val="1"/>
        </w:rPr>
        <w:t xml:space="preserve">, </w:t>
      </w:r>
      <w:r>
        <w:rPr>
          <w:i/>
          <w:iCs/>
          <w:position w:val="1"/>
        </w:rPr>
        <w:t>T</w:t>
      </w:r>
      <w:r>
        <w:rPr>
          <w:sz w:val="16"/>
          <w:szCs w:val="16"/>
        </w:rPr>
        <w:t xml:space="preserve">2 </w:t>
      </w:r>
      <w:r>
        <w:rPr>
          <w:position w:val="1"/>
        </w:rPr>
        <w:t xml:space="preserve">and </w:t>
      </w:r>
      <w:r>
        <w:rPr>
          <w:i/>
          <w:iCs/>
          <w:position w:val="1"/>
        </w:rPr>
        <w:t>T</w:t>
      </w:r>
      <w:r>
        <w:rPr>
          <w:sz w:val="16"/>
          <w:szCs w:val="16"/>
        </w:rPr>
        <w:t>3</w:t>
      </w:r>
      <w:r>
        <w:rPr>
          <w:position w:val="1"/>
        </w:rPr>
        <w:t xml:space="preserve">. Again, assume that the </w:t>
      </w:r>
      <w:r>
        <w:t>transactions use shared buffers.</w:t>
      </w:r>
    </w:p>
    <w:p w14:paraId="262E38D5" w14:textId="77777777" w:rsidR="00B94774" w:rsidRDefault="00B94774">
      <w:pPr>
        <w:pStyle w:val="BodyText"/>
        <w:kinsoku w:val="0"/>
        <w:overflowPunct w:val="0"/>
        <w:spacing w:before="5"/>
        <w:rPr>
          <w:sz w:val="21"/>
          <w:szCs w:val="21"/>
        </w:rPr>
      </w:pPr>
    </w:p>
    <w:p w14:paraId="56470CBC" w14:textId="77777777" w:rsidR="00B94774" w:rsidRDefault="00B94774">
      <w:pPr>
        <w:pStyle w:val="BodyText"/>
        <w:kinsoku w:val="0"/>
        <w:overflowPunct w:val="0"/>
        <w:spacing w:before="1" w:line="276" w:lineRule="auto"/>
        <w:ind w:left="317"/>
      </w:pPr>
      <w:r>
        <w:t xml:space="preserve">Initially, the value of </w:t>
      </w:r>
      <w:r>
        <w:rPr>
          <w:i/>
          <w:iCs/>
        </w:rPr>
        <w:t xml:space="preserve">X </w:t>
      </w:r>
      <w:r>
        <w:rPr>
          <w:rFonts w:ascii="Tahoma" w:hAnsi="Tahoma" w:cs="Tahoma"/>
        </w:rPr>
        <w:t xml:space="preserve">= </w:t>
      </w:r>
      <w:r>
        <w:t xml:space="preserve">1 and </w:t>
      </w:r>
      <w:r>
        <w:rPr>
          <w:i/>
          <w:iCs/>
        </w:rPr>
        <w:t xml:space="preserve">Y </w:t>
      </w:r>
      <w:r>
        <w:rPr>
          <w:rFonts w:ascii="Tahoma" w:hAnsi="Tahoma" w:cs="Tahoma"/>
        </w:rPr>
        <w:t>=</w:t>
      </w:r>
      <w:r>
        <w:rPr>
          <w:rFonts w:ascii="Tahoma" w:hAnsi="Tahoma" w:cs="Tahoma"/>
          <w:spacing w:val="-56"/>
        </w:rPr>
        <w:t xml:space="preserve"> </w:t>
      </w:r>
      <w:r>
        <w:t>2. The assignments happen within the local memory space of the transactions and the effects of these assignments are not reflected in the database until the commit operation.</w:t>
      </w:r>
    </w:p>
    <w:p w14:paraId="7EC05B77" w14:textId="77777777" w:rsidR="00B94774" w:rsidRDefault="00B94774">
      <w:pPr>
        <w:pStyle w:val="BodyText"/>
        <w:kinsoku w:val="0"/>
        <w:overflowPunct w:val="0"/>
        <w:spacing w:before="199"/>
        <w:ind w:left="317" w:right="678"/>
      </w:pPr>
      <w:r>
        <w:t>Assume that the undo/redo algorithm with simple checkpoints is used and that the log records up to now are on disk.</w:t>
      </w:r>
    </w:p>
    <w:p w14:paraId="3481D5E6" w14:textId="77777777" w:rsidR="00B94774" w:rsidRDefault="00B94774">
      <w:pPr>
        <w:pStyle w:val="BodyText"/>
        <w:kinsoku w:val="0"/>
        <w:overflowPunct w:val="0"/>
        <w:spacing w:before="201"/>
        <w:ind w:left="317"/>
      </w:pPr>
      <w:r>
        <w:rPr>
          <w:position w:val="1"/>
        </w:rPr>
        <w:t xml:space="preserve">Determine what recovery is needed for each of the transactions </w:t>
      </w:r>
      <w:r>
        <w:rPr>
          <w:i/>
          <w:iCs/>
          <w:position w:val="1"/>
        </w:rPr>
        <w:t>T</w:t>
      </w:r>
      <w:r>
        <w:rPr>
          <w:sz w:val="16"/>
          <w:szCs w:val="16"/>
        </w:rPr>
        <w:t>1</w:t>
      </w:r>
      <w:r>
        <w:rPr>
          <w:position w:val="1"/>
        </w:rPr>
        <w:t xml:space="preserve">, </w:t>
      </w:r>
      <w:r>
        <w:rPr>
          <w:i/>
          <w:iCs/>
          <w:position w:val="1"/>
        </w:rPr>
        <w:t>T</w:t>
      </w:r>
      <w:r>
        <w:rPr>
          <w:sz w:val="16"/>
          <w:szCs w:val="16"/>
        </w:rPr>
        <w:t xml:space="preserve">2 </w:t>
      </w:r>
      <w:r>
        <w:rPr>
          <w:position w:val="1"/>
        </w:rPr>
        <w:t xml:space="preserve">and </w:t>
      </w:r>
      <w:r>
        <w:rPr>
          <w:i/>
          <w:iCs/>
          <w:position w:val="1"/>
        </w:rPr>
        <w:t>T</w:t>
      </w:r>
      <w:r>
        <w:rPr>
          <w:sz w:val="16"/>
          <w:szCs w:val="16"/>
        </w:rPr>
        <w:t xml:space="preserve">3 </w:t>
      </w:r>
      <w:r>
        <w:rPr>
          <w:position w:val="1"/>
        </w:rPr>
        <w:t xml:space="preserve">if the system crashes with </w:t>
      </w:r>
      <w:r>
        <w:t xml:space="preserve">immediate effect at time </w:t>
      </w:r>
      <w:r>
        <w:rPr>
          <w:i/>
          <w:iCs/>
        </w:rPr>
        <w:t xml:space="preserve">t </w:t>
      </w:r>
      <w:r>
        <w:rPr>
          <w:rFonts w:ascii="Tahoma" w:hAnsi="Tahoma" w:cs="Tahoma"/>
        </w:rPr>
        <w:t xml:space="preserve">= </w:t>
      </w:r>
      <w:r>
        <w:t>13 (at the end of line 13 but before the start of line 14).</w:t>
      </w:r>
    </w:p>
    <w:p w14:paraId="73F7A128" w14:textId="77777777" w:rsidR="00B94774" w:rsidRDefault="00B94774">
      <w:pPr>
        <w:pStyle w:val="BodyText"/>
        <w:kinsoku w:val="0"/>
        <w:overflowPunct w:val="0"/>
        <w:spacing w:before="201"/>
        <w:ind w:right="933"/>
        <w:jc w:val="right"/>
      </w:pPr>
      <w:r>
        <w:t>(2 marks per transaction)</w:t>
      </w:r>
    </w:p>
    <w:p w14:paraId="7DEE7C1B" w14:textId="77777777" w:rsidR="00B94774" w:rsidRDefault="00B94774">
      <w:pPr>
        <w:pStyle w:val="BodyText"/>
        <w:kinsoku w:val="0"/>
        <w:overflowPunct w:val="0"/>
        <w:rPr>
          <w:sz w:val="20"/>
          <w:szCs w:val="20"/>
        </w:rPr>
      </w:pPr>
    </w:p>
    <w:p w14:paraId="411C0C53" w14:textId="77777777" w:rsidR="00B94774" w:rsidRDefault="00B94774">
      <w:pPr>
        <w:pStyle w:val="BodyText"/>
        <w:kinsoku w:val="0"/>
        <w:overflowPunct w:val="0"/>
        <w:spacing w:before="10"/>
        <w:rPr>
          <w:sz w:val="17"/>
          <w:szCs w:val="17"/>
        </w:rPr>
      </w:pPr>
    </w:p>
    <w:tbl>
      <w:tblPr>
        <w:tblW w:w="0" w:type="auto"/>
        <w:tblInd w:w="117" w:type="dxa"/>
        <w:tblLayout w:type="fixed"/>
        <w:tblCellMar>
          <w:left w:w="0" w:type="dxa"/>
          <w:right w:w="0" w:type="dxa"/>
        </w:tblCellMar>
        <w:tblLook w:val="0000" w:firstRow="0" w:lastRow="0" w:firstColumn="0" w:lastColumn="0" w:noHBand="0" w:noVBand="0"/>
      </w:tblPr>
      <w:tblGrid>
        <w:gridCol w:w="1343"/>
        <w:gridCol w:w="3070"/>
        <w:gridCol w:w="2463"/>
        <w:gridCol w:w="2246"/>
      </w:tblGrid>
      <w:tr w:rsidR="00B94774" w14:paraId="1FEA2967" w14:textId="77777777">
        <w:trPr>
          <w:trHeight w:val="269"/>
        </w:trPr>
        <w:tc>
          <w:tcPr>
            <w:tcW w:w="1343" w:type="dxa"/>
            <w:tcBorders>
              <w:top w:val="single" w:sz="4" w:space="0" w:color="000000"/>
              <w:left w:val="single" w:sz="4" w:space="0" w:color="000000"/>
              <w:bottom w:val="single" w:sz="4" w:space="0" w:color="000000"/>
              <w:right w:val="single" w:sz="4" w:space="0" w:color="000000"/>
            </w:tcBorders>
          </w:tcPr>
          <w:p w14:paraId="6C119102" w14:textId="77777777" w:rsidR="00B94774" w:rsidRDefault="00B94774">
            <w:pPr>
              <w:pStyle w:val="TableParagraph"/>
              <w:kinsoku w:val="0"/>
              <w:overflowPunct w:val="0"/>
              <w:spacing w:line="250" w:lineRule="exact"/>
              <w:ind w:left="312" w:right="102"/>
              <w:jc w:val="center"/>
              <w:rPr>
                <w:rFonts w:ascii="Tahoma" w:hAnsi="Tahoma" w:cs="Tahoma"/>
                <w:b/>
                <w:bCs/>
              </w:rPr>
            </w:pPr>
            <w:r>
              <w:rPr>
                <w:b/>
                <w:bCs/>
              </w:rPr>
              <w:t xml:space="preserve">Time </w:t>
            </w:r>
            <w:r>
              <w:rPr>
                <w:rFonts w:ascii="Tahoma" w:hAnsi="Tahoma" w:cs="Tahoma"/>
                <w:b/>
                <w:bCs/>
              </w:rPr>
              <w:t>(</w:t>
            </w:r>
            <w:r>
              <w:rPr>
                <w:b/>
                <w:bCs/>
                <w:i/>
                <w:iCs/>
              </w:rPr>
              <w:t>t</w:t>
            </w:r>
            <w:r>
              <w:rPr>
                <w:rFonts w:ascii="Tahoma" w:hAnsi="Tahoma" w:cs="Tahoma"/>
                <w:b/>
                <w:bCs/>
              </w:rPr>
              <w:t>)</w:t>
            </w:r>
          </w:p>
        </w:tc>
        <w:tc>
          <w:tcPr>
            <w:tcW w:w="3070" w:type="dxa"/>
            <w:tcBorders>
              <w:top w:val="single" w:sz="4" w:space="0" w:color="000000"/>
              <w:left w:val="single" w:sz="4" w:space="0" w:color="000000"/>
              <w:bottom w:val="single" w:sz="4" w:space="0" w:color="000000"/>
              <w:right w:val="single" w:sz="4" w:space="0" w:color="000000"/>
            </w:tcBorders>
          </w:tcPr>
          <w:p w14:paraId="78F4F727" w14:textId="77777777" w:rsidR="00B94774" w:rsidRDefault="00B94774">
            <w:pPr>
              <w:pStyle w:val="TableParagraph"/>
              <w:kinsoku w:val="0"/>
              <w:overflowPunct w:val="0"/>
              <w:spacing w:line="250" w:lineRule="exact"/>
              <w:ind w:left="1005" w:right="384"/>
              <w:jc w:val="center"/>
              <w:rPr>
                <w:rFonts w:ascii="Calibri" w:hAnsi="Calibri" w:cs="Calibri"/>
                <w:b/>
                <w:bCs/>
                <w:vertAlign w:val="subscript"/>
              </w:rPr>
            </w:pPr>
            <w:r>
              <w:rPr>
                <w:b/>
                <w:bCs/>
              </w:rPr>
              <w:t xml:space="preserve">Transaction </w:t>
            </w:r>
            <w:r>
              <w:rPr>
                <w:rFonts w:ascii="Calibri" w:hAnsi="Calibri" w:cs="Calibri"/>
                <w:b/>
                <w:bCs/>
                <w:i/>
                <w:iCs/>
              </w:rPr>
              <w:t>T</w:t>
            </w:r>
            <w:r>
              <w:rPr>
                <w:rFonts w:ascii="Calibri" w:hAnsi="Calibri" w:cs="Calibri"/>
                <w:b/>
                <w:bCs/>
                <w:vertAlign w:val="subscript"/>
              </w:rPr>
              <w:t>1</w:t>
            </w:r>
          </w:p>
        </w:tc>
        <w:tc>
          <w:tcPr>
            <w:tcW w:w="2463" w:type="dxa"/>
            <w:tcBorders>
              <w:top w:val="single" w:sz="4" w:space="0" w:color="000000"/>
              <w:left w:val="single" w:sz="4" w:space="0" w:color="000000"/>
              <w:bottom w:val="single" w:sz="4" w:space="0" w:color="000000"/>
              <w:right w:val="single" w:sz="4" w:space="0" w:color="000000"/>
            </w:tcBorders>
          </w:tcPr>
          <w:p w14:paraId="68BA9611" w14:textId="77777777" w:rsidR="00B94774" w:rsidRDefault="00B94774">
            <w:pPr>
              <w:pStyle w:val="TableParagraph"/>
              <w:kinsoku w:val="0"/>
              <w:overflowPunct w:val="0"/>
              <w:spacing w:line="250" w:lineRule="exact"/>
              <w:ind w:left="396" w:right="381"/>
              <w:jc w:val="center"/>
              <w:rPr>
                <w:rFonts w:ascii="Calibri" w:hAnsi="Calibri" w:cs="Calibri"/>
                <w:b/>
                <w:bCs/>
                <w:vertAlign w:val="subscript"/>
              </w:rPr>
            </w:pPr>
            <w:r>
              <w:rPr>
                <w:b/>
                <w:bCs/>
              </w:rPr>
              <w:t xml:space="preserve">Transaction </w:t>
            </w:r>
            <w:r>
              <w:rPr>
                <w:rFonts w:ascii="Calibri" w:hAnsi="Calibri" w:cs="Calibri"/>
                <w:b/>
                <w:bCs/>
                <w:i/>
                <w:iCs/>
              </w:rPr>
              <w:t>T</w:t>
            </w:r>
            <w:r>
              <w:rPr>
                <w:rFonts w:ascii="Calibri" w:hAnsi="Calibri" w:cs="Calibri"/>
                <w:b/>
                <w:bCs/>
                <w:vertAlign w:val="subscript"/>
              </w:rPr>
              <w:t>2</w:t>
            </w:r>
          </w:p>
        </w:tc>
        <w:tc>
          <w:tcPr>
            <w:tcW w:w="2246" w:type="dxa"/>
            <w:tcBorders>
              <w:top w:val="single" w:sz="4" w:space="0" w:color="000000"/>
              <w:left w:val="single" w:sz="4" w:space="0" w:color="000000"/>
              <w:bottom w:val="single" w:sz="4" w:space="0" w:color="000000"/>
              <w:right w:val="single" w:sz="4" w:space="0" w:color="000000"/>
            </w:tcBorders>
          </w:tcPr>
          <w:p w14:paraId="591BF09A" w14:textId="77777777" w:rsidR="00B94774" w:rsidRDefault="00B94774">
            <w:pPr>
              <w:pStyle w:val="TableParagraph"/>
              <w:kinsoku w:val="0"/>
              <w:overflowPunct w:val="0"/>
              <w:spacing w:line="250" w:lineRule="exact"/>
              <w:ind w:right="257"/>
              <w:jc w:val="right"/>
              <w:rPr>
                <w:rFonts w:ascii="Calibri" w:hAnsi="Calibri" w:cs="Calibri"/>
                <w:b/>
                <w:bCs/>
                <w:vertAlign w:val="subscript"/>
              </w:rPr>
            </w:pPr>
            <w:r>
              <w:rPr>
                <w:b/>
                <w:bCs/>
              </w:rPr>
              <w:t xml:space="preserve">Transaction </w:t>
            </w:r>
            <w:r>
              <w:rPr>
                <w:rFonts w:ascii="Calibri" w:hAnsi="Calibri" w:cs="Calibri"/>
                <w:b/>
                <w:bCs/>
                <w:i/>
                <w:iCs/>
              </w:rPr>
              <w:t>T</w:t>
            </w:r>
            <w:r>
              <w:rPr>
                <w:rFonts w:ascii="Calibri" w:hAnsi="Calibri" w:cs="Calibri"/>
                <w:b/>
                <w:bCs/>
                <w:vertAlign w:val="subscript"/>
              </w:rPr>
              <w:t>3</w:t>
            </w:r>
          </w:p>
        </w:tc>
      </w:tr>
      <w:tr w:rsidR="00B94774" w14:paraId="7481A695"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754305A5" w14:textId="77777777" w:rsidR="00B94774" w:rsidRDefault="00B94774">
            <w:pPr>
              <w:pStyle w:val="TableParagraph"/>
              <w:kinsoku w:val="0"/>
              <w:overflowPunct w:val="0"/>
              <w:spacing w:line="256" w:lineRule="exact"/>
              <w:ind w:left="209"/>
              <w:jc w:val="center"/>
            </w:pPr>
            <w:r>
              <w:t>0</w:t>
            </w:r>
          </w:p>
        </w:tc>
        <w:tc>
          <w:tcPr>
            <w:tcW w:w="3070" w:type="dxa"/>
            <w:tcBorders>
              <w:top w:val="single" w:sz="4" w:space="0" w:color="000000"/>
              <w:left w:val="single" w:sz="4" w:space="0" w:color="000000"/>
              <w:bottom w:val="single" w:sz="4" w:space="0" w:color="000000"/>
              <w:right w:val="single" w:sz="4" w:space="0" w:color="000000"/>
            </w:tcBorders>
          </w:tcPr>
          <w:p w14:paraId="273C71BF"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54E467F4"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5974E4FD" w14:textId="77777777" w:rsidR="00B94774" w:rsidRDefault="00B94774">
            <w:pPr>
              <w:pStyle w:val="TableParagraph"/>
              <w:kinsoku w:val="0"/>
              <w:overflowPunct w:val="0"/>
              <w:spacing w:line="256" w:lineRule="exact"/>
              <w:ind w:right="191"/>
              <w:jc w:val="right"/>
            </w:pPr>
            <w:proofErr w:type="spellStart"/>
            <w:r>
              <w:t>Start_transaction</w:t>
            </w:r>
            <w:proofErr w:type="spellEnd"/>
          </w:p>
        </w:tc>
      </w:tr>
      <w:tr w:rsidR="00B94774" w14:paraId="485E314E"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2CE098D1" w14:textId="77777777" w:rsidR="00B94774" w:rsidRDefault="00B94774">
            <w:pPr>
              <w:pStyle w:val="TableParagraph"/>
              <w:kinsoku w:val="0"/>
              <w:overflowPunct w:val="0"/>
              <w:spacing w:line="256" w:lineRule="exact"/>
              <w:ind w:left="209"/>
              <w:jc w:val="center"/>
            </w:pPr>
            <w:r>
              <w:t>1</w:t>
            </w:r>
          </w:p>
        </w:tc>
        <w:tc>
          <w:tcPr>
            <w:tcW w:w="3070" w:type="dxa"/>
            <w:tcBorders>
              <w:top w:val="single" w:sz="4" w:space="0" w:color="000000"/>
              <w:left w:val="single" w:sz="4" w:space="0" w:color="000000"/>
              <w:bottom w:val="single" w:sz="4" w:space="0" w:color="000000"/>
              <w:right w:val="single" w:sz="4" w:space="0" w:color="000000"/>
            </w:tcBorders>
          </w:tcPr>
          <w:p w14:paraId="3F5358FA"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7B893A7F"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5A960582" w14:textId="77777777" w:rsidR="00B94774" w:rsidRDefault="00B94774">
            <w:pPr>
              <w:pStyle w:val="TableParagraph"/>
              <w:kinsoku w:val="0"/>
              <w:overflowPunct w:val="0"/>
              <w:spacing w:line="256" w:lineRule="exact"/>
              <w:ind w:left="527"/>
              <w:rPr>
                <w:rFonts w:ascii="Tahoma" w:hAnsi="Tahoma" w:cs="Tahoma"/>
              </w:rPr>
            </w:pPr>
            <w:proofErr w:type="spellStart"/>
            <w:r>
              <w:t>read_item</w:t>
            </w:r>
            <w:proofErr w:type="spellEnd"/>
            <w:r>
              <w:t xml:space="preserve"> </w:t>
            </w:r>
            <w:r>
              <w:rPr>
                <w:rFonts w:ascii="Tahoma" w:hAnsi="Tahoma" w:cs="Tahoma"/>
              </w:rPr>
              <w:t>(</w:t>
            </w:r>
            <w:proofErr w:type="gramStart"/>
            <w:r>
              <w:rPr>
                <w:i/>
                <w:iCs/>
              </w:rPr>
              <w:t xml:space="preserve">Y </w:t>
            </w:r>
            <w:r>
              <w:rPr>
                <w:rFonts w:ascii="Tahoma" w:hAnsi="Tahoma" w:cs="Tahoma"/>
              </w:rPr>
              <w:t>)</w:t>
            </w:r>
            <w:proofErr w:type="gramEnd"/>
          </w:p>
        </w:tc>
      </w:tr>
      <w:tr w:rsidR="00B94774" w14:paraId="1CF2F9B7"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60965872" w14:textId="77777777" w:rsidR="00B94774" w:rsidRDefault="00B94774">
            <w:pPr>
              <w:pStyle w:val="TableParagraph"/>
              <w:kinsoku w:val="0"/>
              <w:overflowPunct w:val="0"/>
              <w:spacing w:line="256" w:lineRule="exact"/>
              <w:ind w:left="209"/>
              <w:jc w:val="center"/>
            </w:pPr>
            <w:r>
              <w:t>2</w:t>
            </w:r>
          </w:p>
        </w:tc>
        <w:tc>
          <w:tcPr>
            <w:tcW w:w="3070" w:type="dxa"/>
            <w:tcBorders>
              <w:top w:val="single" w:sz="4" w:space="0" w:color="000000"/>
              <w:left w:val="single" w:sz="4" w:space="0" w:color="000000"/>
              <w:bottom w:val="single" w:sz="4" w:space="0" w:color="000000"/>
              <w:right w:val="single" w:sz="4" w:space="0" w:color="000000"/>
            </w:tcBorders>
          </w:tcPr>
          <w:p w14:paraId="02CC08D3"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687B4058"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5B606AED" w14:textId="77777777" w:rsidR="00B94774" w:rsidRDefault="00B94774">
            <w:pPr>
              <w:pStyle w:val="TableParagraph"/>
              <w:kinsoku w:val="0"/>
              <w:overflowPunct w:val="0"/>
              <w:spacing w:line="256" w:lineRule="exact"/>
              <w:ind w:left="697"/>
            </w:pPr>
            <w:proofErr w:type="gramStart"/>
            <w:r>
              <w:rPr>
                <w:i/>
                <w:iCs/>
              </w:rPr>
              <w:t xml:space="preserve">Y </w:t>
            </w:r>
            <w:r>
              <w:rPr>
                <w:rFonts w:ascii="Tahoma" w:hAnsi="Tahoma" w:cs="Tahoma"/>
              </w:rPr>
              <w:t>:</w:t>
            </w:r>
            <w:proofErr w:type="gramEnd"/>
            <w:r>
              <w:rPr>
                <w:rFonts w:ascii="Tahoma" w:hAnsi="Tahoma" w:cs="Tahoma"/>
              </w:rPr>
              <w:t xml:space="preserve">= </w:t>
            </w:r>
            <w:r>
              <w:rPr>
                <w:i/>
                <w:iCs/>
              </w:rPr>
              <w:t xml:space="preserve">Y </w:t>
            </w:r>
            <w:r>
              <w:rPr>
                <w:rFonts w:ascii="Tahoma" w:hAnsi="Tahoma" w:cs="Tahoma"/>
              </w:rPr>
              <w:t xml:space="preserve">+ </w:t>
            </w:r>
            <w:r>
              <w:t>1</w:t>
            </w:r>
          </w:p>
        </w:tc>
      </w:tr>
      <w:tr w:rsidR="00B94774" w14:paraId="75336E01"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30629F5F" w14:textId="77777777" w:rsidR="00B94774" w:rsidRDefault="00B94774">
            <w:pPr>
              <w:pStyle w:val="TableParagraph"/>
              <w:kinsoku w:val="0"/>
              <w:overflowPunct w:val="0"/>
              <w:spacing w:line="256" w:lineRule="exact"/>
              <w:ind w:left="209"/>
              <w:jc w:val="center"/>
            </w:pPr>
            <w:r>
              <w:t>3</w:t>
            </w:r>
          </w:p>
        </w:tc>
        <w:tc>
          <w:tcPr>
            <w:tcW w:w="3070" w:type="dxa"/>
            <w:tcBorders>
              <w:top w:val="single" w:sz="4" w:space="0" w:color="000000"/>
              <w:left w:val="single" w:sz="4" w:space="0" w:color="000000"/>
              <w:bottom w:val="single" w:sz="4" w:space="0" w:color="000000"/>
              <w:right w:val="single" w:sz="4" w:space="0" w:color="000000"/>
            </w:tcBorders>
          </w:tcPr>
          <w:p w14:paraId="5288DAB3" w14:textId="77777777" w:rsidR="00B94774" w:rsidRDefault="00B94774">
            <w:pPr>
              <w:pStyle w:val="TableParagraph"/>
              <w:kinsoku w:val="0"/>
              <w:overflowPunct w:val="0"/>
              <w:spacing w:line="256" w:lineRule="exact"/>
              <w:ind w:left="1005" w:right="387"/>
              <w:jc w:val="center"/>
            </w:pPr>
            <w:proofErr w:type="spellStart"/>
            <w:r>
              <w:t>Start_transaction</w:t>
            </w:r>
            <w:proofErr w:type="spellEnd"/>
          </w:p>
        </w:tc>
        <w:tc>
          <w:tcPr>
            <w:tcW w:w="2463" w:type="dxa"/>
            <w:tcBorders>
              <w:top w:val="single" w:sz="4" w:space="0" w:color="000000"/>
              <w:left w:val="single" w:sz="4" w:space="0" w:color="000000"/>
              <w:bottom w:val="single" w:sz="4" w:space="0" w:color="000000"/>
              <w:right w:val="single" w:sz="4" w:space="0" w:color="000000"/>
            </w:tcBorders>
          </w:tcPr>
          <w:p w14:paraId="673AE10A"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58D81892" w14:textId="77777777" w:rsidR="00B94774" w:rsidRDefault="00B94774">
            <w:pPr>
              <w:pStyle w:val="TableParagraph"/>
              <w:kinsoku w:val="0"/>
              <w:overflowPunct w:val="0"/>
              <w:rPr>
                <w:sz w:val="20"/>
                <w:szCs w:val="20"/>
              </w:rPr>
            </w:pPr>
          </w:p>
        </w:tc>
      </w:tr>
      <w:tr w:rsidR="00B94774" w14:paraId="7D9DDE96"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51101BD1" w14:textId="77777777" w:rsidR="00B94774" w:rsidRDefault="00B94774">
            <w:pPr>
              <w:pStyle w:val="TableParagraph"/>
              <w:kinsoku w:val="0"/>
              <w:overflowPunct w:val="0"/>
              <w:spacing w:line="256" w:lineRule="exact"/>
              <w:ind w:left="209"/>
              <w:jc w:val="center"/>
            </w:pPr>
            <w:r>
              <w:t>4</w:t>
            </w:r>
          </w:p>
        </w:tc>
        <w:tc>
          <w:tcPr>
            <w:tcW w:w="3070" w:type="dxa"/>
            <w:tcBorders>
              <w:top w:val="single" w:sz="4" w:space="0" w:color="000000"/>
              <w:left w:val="single" w:sz="4" w:space="0" w:color="000000"/>
              <w:bottom w:val="single" w:sz="4" w:space="0" w:color="000000"/>
              <w:right w:val="single" w:sz="4" w:space="0" w:color="000000"/>
            </w:tcBorders>
          </w:tcPr>
          <w:p w14:paraId="7207F9B7" w14:textId="77777777" w:rsidR="00B94774" w:rsidRDefault="00B94774">
            <w:pPr>
              <w:pStyle w:val="TableParagraph"/>
              <w:kinsoku w:val="0"/>
              <w:overflowPunct w:val="0"/>
              <w:spacing w:line="256" w:lineRule="exact"/>
              <w:ind w:left="998" w:right="387"/>
              <w:jc w:val="center"/>
              <w:rPr>
                <w:rFonts w:ascii="Tahoma" w:hAnsi="Tahoma" w:cs="Tahoma"/>
              </w:rPr>
            </w:pPr>
            <w:proofErr w:type="spellStart"/>
            <w:r>
              <w:t>read_item</w:t>
            </w:r>
            <w:proofErr w:type="spellEnd"/>
            <w:r>
              <w:t xml:space="preserve"> </w:t>
            </w:r>
            <w:r>
              <w:rPr>
                <w:rFonts w:ascii="Tahoma" w:hAnsi="Tahoma" w:cs="Tahoma"/>
              </w:rPr>
              <w:t>(</w:t>
            </w:r>
            <w:proofErr w:type="gramStart"/>
            <w:r>
              <w:rPr>
                <w:i/>
                <w:iCs/>
              </w:rPr>
              <w:t xml:space="preserve">X </w:t>
            </w:r>
            <w:r>
              <w:rPr>
                <w:rFonts w:ascii="Tahoma" w:hAnsi="Tahoma" w:cs="Tahoma"/>
              </w:rPr>
              <w:t>)</w:t>
            </w:r>
            <w:proofErr w:type="gramEnd"/>
          </w:p>
        </w:tc>
        <w:tc>
          <w:tcPr>
            <w:tcW w:w="2463" w:type="dxa"/>
            <w:tcBorders>
              <w:top w:val="single" w:sz="4" w:space="0" w:color="000000"/>
              <w:left w:val="single" w:sz="4" w:space="0" w:color="000000"/>
              <w:bottom w:val="single" w:sz="4" w:space="0" w:color="000000"/>
              <w:right w:val="single" w:sz="4" w:space="0" w:color="000000"/>
            </w:tcBorders>
          </w:tcPr>
          <w:p w14:paraId="3703C4B0"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269D5A4C" w14:textId="77777777" w:rsidR="00B94774" w:rsidRDefault="00B94774">
            <w:pPr>
              <w:pStyle w:val="TableParagraph"/>
              <w:kinsoku w:val="0"/>
              <w:overflowPunct w:val="0"/>
              <w:rPr>
                <w:sz w:val="20"/>
                <w:szCs w:val="20"/>
              </w:rPr>
            </w:pPr>
          </w:p>
        </w:tc>
      </w:tr>
      <w:tr w:rsidR="00B94774" w14:paraId="790098B8"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2C711D8D" w14:textId="77777777" w:rsidR="00B94774" w:rsidRDefault="00B94774">
            <w:pPr>
              <w:pStyle w:val="TableParagraph"/>
              <w:kinsoku w:val="0"/>
              <w:overflowPunct w:val="0"/>
              <w:spacing w:line="256" w:lineRule="exact"/>
              <w:ind w:left="209"/>
              <w:jc w:val="center"/>
            </w:pPr>
            <w:r>
              <w:t>5</w:t>
            </w:r>
          </w:p>
        </w:tc>
        <w:tc>
          <w:tcPr>
            <w:tcW w:w="3070" w:type="dxa"/>
            <w:tcBorders>
              <w:top w:val="single" w:sz="4" w:space="0" w:color="000000"/>
              <w:left w:val="single" w:sz="4" w:space="0" w:color="000000"/>
              <w:bottom w:val="single" w:sz="4" w:space="0" w:color="000000"/>
              <w:right w:val="single" w:sz="4" w:space="0" w:color="000000"/>
            </w:tcBorders>
          </w:tcPr>
          <w:p w14:paraId="0A8763D9" w14:textId="77777777" w:rsidR="00B94774" w:rsidRDefault="00B94774">
            <w:pPr>
              <w:pStyle w:val="TableParagraph"/>
              <w:kinsoku w:val="0"/>
              <w:overflowPunct w:val="0"/>
              <w:spacing w:line="256" w:lineRule="exact"/>
              <w:ind w:left="1001" w:right="387"/>
              <w:jc w:val="center"/>
            </w:pPr>
            <w:proofErr w:type="gramStart"/>
            <w:r>
              <w:rPr>
                <w:i/>
                <w:iCs/>
              </w:rPr>
              <w:t xml:space="preserve">X </w:t>
            </w:r>
            <w:r>
              <w:rPr>
                <w:rFonts w:ascii="Tahoma" w:hAnsi="Tahoma" w:cs="Tahoma"/>
              </w:rPr>
              <w:t>:</w:t>
            </w:r>
            <w:proofErr w:type="gramEnd"/>
            <w:r>
              <w:rPr>
                <w:rFonts w:ascii="Tahoma" w:hAnsi="Tahoma" w:cs="Tahoma"/>
              </w:rPr>
              <w:t xml:space="preserve">= </w:t>
            </w:r>
            <w:r>
              <w:rPr>
                <w:i/>
                <w:iCs/>
              </w:rPr>
              <w:t xml:space="preserve">X </w:t>
            </w:r>
            <w:r>
              <w:rPr>
                <w:rFonts w:ascii="Tahoma" w:hAnsi="Tahoma" w:cs="Tahoma"/>
              </w:rPr>
              <w:t xml:space="preserve">+ </w:t>
            </w:r>
            <w:r>
              <w:t>1</w:t>
            </w:r>
          </w:p>
        </w:tc>
        <w:tc>
          <w:tcPr>
            <w:tcW w:w="2463" w:type="dxa"/>
            <w:tcBorders>
              <w:top w:val="single" w:sz="4" w:space="0" w:color="000000"/>
              <w:left w:val="single" w:sz="4" w:space="0" w:color="000000"/>
              <w:bottom w:val="single" w:sz="4" w:space="0" w:color="000000"/>
              <w:right w:val="single" w:sz="4" w:space="0" w:color="000000"/>
            </w:tcBorders>
          </w:tcPr>
          <w:p w14:paraId="070E2319"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44653074" w14:textId="77777777" w:rsidR="00B94774" w:rsidRDefault="00B94774">
            <w:pPr>
              <w:pStyle w:val="TableParagraph"/>
              <w:kinsoku w:val="0"/>
              <w:overflowPunct w:val="0"/>
              <w:rPr>
                <w:sz w:val="20"/>
                <w:szCs w:val="20"/>
              </w:rPr>
            </w:pPr>
          </w:p>
        </w:tc>
      </w:tr>
      <w:tr w:rsidR="00B94774" w14:paraId="5584A5B2"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26EFCF18" w14:textId="77777777" w:rsidR="00B94774" w:rsidRDefault="00B94774">
            <w:pPr>
              <w:pStyle w:val="TableParagraph"/>
              <w:kinsoku w:val="0"/>
              <w:overflowPunct w:val="0"/>
              <w:spacing w:line="256" w:lineRule="exact"/>
              <w:ind w:left="209"/>
              <w:jc w:val="center"/>
            </w:pPr>
            <w:r>
              <w:t>6</w:t>
            </w:r>
          </w:p>
        </w:tc>
        <w:tc>
          <w:tcPr>
            <w:tcW w:w="3070" w:type="dxa"/>
            <w:tcBorders>
              <w:top w:val="single" w:sz="4" w:space="0" w:color="000000"/>
              <w:left w:val="single" w:sz="4" w:space="0" w:color="000000"/>
              <w:bottom w:val="single" w:sz="4" w:space="0" w:color="000000"/>
              <w:right w:val="single" w:sz="4" w:space="0" w:color="000000"/>
            </w:tcBorders>
          </w:tcPr>
          <w:p w14:paraId="58E8961F"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6DD40B42"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7AC0E7AC" w14:textId="77777777" w:rsidR="00B94774" w:rsidRDefault="00B94774">
            <w:pPr>
              <w:pStyle w:val="TableParagraph"/>
              <w:kinsoku w:val="0"/>
              <w:overflowPunct w:val="0"/>
              <w:spacing w:line="256" w:lineRule="exact"/>
              <w:ind w:left="488"/>
              <w:rPr>
                <w:rFonts w:ascii="Tahoma" w:hAnsi="Tahoma" w:cs="Tahoma"/>
              </w:rPr>
            </w:pPr>
            <w:proofErr w:type="spellStart"/>
            <w:r>
              <w:t>write_item</w:t>
            </w:r>
            <w:proofErr w:type="spellEnd"/>
            <w:r>
              <w:t xml:space="preserve"> </w:t>
            </w:r>
            <w:r>
              <w:rPr>
                <w:rFonts w:ascii="Tahoma" w:hAnsi="Tahoma" w:cs="Tahoma"/>
              </w:rPr>
              <w:t>(</w:t>
            </w:r>
            <w:proofErr w:type="gramStart"/>
            <w:r>
              <w:rPr>
                <w:i/>
                <w:iCs/>
              </w:rPr>
              <w:t xml:space="preserve">Y </w:t>
            </w:r>
            <w:r>
              <w:rPr>
                <w:rFonts w:ascii="Tahoma" w:hAnsi="Tahoma" w:cs="Tahoma"/>
              </w:rPr>
              <w:t>)</w:t>
            </w:r>
            <w:proofErr w:type="gramEnd"/>
          </w:p>
        </w:tc>
      </w:tr>
      <w:tr w:rsidR="00B94774" w14:paraId="3808BB48"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5CD59360" w14:textId="77777777" w:rsidR="00B94774" w:rsidRDefault="00B94774">
            <w:pPr>
              <w:pStyle w:val="TableParagraph"/>
              <w:kinsoku w:val="0"/>
              <w:overflowPunct w:val="0"/>
              <w:spacing w:line="256" w:lineRule="exact"/>
              <w:ind w:left="209"/>
              <w:jc w:val="center"/>
            </w:pPr>
            <w:r>
              <w:t>7</w:t>
            </w:r>
          </w:p>
        </w:tc>
        <w:tc>
          <w:tcPr>
            <w:tcW w:w="3070" w:type="dxa"/>
            <w:tcBorders>
              <w:top w:val="single" w:sz="4" w:space="0" w:color="000000"/>
              <w:left w:val="single" w:sz="4" w:space="0" w:color="000000"/>
              <w:bottom w:val="single" w:sz="4" w:space="0" w:color="000000"/>
              <w:right w:val="single" w:sz="4" w:space="0" w:color="000000"/>
            </w:tcBorders>
          </w:tcPr>
          <w:p w14:paraId="0883B16E"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3F3A7D7C"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41ECE48D" w14:textId="77777777" w:rsidR="00B94774" w:rsidRDefault="00B94774">
            <w:pPr>
              <w:pStyle w:val="TableParagraph"/>
              <w:kinsoku w:val="0"/>
              <w:overflowPunct w:val="0"/>
              <w:spacing w:line="256" w:lineRule="exact"/>
              <w:ind w:left="861"/>
            </w:pPr>
            <w:r>
              <w:t>commit</w:t>
            </w:r>
          </w:p>
        </w:tc>
      </w:tr>
      <w:tr w:rsidR="00B94774" w14:paraId="58FE6784"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42058CA0" w14:textId="77777777" w:rsidR="00B94774" w:rsidRDefault="00B94774">
            <w:pPr>
              <w:pStyle w:val="TableParagraph"/>
              <w:kinsoku w:val="0"/>
              <w:overflowPunct w:val="0"/>
              <w:spacing w:line="256" w:lineRule="exact"/>
              <w:ind w:left="209"/>
              <w:jc w:val="center"/>
            </w:pPr>
            <w:r>
              <w:t>8</w:t>
            </w:r>
          </w:p>
        </w:tc>
        <w:tc>
          <w:tcPr>
            <w:tcW w:w="3070" w:type="dxa"/>
            <w:tcBorders>
              <w:top w:val="single" w:sz="4" w:space="0" w:color="000000"/>
              <w:left w:val="single" w:sz="4" w:space="0" w:color="000000"/>
              <w:bottom w:val="single" w:sz="4" w:space="0" w:color="000000"/>
              <w:right w:val="single" w:sz="4" w:space="0" w:color="000000"/>
            </w:tcBorders>
          </w:tcPr>
          <w:p w14:paraId="69F0BD4D"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539B1162" w14:textId="77777777" w:rsidR="00B94774" w:rsidRDefault="00B94774">
            <w:pPr>
              <w:pStyle w:val="TableParagraph"/>
              <w:kinsoku w:val="0"/>
              <w:overflowPunct w:val="0"/>
              <w:spacing w:line="256" w:lineRule="exact"/>
              <w:ind w:left="396" w:right="389"/>
              <w:jc w:val="center"/>
            </w:pPr>
            <w:proofErr w:type="spellStart"/>
            <w:r>
              <w:t>Start_transaction</w:t>
            </w:r>
            <w:proofErr w:type="spellEnd"/>
          </w:p>
        </w:tc>
        <w:tc>
          <w:tcPr>
            <w:tcW w:w="2246" w:type="dxa"/>
            <w:tcBorders>
              <w:top w:val="single" w:sz="4" w:space="0" w:color="000000"/>
              <w:left w:val="single" w:sz="4" w:space="0" w:color="000000"/>
              <w:bottom w:val="single" w:sz="4" w:space="0" w:color="000000"/>
              <w:right w:val="single" w:sz="4" w:space="0" w:color="000000"/>
            </w:tcBorders>
          </w:tcPr>
          <w:p w14:paraId="7EF6B158" w14:textId="77777777" w:rsidR="00B94774" w:rsidRDefault="00B94774">
            <w:pPr>
              <w:pStyle w:val="TableParagraph"/>
              <w:kinsoku w:val="0"/>
              <w:overflowPunct w:val="0"/>
              <w:rPr>
                <w:sz w:val="20"/>
                <w:szCs w:val="20"/>
              </w:rPr>
            </w:pPr>
          </w:p>
        </w:tc>
      </w:tr>
      <w:tr w:rsidR="00B94774" w14:paraId="369A4D84"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32D6182F" w14:textId="77777777" w:rsidR="00B94774" w:rsidRDefault="00B94774">
            <w:pPr>
              <w:pStyle w:val="TableParagraph"/>
              <w:kinsoku w:val="0"/>
              <w:overflowPunct w:val="0"/>
              <w:spacing w:line="256" w:lineRule="exact"/>
              <w:ind w:left="209"/>
              <w:jc w:val="center"/>
            </w:pPr>
            <w:r>
              <w:t>9</w:t>
            </w:r>
          </w:p>
        </w:tc>
        <w:tc>
          <w:tcPr>
            <w:tcW w:w="3070" w:type="dxa"/>
            <w:tcBorders>
              <w:top w:val="single" w:sz="4" w:space="0" w:color="000000"/>
              <w:left w:val="single" w:sz="4" w:space="0" w:color="000000"/>
              <w:bottom w:val="single" w:sz="4" w:space="0" w:color="000000"/>
              <w:right w:val="single" w:sz="4" w:space="0" w:color="000000"/>
            </w:tcBorders>
          </w:tcPr>
          <w:p w14:paraId="5A6A85C2"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439A56A4" w14:textId="77777777" w:rsidR="00B94774" w:rsidRDefault="00B94774">
            <w:pPr>
              <w:pStyle w:val="TableParagraph"/>
              <w:kinsoku w:val="0"/>
              <w:overflowPunct w:val="0"/>
              <w:spacing w:line="256" w:lineRule="exact"/>
              <w:ind w:left="396" w:right="389"/>
              <w:jc w:val="center"/>
              <w:rPr>
                <w:rFonts w:ascii="Tahoma" w:hAnsi="Tahoma" w:cs="Tahoma"/>
              </w:rPr>
            </w:pPr>
            <w:proofErr w:type="spellStart"/>
            <w:r>
              <w:t>read_item</w:t>
            </w:r>
            <w:proofErr w:type="spellEnd"/>
            <w:r>
              <w:t xml:space="preserve"> </w:t>
            </w:r>
            <w:r>
              <w:rPr>
                <w:rFonts w:ascii="Tahoma" w:hAnsi="Tahoma" w:cs="Tahoma"/>
              </w:rPr>
              <w:t>(</w:t>
            </w:r>
            <w:proofErr w:type="gramStart"/>
            <w:r>
              <w:rPr>
                <w:i/>
                <w:iCs/>
              </w:rPr>
              <w:t xml:space="preserve">Y </w:t>
            </w:r>
            <w:r>
              <w:rPr>
                <w:rFonts w:ascii="Tahoma" w:hAnsi="Tahoma" w:cs="Tahoma"/>
              </w:rPr>
              <w:t>)</w:t>
            </w:r>
            <w:proofErr w:type="gramEnd"/>
          </w:p>
        </w:tc>
        <w:tc>
          <w:tcPr>
            <w:tcW w:w="2246" w:type="dxa"/>
            <w:tcBorders>
              <w:top w:val="single" w:sz="4" w:space="0" w:color="000000"/>
              <w:left w:val="single" w:sz="4" w:space="0" w:color="000000"/>
              <w:bottom w:val="single" w:sz="4" w:space="0" w:color="000000"/>
              <w:right w:val="single" w:sz="4" w:space="0" w:color="000000"/>
            </w:tcBorders>
          </w:tcPr>
          <w:p w14:paraId="12FAB263" w14:textId="77777777" w:rsidR="00B94774" w:rsidRDefault="00B94774">
            <w:pPr>
              <w:pStyle w:val="TableParagraph"/>
              <w:kinsoku w:val="0"/>
              <w:overflowPunct w:val="0"/>
              <w:rPr>
                <w:sz w:val="20"/>
                <w:szCs w:val="20"/>
              </w:rPr>
            </w:pPr>
          </w:p>
        </w:tc>
      </w:tr>
      <w:tr w:rsidR="00B94774" w14:paraId="3AB5840F"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589C9AB7" w14:textId="77777777" w:rsidR="00B94774" w:rsidRDefault="00B94774">
            <w:pPr>
              <w:pStyle w:val="TableParagraph"/>
              <w:kinsoku w:val="0"/>
              <w:overflowPunct w:val="0"/>
              <w:spacing w:line="256" w:lineRule="exact"/>
              <w:ind w:left="311" w:right="102"/>
              <w:jc w:val="center"/>
            </w:pPr>
            <w:r>
              <w:t>10</w:t>
            </w:r>
          </w:p>
        </w:tc>
        <w:tc>
          <w:tcPr>
            <w:tcW w:w="3070" w:type="dxa"/>
            <w:tcBorders>
              <w:top w:val="single" w:sz="4" w:space="0" w:color="000000"/>
              <w:left w:val="single" w:sz="4" w:space="0" w:color="000000"/>
              <w:bottom w:val="single" w:sz="4" w:space="0" w:color="000000"/>
              <w:right w:val="single" w:sz="4" w:space="0" w:color="000000"/>
            </w:tcBorders>
          </w:tcPr>
          <w:p w14:paraId="0AE84F8D"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0D408B60" w14:textId="77777777" w:rsidR="00B94774" w:rsidRDefault="00B94774">
            <w:pPr>
              <w:pStyle w:val="TableParagraph"/>
              <w:kinsoku w:val="0"/>
              <w:overflowPunct w:val="0"/>
              <w:spacing w:line="256" w:lineRule="exact"/>
              <w:ind w:left="395" w:right="389"/>
              <w:jc w:val="center"/>
              <w:rPr>
                <w:rFonts w:ascii="Tahoma" w:hAnsi="Tahoma" w:cs="Tahoma"/>
              </w:rPr>
            </w:pPr>
            <w:proofErr w:type="spellStart"/>
            <w:r>
              <w:t>read_item</w:t>
            </w:r>
            <w:proofErr w:type="spellEnd"/>
            <w:r>
              <w:t xml:space="preserve"> </w:t>
            </w:r>
            <w:r>
              <w:rPr>
                <w:rFonts w:ascii="Tahoma" w:hAnsi="Tahoma" w:cs="Tahoma"/>
              </w:rPr>
              <w:t>(</w:t>
            </w:r>
            <w:proofErr w:type="gramStart"/>
            <w:r>
              <w:rPr>
                <w:i/>
                <w:iCs/>
              </w:rPr>
              <w:t xml:space="preserve">X </w:t>
            </w:r>
            <w:r>
              <w:rPr>
                <w:rFonts w:ascii="Tahoma" w:hAnsi="Tahoma" w:cs="Tahoma"/>
              </w:rPr>
              <w:t>)</w:t>
            </w:r>
            <w:proofErr w:type="gramEnd"/>
          </w:p>
        </w:tc>
        <w:tc>
          <w:tcPr>
            <w:tcW w:w="2246" w:type="dxa"/>
            <w:tcBorders>
              <w:top w:val="single" w:sz="4" w:space="0" w:color="000000"/>
              <w:left w:val="single" w:sz="4" w:space="0" w:color="000000"/>
              <w:bottom w:val="single" w:sz="4" w:space="0" w:color="000000"/>
              <w:right w:val="single" w:sz="4" w:space="0" w:color="000000"/>
            </w:tcBorders>
          </w:tcPr>
          <w:p w14:paraId="002F895E" w14:textId="77777777" w:rsidR="00B94774" w:rsidRDefault="00B94774">
            <w:pPr>
              <w:pStyle w:val="TableParagraph"/>
              <w:kinsoku w:val="0"/>
              <w:overflowPunct w:val="0"/>
              <w:rPr>
                <w:sz w:val="20"/>
                <w:szCs w:val="20"/>
              </w:rPr>
            </w:pPr>
          </w:p>
        </w:tc>
      </w:tr>
      <w:tr w:rsidR="00B94774" w14:paraId="35D7CC41"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60981408" w14:textId="77777777" w:rsidR="00B94774" w:rsidRDefault="00B94774">
            <w:pPr>
              <w:pStyle w:val="TableParagraph"/>
              <w:kinsoku w:val="0"/>
              <w:overflowPunct w:val="0"/>
              <w:spacing w:line="256" w:lineRule="exact"/>
              <w:ind w:left="311" w:right="102"/>
              <w:jc w:val="center"/>
            </w:pPr>
            <w:r>
              <w:t>11</w:t>
            </w:r>
          </w:p>
        </w:tc>
        <w:tc>
          <w:tcPr>
            <w:tcW w:w="3070" w:type="dxa"/>
            <w:tcBorders>
              <w:top w:val="single" w:sz="4" w:space="0" w:color="000000"/>
              <w:left w:val="single" w:sz="4" w:space="0" w:color="000000"/>
              <w:bottom w:val="single" w:sz="4" w:space="0" w:color="000000"/>
              <w:right w:val="single" w:sz="4" w:space="0" w:color="000000"/>
            </w:tcBorders>
          </w:tcPr>
          <w:p w14:paraId="4545644D"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1225BF4F" w14:textId="77777777" w:rsidR="00B94774" w:rsidRDefault="00B94774">
            <w:pPr>
              <w:pStyle w:val="TableParagraph"/>
              <w:kinsoku w:val="0"/>
              <w:overflowPunct w:val="0"/>
              <w:spacing w:line="256" w:lineRule="exact"/>
              <w:ind w:left="395" w:right="389"/>
              <w:jc w:val="center"/>
              <w:rPr>
                <w:i/>
                <w:iCs/>
              </w:rPr>
            </w:pPr>
            <w:proofErr w:type="gramStart"/>
            <w:r>
              <w:rPr>
                <w:i/>
                <w:iCs/>
              </w:rPr>
              <w:t xml:space="preserve">Y </w:t>
            </w:r>
            <w:r>
              <w:rPr>
                <w:rFonts w:ascii="Tahoma" w:hAnsi="Tahoma" w:cs="Tahoma"/>
              </w:rPr>
              <w:t>:</w:t>
            </w:r>
            <w:proofErr w:type="gramEnd"/>
            <w:r>
              <w:rPr>
                <w:rFonts w:ascii="Tahoma" w:hAnsi="Tahoma" w:cs="Tahoma"/>
              </w:rPr>
              <w:t xml:space="preserve">= </w:t>
            </w:r>
            <w:r>
              <w:rPr>
                <w:i/>
                <w:iCs/>
              </w:rPr>
              <w:t xml:space="preserve">Y </w:t>
            </w:r>
            <w:r>
              <w:rPr>
                <w:rFonts w:ascii="Tahoma" w:hAnsi="Tahoma" w:cs="Tahoma"/>
              </w:rPr>
              <w:t xml:space="preserve">+ </w:t>
            </w:r>
            <w:r>
              <w:rPr>
                <w:i/>
                <w:iCs/>
              </w:rPr>
              <w:t>X</w:t>
            </w:r>
          </w:p>
        </w:tc>
        <w:tc>
          <w:tcPr>
            <w:tcW w:w="2246" w:type="dxa"/>
            <w:tcBorders>
              <w:top w:val="single" w:sz="4" w:space="0" w:color="000000"/>
              <w:left w:val="single" w:sz="4" w:space="0" w:color="000000"/>
              <w:bottom w:val="single" w:sz="4" w:space="0" w:color="000000"/>
              <w:right w:val="single" w:sz="4" w:space="0" w:color="000000"/>
            </w:tcBorders>
          </w:tcPr>
          <w:p w14:paraId="4D28EB4D" w14:textId="77777777" w:rsidR="00B94774" w:rsidRDefault="00B94774">
            <w:pPr>
              <w:pStyle w:val="TableParagraph"/>
              <w:kinsoku w:val="0"/>
              <w:overflowPunct w:val="0"/>
              <w:rPr>
                <w:sz w:val="20"/>
                <w:szCs w:val="20"/>
              </w:rPr>
            </w:pPr>
          </w:p>
        </w:tc>
      </w:tr>
      <w:tr w:rsidR="00B94774" w14:paraId="04E0FDC8"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32C3A6F1" w14:textId="77777777" w:rsidR="00B94774" w:rsidRDefault="00B94774">
            <w:pPr>
              <w:pStyle w:val="TableParagraph"/>
              <w:kinsoku w:val="0"/>
              <w:overflowPunct w:val="0"/>
              <w:spacing w:line="256" w:lineRule="exact"/>
              <w:ind w:left="311" w:right="102"/>
              <w:jc w:val="center"/>
            </w:pPr>
            <w:r>
              <w:t>12</w:t>
            </w:r>
          </w:p>
        </w:tc>
        <w:tc>
          <w:tcPr>
            <w:tcW w:w="3070" w:type="dxa"/>
            <w:tcBorders>
              <w:top w:val="single" w:sz="4" w:space="0" w:color="000000"/>
              <w:left w:val="single" w:sz="4" w:space="0" w:color="000000"/>
              <w:bottom w:val="single" w:sz="4" w:space="0" w:color="000000"/>
              <w:right w:val="single" w:sz="4" w:space="0" w:color="000000"/>
            </w:tcBorders>
          </w:tcPr>
          <w:p w14:paraId="16E8306A"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64960336" w14:textId="77777777" w:rsidR="00B94774" w:rsidRDefault="00B94774">
            <w:pPr>
              <w:pStyle w:val="TableParagraph"/>
              <w:kinsoku w:val="0"/>
              <w:overflowPunct w:val="0"/>
              <w:spacing w:line="256" w:lineRule="exact"/>
              <w:ind w:left="395" w:right="389"/>
              <w:jc w:val="center"/>
              <w:rPr>
                <w:rFonts w:ascii="Tahoma" w:hAnsi="Tahoma" w:cs="Tahoma"/>
              </w:rPr>
            </w:pPr>
            <w:proofErr w:type="spellStart"/>
            <w:r>
              <w:t>write_item</w:t>
            </w:r>
            <w:proofErr w:type="spellEnd"/>
            <w:r>
              <w:t xml:space="preserve"> </w:t>
            </w:r>
            <w:r>
              <w:rPr>
                <w:rFonts w:ascii="Tahoma" w:hAnsi="Tahoma" w:cs="Tahoma"/>
              </w:rPr>
              <w:t>(</w:t>
            </w:r>
            <w:proofErr w:type="gramStart"/>
            <w:r>
              <w:rPr>
                <w:i/>
                <w:iCs/>
              </w:rPr>
              <w:t xml:space="preserve">Y </w:t>
            </w:r>
            <w:r>
              <w:rPr>
                <w:rFonts w:ascii="Tahoma" w:hAnsi="Tahoma" w:cs="Tahoma"/>
              </w:rPr>
              <w:t>)</w:t>
            </w:r>
            <w:proofErr w:type="gramEnd"/>
          </w:p>
        </w:tc>
        <w:tc>
          <w:tcPr>
            <w:tcW w:w="2246" w:type="dxa"/>
            <w:tcBorders>
              <w:top w:val="single" w:sz="4" w:space="0" w:color="000000"/>
              <w:left w:val="single" w:sz="4" w:space="0" w:color="000000"/>
              <w:bottom w:val="single" w:sz="4" w:space="0" w:color="000000"/>
              <w:right w:val="single" w:sz="4" w:space="0" w:color="000000"/>
            </w:tcBorders>
          </w:tcPr>
          <w:p w14:paraId="6A060B00" w14:textId="77777777" w:rsidR="00B94774" w:rsidRDefault="00B94774">
            <w:pPr>
              <w:pStyle w:val="TableParagraph"/>
              <w:kinsoku w:val="0"/>
              <w:overflowPunct w:val="0"/>
              <w:rPr>
                <w:sz w:val="20"/>
                <w:szCs w:val="20"/>
              </w:rPr>
            </w:pPr>
          </w:p>
        </w:tc>
      </w:tr>
      <w:tr w:rsidR="00B94774" w14:paraId="66D370EC"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4674A205" w14:textId="77777777" w:rsidR="00B94774" w:rsidRDefault="00B94774">
            <w:pPr>
              <w:pStyle w:val="TableParagraph"/>
              <w:kinsoku w:val="0"/>
              <w:overflowPunct w:val="0"/>
              <w:spacing w:line="256" w:lineRule="exact"/>
              <w:ind w:left="311" w:right="102"/>
              <w:jc w:val="center"/>
            </w:pPr>
            <w:r>
              <w:t>13</w:t>
            </w:r>
          </w:p>
        </w:tc>
        <w:tc>
          <w:tcPr>
            <w:tcW w:w="3070" w:type="dxa"/>
            <w:tcBorders>
              <w:top w:val="single" w:sz="4" w:space="0" w:color="000000"/>
              <w:left w:val="single" w:sz="4" w:space="0" w:color="000000"/>
              <w:bottom w:val="single" w:sz="4" w:space="0" w:color="000000"/>
              <w:right w:val="single" w:sz="4" w:space="0" w:color="000000"/>
            </w:tcBorders>
          </w:tcPr>
          <w:p w14:paraId="037874C9" w14:textId="77777777" w:rsidR="00B94774" w:rsidRDefault="00B94774">
            <w:pPr>
              <w:pStyle w:val="TableParagraph"/>
              <w:kinsoku w:val="0"/>
              <w:overflowPunct w:val="0"/>
              <w:rPr>
                <w:sz w:val="20"/>
                <w:szCs w:val="20"/>
              </w:rPr>
            </w:pPr>
          </w:p>
        </w:tc>
        <w:tc>
          <w:tcPr>
            <w:tcW w:w="2463" w:type="dxa"/>
            <w:tcBorders>
              <w:top w:val="single" w:sz="4" w:space="0" w:color="000000"/>
              <w:left w:val="single" w:sz="4" w:space="0" w:color="000000"/>
              <w:bottom w:val="single" w:sz="4" w:space="0" w:color="000000"/>
              <w:right w:val="single" w:sz="4" w:space="0" w:color="000000"/>
            </w:tcBorders>
          </w:tcPr>
          <w:p w14:paraId="3F24E3C3" w14:textId="77777777" w:rsidR="00B94774" w:rsidRDefault="00B94774">
            <w:pPr>
              <w:pStyle w:val="TableParagraph"/>
              <w:kinsoku w:val="0"/>
              <w:overflowPunct w:val="0"/>
              <w:spacing w:line="256" w:lineRule="exact"/>
              <w:ind w:left="396" w:right="389"/>
              <w:jc w:val="center"/>
            </w:pPr>
            <w:r>
              <w:t>commit</w:t>
            </w:r>
          </w:p>
        </w:tc>
        <w:tc>
          <w:tcPr>
            <w:tcW w:w="2246" w:type="dxa"/>
            <w:tcBorders>
              <w:top w:val="single" w:sz="4" w:space="0" w:color="000000"/>
              <w:left w:val="single" w:sz="4" w:space="0" w:color="000000"/>
              <w:bottom w:val="single" w:sz="4" w:space="0" w:color="000000"/>
              <w:right w:val="single" w:sz="4" w:space="0" w:color="000000"/>
            </w:tcBorders>
          </w:tcPr>
          <w:p w14:paraId="05429825" w14:textId="77777777" w:rsidR="00B94774" w:rsidRDefault="00B94774">
            <w:pPr>
              <w:pStyle w:val="TableParagraph"/>
              <w:kinsoku w:val="0"/>
              <w:overflowPunct w:val="0"/>
              <w:rPr>
                <w:sz w:val="20"/>
                <w:szCs w:val="20"/>
              </w:rPr>
            </w:pPr>
          </w:p>
        </w:tc>
      </w:tr>
      <w:tr w:rsidR="00B94774" w14:paraId="393AB80C"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589FF163" w14:textId="77777777" w:rsidR="00B94774" w:rsidRDefault="00B94774">
            <w:pPr>
              <w:pStyle w:val="TableParagraph"/>
              <w:kinsoku w:val="0"/>
              <w:overflowPunct w:val="0"/>
              <w:spacing w:line="256" w:lineRule="exact"/>
              <w:ind w:left="311" w:right="102"/>
              <w:jc w:val="center"/>
            </w:pPr>
            <w:r>
              <w:t>14</w:t>
            </w:r>
          </w:p>
        </w:tc>
        <w:tc>
          <w:tcPr>
            <w:tcW w:w="3070" w:type="dxa"/>
            <w:tcBorders>
              <w:top w:val="single" w:sz="4" w:space="0" w:color="000000"/>
              <w:left w:val="single" w:sz="4" w:space="0" w:color="000000"/>
              <w:bottom w:val="single" w:sz="4" w:space="0" w:color="000000"/>
              <w:right w:val="single" w:sz="4" w:space="0" w:color="000000"/>
            </w:tcBorders>
          </w:tcPr>
          <w:p w14:paraId="0AFC5323" w14:textId="77777777" w:rsidR="00B94774" w:rsidRDefault="00B94774">
            <w:pPr>
              <w:pStyle w:val="TableParagraph"/>
              <w:kinsoku w:val="0"/>
              <w:overflowPunct w:val="0"/>
              <w:spacing w:line="256" w:lineRule="exact"/>
              <w:ind w:left="1000" w:right="387"/>
              <w:jc w:val="center"/>
              <w:rPr>
                <w:rFonts w:ascii="Tahoma" w:hAnsi="Tahoma" w:cs="Tahoma"/>
              </w:rPr>
            </w:pPr>
            <w:proofErr w:type="spellStart"/>
            <w:r>
              <w:t>read_item</w:t>
            </w:r>
            <w:proofErr w:type="spellEnd"/>
            <w:r>
              <w:t xml:space="preserve"> </w:t>
            </w:r>
            <w:r>
              <w:rPr>
                <w:rFonts w:ascii="Tahoma" w:hAnsi="Tahoma" w:cs="Tahoma"/>
              </w:rPr>
              <w:t>(</w:t>
            </w:r>
            <w:proofErr w:type="gramStart"/>
            <w:r>
              <w:rPr>
                <w:i/>
                <w:iCs/>
              </w:rPr>
              <w:t xml:space="preserve">Y </w:t>
            </w:r>
            <w:r>
              <w:rPr>
                <w:rFonts w:ascii="Tahoma" w:hAnsi="Tahoma" w:cs="Tahoma"/>
              </w:rPr>
              <w:t>)</w:t>
            </w:r>
            <w:proofErr w:type="gramEnd"/>
          </w:p>
        </w:tc>
        <w:tc>
          <w:tcPr>
            <w:tcW w:w="2463" w:type="dxa"/>
            <w:tcBorders>
              <w:top w:val="single" w:sz="4" w:space="0" w:color="000000"/>
              <w:left w:val="single" w:sz="4" w:space="0" w:color="000000"/>
              <w:bottom w:val="single" w:sz="4" w:space="0" w:color="000000"/>
              <w:right w:val="single" w:sz="4" w:space="0" w:color="000000"/>
            </w:tcBorders>
          </w:tcPr>
          <w:p w14:paraId="0D0E15F9"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706DA408" w14:textId="77777777" w:rsidR="00B94774" w:rsidRDefault="00B94774">
            <w:pPr>
              <w:pStyle w:val="TableParagraph"/>
              <w:kinsoku w:val="0"/>
              <w:overflowPunct w:val="0"/>
              <w:rPr>
                <w:sz w:val="20"/>
                <w:szCs w:val="20"/>
              </w:rPr>
            </w:pPr>
          </w:p>
        </w:tc>
      </w:tr>
      <w:tr w:rsidR="00B94774" w14:paraId="28FE0079"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1CB388FE" w14:textId="77777777" w:rsidR="00B94774" w:rsidRDefault="00B94774">
            <w:pPr>
              <w:pStyle w:val="TableParagraph"/>
              <w:kinsoku w:val="0"/>
              <w:overflowPunct w:val="0"/>
              <w:spacing w:line="256" w:lineRule="exact"/>
              <w:ind w:left="311" w:right="102"/>
              <w:jc w:val="center"/>
            </w:pPr>
            <w:r>
              <w:t>15</w:t>
            </w:r>
          </w:p>
        </w:tc>
        <w:tc>
          <w:tcPr>
            <w:tcW w:w="3070" w:type="dxa"/>
            <w:tcBorders>
              <w:top w:val="single" w:sz="4" w:space="0" w:color="000000"/>
              <w:left w:val="single" w:sz="4" w:space="0" w:color="000000"/>
              <w:bottom w:val="single" w:sz="4" w:space="0" w:color="000000"/>
              <w:right w:val="single" w:sz="4" w:space="0" w:color="000000"/>
            </w:tcBorders>
          </w:tcPr>
          <w:p w14:paraId="2E9B2994" w14:textId="77777777" w:rsidR="00B94774" w:rsidRDefault="00B94774">
            <w:pPr>
              <w:pStyle w:val="TableParagraph"/>
              <w:kinsoku w:val="0"/>
              <w:overflowPunct w:val="0"/>
              <w:spacing w:line="256" w:lineRule="exact"/>
              <w:ind w:left="1002" w:right="387"/>
              <w:jc w:val="center"/>
              <w:rPr>
                <w:i/>
                <w:iCs/>
              </w:rPr>
            </w:pPr>
            <w:proofErr w:type="gramStart"/>
            <w:r>
              <w:rPr>
                <w:i/>
                <w:iCs/>
              </w:rPr>
              <w:t xml:space="preserve">Y </w:t>
            </w:r>
            <w:r>
              <w:rPr>
                <w:rFonts w:ascii="Tahoma" w:hAnsi="Tahoma" w:cs="Tahoma"/>
              </w:rPr>
              <w:t>:</w:t>
            </w:r>
            <w:proofErr w:type="gramEnd"/>
            <w:r>
              <w:rPr>
                <w:rFonts w:ascii="Tahoma" w:hAnsi="Tahoma" w:cs="Tahoma"/>
              </w:rPr>
              <w:t xml:space="preserve">= </w:t>
            </w:r>
            <w:r>
              <w:rPr>
                <w:i/>
                <w:iCs/>
              </w:rPr>
              <w:t xml:space="preserve">Y </w:t>
            </w:r>
            <w:r>
              <w:rPr>
                <w:rFonts w:ascii="Tahoma" w:hAnsi="Tahoma" w:cs="Tahoma"/>
              </w:rPr>
              <w:t xml:space="preserve">+ </w:t>
            </w:r>
            <w:r>
              <w:rPr>
                <w:i/>
                <w:iCs/>
              </w:rPr>
              <w:t>X</w:t>
            </w:r>
          </w:p>
        </w:tc>
        <w:tc>
          <w:tcPr>
            <w:tcW w:w="2463" w:type="dxa"/>
            <w:tcBorders>
              <w:top w:val="single" w:sz="4" w:space="0" w:color="000000"/>
              <w:left w:val="single" w:sz="4" w:space="0" w:color="000000"/>
              <w:bottom w:val="single" w:sz="4" w:space="0" w:color="000000"/>
              <w:right w:val="single" w:sz="4" w:space="0" w:color="000000"/>
            </w:tcBorders>
          </w:tcPr>
          <w:p w14:paraId="1196DA2D"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633CA7CB" w14:textId="77777777" w:rsidR="00B94774" w:rsidRDefault="00B94774">
            <w:pPr>
              <w:pStyle w:val="TableParagraph"/>
              <w:kinsoku w:val="0"/>
              <w:overflowPunct w:val="0"/>
              <w:rPr>
                <w:sz w:val="20"/>
                <w:szCs w:val="20"/>
              </w:rPr>
            </w:pPr>
          </w:p>
        </w:tc>
      </w:tr>
      <w:tr w:rsidR="00B94774" w14:paraId="5DC54009"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3364E0BF" w14:textId="77777777" w:rsidR="00B94774" w:rsidRDefault="00B94774">
            <w:pPr>
              <w:pStyle w:val="TableParagraph"/>
              <w:kinsoku w:val="0"/>
              <w:overflowPunct w:val="0"/>
              <w:spacing w:line="256" w:lineRule="exact"/>
              <w:ind w:left="311" w:right="102"/>
              <w:jc w:val="center"/>
            </w:pPr>
            <w:r>
              <w:t>16</w:t>
            </w:r>
          </w:p>
        </w:tc>
        <w:tc>
          <w:tcPr>
            <w:tcW w:w="3070" w:type="dxa"/>
            <w:tcBorders>
              <w:top w:val="single" w:sz="4" w:space="0" w:color="000000"/>
              <w:left w:val="single" w:sz="4" w:space="0" w:color="000000"/>
              <w:bottom w:val="single" w:sz="4" w:space="0" w:color="000000"/>
              <w:right w:val="single" w:sz="4" w:space="0" w:color="000000"/>
            </w:tcBorders>
          </w:tcPr>
          <w:p w14:paraId="400EE178" w14:textId="77777777" w:rsidR="00B94774" w:rsidRDefault="00B94774">
            <w:pPr>
              <w:pStyle w:val="TableParagraph"/>
              <w:kinsoku w:val="0"/>
              <w:overflowPunct w:val="0"/>
              <w:spacing w:line="256" w:lineRule="exact"/>
              <w:ind w:left="1000" w:right="387"/>
              <w:jc w:val="center"/>
              <w:rPr>
                <w:rFonts w:ascii="Tahoma" w:hAnsi="Tahoma" w:cs="Tahoma"/>
              </w:rPr>
            </w:pPr>
            <w:proofErr w:type="spellStart"/>
            <w:r>
              <w:t>write_item</w:t>
            </w:r>
            <w:proofErr w:type="spellEnd"/>
            <w:r>
              <w:t xml:space="preserve"> </w:t>
            </w:r>
            <w:r>
              <w:rPr>
                <w:rFonts w:ascii="Tahoma" w:hAnsi="Tahoma" w:cs="Tahoma"/>
              </w:rPr>
              <w:t>(</w:t>
            </w:r>
            <w:proofErr w:type="gramStart"/>
            <w:r>
              <w:rPr>
                <w:i/>
                <w:iCs/>
              </w:rPr>
              <w:t xml:space="preserve">X </w:t>
            </w:r>
            <w:r>
              <w:rPr>
                <w:rFonts w:ascii="Tahoma" w:hAnsi="Tahoma" w:cs="Tahoma"/>
              </w:rPr>
              <w:t>)</w:t>
            </w:r>
            <w:proofErr w:type="gramEnd"/>
          </w:p>
        </w:tc>
        <w:tc>
          <w:tcPr>
            <w:tcW w:w="2463" w:type="dxa"/>
            <w:tcBorders>
              <w:top w:val="single" w:sz="4" w:space="0" w:color="000000"/>
              <w:left w:val="single" w:sz="4" w:space="0" w:color="000000"/>
              <w:bottom w:val="single" w:sz="4" w:space="0" w:color="000000"/>
              <w:right w:val="single" w:sz="4" w:space="0" w:color="000000"/>
            </w:tcBorders>
          </w:tcPr>
          <w:p w14:paraId="15EC8985"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2E646D63" w14:textId="77777777" w:rsidR="00B94774" w:rsidRDefault="00B94774">
            <w:pPr>
              <w:pStyle w:val="TableParagraph"/>
              <w:kinsoku w:val="0"/>
              <w:overflowPunct w:val="0"/>
              <w:rPr>
                <w:sz w:val="20"/>
                <w:szCs w:val="20"/>
              </w:rPr>
            </w:pPr>
          </w:p>
        </w:tc>
      </w:tr>
      <w:tr w:rsidR="00B94774" w14:paraId="73D1EFE6" w14:textId="77777777">
        <w:trPr>
          <w:trHeight w:val="275"/>
        </w:trPr>
        <w:tc>
          <w:tcPr>
            <w:tcW w:w="1343" w:type="dxa"/>
            <w:tcBorders>
              <w:top w:val="single" w:sz="4" w:space="0" w:color="000000"/>
              <w:left w:val="single" w:sz="4" w:space="0" w:color="000000"/>
              <w:bottom w:val="single" w:sz="4" w:space="0" w:color="000000"/>
              <w:right w:val="single" w:sz="4" w:space="0" w:color="000000"/>
            </w:tcBorders>
          </w:tcPr>
          <w:p w14:paraId="733687A3" w14:textId="77777777" w:rsidR="00B94774" w:rsidRDefault="00B94774">
            <w:pPr>
              <w:pStyle w:val="TableParagraph"/>
              <w:kinsoku w:val="0"/>
              <w:overflowPunct w:val="0"/>
              <w:spacing w:line="256" w:lineRule="exact"/>
              <w:ind w:left="311" w:right="102"/>
              <w:jc w:val="center"/>
            </w:pPr>
            <w:r>
              <w:t>17</w:t>
            </w:r>
          </w:p>
        </w:tc>
        <w:tc>
          <w:tcPr>
            <w:tcW w:w="7779" w:type="dxa"/>
            <w:gridSpan w:val="3"/>
            <w:tcBorders>
              <w:top w:val="single" w:sz="4" w:space="0" w:color="000000"/>
              <w:left w:val="single" w:sz="4" w:space="0" w:color="000000"/>
              <w:bottom w:val="single" w:sz="4" w:space="0" w:color="000000"/>
              <w:right w:val="single" w:sz="4" w:space="0" w:color="000000"/>
            </w:tcBorders>
          </w:tcPr>
          <w:p w14:paraId="0DFE6769" w14:textId="77777777" w:rsidR="00B94774" w:rsidRDefault="00B94774">
            <w:pPr>
              <w:pStyle w:val="TableParagraph"/>
              <w:tabs>
                <w:tab w:val="left" w:pos="3661"/>
                <w:tab w:val="left" w:pos="7631"/>
              </w:tabs>
              <w:kinsoku w:val="0"/>
              <w:overflowPunct w:val="0"/>
              <w:spacing w:line="255" w:lineRule="exact"/>
              <w:ind w:left="144"/>
            </w:pPr>
            <w:r>
              <w:rPr>
                <w:position w:val="2"/>
                <w:u w:val="dotted" w:color="000000"/>
              </w:rPr>
              <w:t xml:space="preserve"> </w:t>
            </w:r>
            <w:r>
              <w:rPr>
                <w:position w:val="2"/>
                <w:u w:val="dotted" w:color="000000"/>
              </w:rPr>
              <w:tab/>
            </w:r>
            <w:r>
              <w:rPr>
                <w:spacing w:val="-1"/>
                <w:position w:val="2"/>
              </w:rPr>
              <w:t xml:space="preserve"> </w:t>
            </w:r>
            <w:proofErr w:type="gramStart"/>
            <w:r>
              <w:t xml:space="preserve">checkpoint </w:t>
            </w:r>
            <w:r>
              <w:rPr>
                <w:u w:val="dotted" w:color="000000"/>
              </w:rPr>
              <w:t xml:space="preserve"> </w:t>
            </w:r>
            <w:r>
              <w:rPr>
                <w:u w:val="dotted" w:color="000000"/>
              </w:rPr>
              <w:tab/>
            </w:r>
            <w:proofErr w:type="gramEnd"/>
          </w:p>
        </w:tc>
      </w:tr>
      <w:tr w:rsidR="00B94774" w14:paraId="024CF80B" w14:textId="77777777">
        <w:trPr>
          <w:trHeight w:val="270"/>
        </w:trPr>
        <w:tc>
          <w:tcPr>
            <w:tcW w:w="1343" w:type="dxa"/>
            <w:tcBorders>
              <w:top w:val="single" w:sz="4" w:space="0" w:color="000000"/>
              <w:left w:val="single" w:sz="4" w:space="0" w:color="000000"/>
              <w:bottom w:val="single" w:sz="4" w:space="0" w:color="000000"/>
              <w:right w:val="single" w:sz="4" w:space="0" w:color="000000"/>
            </w:tcBorders>
          </w:tcPr>
          <w:p w14:paraId="57ED32B4" w14:textId="77777777" w:rsidR="00B94774" w:rsidRDefault="00B94774">
            <w:pPr>
              <w:pStyle w:val="TableParagraph"/>
              <w:kinsoku w:val="0"/>
              <w:overflowPunct w:val="0"/>
              <w:spacing w:line="251" w:lineRule="exact"/>
              <w:ind w:left="311" w:right="102"/>
              <w:jc w:val="center"/>
            </w:pPr>
            <w:r>
              <w:t>18</w:t>
            </w:r>
          </w:p>
        </w:tc>
        <w:tc>
          <w:tcPr>
            <w:tcW w:w="3070" w:type="dxa"/>
            <w:tcBorders>
              <w:top w:val="single" w:sz="4" w:space="0" w:color="000000"/>
              <w:left w:val="single" w:sz="4" w:space="0" w:color="000000"/>
              <w:bottom w:val="single" w:sz="4" w:space="0" w:color="000000"/>
              <w:right w:val="single" w:sz="4" w:space="0" w:color="000000"/>
            </w:tcBorders>
          </w:tcPr>
          <w:p w14:paraId="41BF0FD0" w14:textId="77777777" w:rsidR="00B94774" w:rsidRDefault="00B94774">
            <w:pPr>
              <w:pStyle w:val="TableParagraph"/>
              <w:kinsoku w:val="0"/>
              <w:overflowPunct w:val="0"/>
              <w:spacing w:line="251" w:lineRule="exact"/>
              <w:ind w:left="1005" w:right="387"/>
              <w:jc w:val="center"/>
            </w:pPr>
            <w:r>
              <w:t>commit</w:t>
            </w:r>
          </w:p>
        </w:tc>
        <w:tc>
          <w:tcPr>
            <w:tcW w:w="2463" w:type="dxa"/>
            <w:tcBorders>
              <w:top w:val="single" w:sz="4" w:space="0" w:color="000000"/>
              <w:left w:val="single" w:sz="4" w:space="0" w:color="000000"/>
              <w:bottom w:val="single" w:sz="4" w:space="0" w:color="000000"/>
              <w:right w:val="single" w:sz="4" w:space="0" w:color="000000"/>
            </w:tcBorders>
          </w:tcPr>
          <w:p w14:paraId="59CE7208" w14:textId="77777777" w:rsidR="00B94774" w:rsidRDefault="00B94774">
            <w:pPr>
              <w:pStyle w:val="TableParagraph"/>
              <w:kinsoku w:val="0"/>
              <w:overflowPunct w:val="0"/>
              <w:rPr>
                <w:sz w:val="20"/>
                <w:szCs w:val="20"/>
              </w:rPr>
            </w:pPr>
          </w:p>
        </w:tc>
        <w:tc>
          <w:tcPr>
            <w:tcW w:w="2246" w:type="dxa"/>
            <w:tcBorders>
              <w:top w:val="single" w:sz="4" w:space="0" w:color="000000"/>
              <w:left w:val="single" w:sz="4" w:space="0" w:color="000000"/>
              <w:bottom w:val="single" w:sz="4" w:space="0" w:color="000000"/>
              <w:right w:val="single" w:sz="4" w:space="0" w:color="000000"/>
            </w:tcBorders>
          </w:tcPr>
          <w:p w14:paraId="5FF98415" w14:textId="77777777" w:rsidR="00B94774" w:rsidRDefault="00B94774">
            <w:pPr>
              <w:pStyle w:val="TableParagraph"/>
              <w:kinsoku w:val="0"/>
              <w:overflowPunct w:val="0"/>
              <w:rPr>
                <w:sz w:val="20"/>
                <w:szCs w:val="20"/>
              </w:rPr>
            </w:pPr>
          </w:p>
        </w:tc>
      </w:tr>
    </w:tbl>
    <w:p w14:paraId="5DD46C60" w14:textId="77777777" w:rsidR="00B94774" w:rsidRDefault="00B94774"/>
    <w:p w14:paraId="394E896D" w14:textId="77777777" w:rsidR="004555DA" w:rsidRDefault="004555DA"/>
    <w:p w14:paraId="14FAF052" w14:textId="77777777" w:rsidR="00E975BD" w:rsidRDefault="00E975BD"/>
    <w:p w14:paraId="79E22578" w14:textId="77777777" w:rsidR="00E975BD" w:rsidRDefault="00E975BD"/>
    <w:p w14:paraId="73C468D2" w14:textId="77777777" w:rsidR="00E975BD" w:rsidRDefault="00E975BD"/>
    <w:p w14:paraId="50F646C9" w14:textId="77777777" w:rsidR="00E975BD" w:rsidRDefault="00E975BD"/>
    <w:p w14:paraId="130668A9" w14:textId="77777777" w:rsidR="00E975BD" w:rsidRDefault="00E975BD"/>
    <w:p w14:paraId="77E9D47D" w14:textId="77777777" w:rsidR="00E975BD" w:rsidRDefault="00E975BD"/>
    <w:p w14:paraId="6089A8FC" w14:textId="77777777" w:rsidR="00E975BD" w:rsidRDefault="00E975BD"/>
    <w:p w14:paraId="1C24A2D7" w14:textId="77777777" w:rsidR="00E975BD" w:rsidRDefault="00E975BD"/>
    <w:p w14:paraId="4487DD09" w14:textId="77777777" w:rsidR="00E975BD" w:rsidRDefault="00E975BD"/>
    <w:p w14:paraId="2B376E53" w14:textId="77777777" w:rsidR="00E975BD" w:rsidRDefault="00E975BD"/>
    <w:p w14:paraId="089027A5" w14:textId="77777777" w:rsidR="00E975BD" w:rsidRDefault="00E975BD"/>
    <w:p w14:paraId="1D4D8EFB" w14:textId="77777777" w:rsidR="00E975BD" w:rsidRDefault="00E975BD"/>
    <w:p w14:paraId="4372E2D7" w14:textId="77777777" w:rsidR="00E975BD" w:rsidRDefault="00E975BD"/>
    <w:p w14:paraId="297519AA" w14:textId="77777777" w:rsidR="00E975BD" w:rsidRDefault="00E975BD" w:rsidP="00E975BD">
      <w:pPr>
        <w:rPr>
          <w:sz w:val="28"/>
        </w:rPr>
      </w:pPr>
      <w:r w:rsidRPr="00E975BD">
        <w:rPr>
          <w:sz w:val="28"/>
        </w:rPr>
        <w:lastRenderedPageBreak/>
        <w:t>Ans:</w:t>
      </w:r>
    </w:p>
    <w:p w14:paraId="0C665425" w14:textId="77777777" w:rsidR="00E975BD" w:rsidRPr="00E975BD" w:rsidRDefault="00E975BD" w:rsidP="00E975BD">
      <w:pPr>
        <w:rPr>
          <w:sz w:val="28"/>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tblGrid>
      <w:tr w:rsidR="00E975BD" w:rsidRPr="00E975BD" w14:paraId="1B85B5DB" w14:textId="77777777" w:rsidTr="00E975BD">
        <w:trPr>
          <w:trHeight w:val="284"/>
        </w:trPr>
        <w:tc>
          <w:tcPr>
            <w:tcW w:w="3114" w:type="dxa"/>
          </w:tcPr>
          <w:p w14:paraId="4CB6CA8F" w14:textId="77777777" w:rsidR="00E975BD" w:rsidRPr="00E975BD" w:rsidRDefault="00E975BD" w:rsidP="00C30EA6">
            <w:pPr>
              <w:rPr>
                <w:sz w:val="28"/>
              </w:rPr>
            </w:pPr>
            <w:r w:rsidRPr="00E975BD">
              <w:rPr>
                <w:sz w:val="28"/>
              </w:rPr>
              <w:t>Log record on the disk:</w:t>
            </w:r>
          </w:p>
        </w:tc>
      </w:tr>
      <w:tr w:rsidR="00E975BD" w:rsidRPr="00E975BD" w14:paraId="1A1F96E0" w14:textId="77777777" w:rsidTr="00E975BD">
        <w:trPr>
          <w:trHeight w:val="284"/>
        </w:trPr>
        <w:tc>
          <w:tcPr>
            <w:tcW w:w="3114" w:type="dxa"/>
          </w:tcPr>
          <w:p w14:paraId="739E473B" w14:textId="77777777" w:rsidR="00E975BD" w:rsidRPr="00E975BD" w:rsidRDefault="00E975BD" w:rsidP="00C30EA6">
            <w:pPr>
              <w:rPr>
                <w:sz w:val="28"/>
              </w:rPr>
            </w:pPr>
            <w:r w:rsidRPr="00E975BD">
              <w:rPr>
                <w:sz w:val="28"/>
              </w:rPr>
              <w:t>&lt;START T</w:t>
            </w:r>
            <w:r w:rsidRPr="00E975BD">
              <w:rPr>
                <w:sz w:val="28"/>
                <w:vertAlign w:val="subscript"/>
              </w:rPr>
              <w:t>3</w:t>
            </w:r>
            <w:r w:rsidRPr="00E975BD">
              <w:rPr>
                <w:sz w:val="28"/>
              </w:rPr>
              <w:t>&gt;</w:t>
            </w:r>
          </w:p>
        </w:tc>
      </w:tr>
      <w:tr w:rsidR="00E975BD" w:rsidRPr="00E975BD" w14:paraId="193164C4" w14:textId="77777777" w:rsidTr="00E975BD">
        <w:trPr>
          <w:trHeight w:val="284"/>
        </w:trPr>
        <w:tc>
          <w:tcPr>
            <w:tcW w:w="3114" w:type="dxa"/>
          </w:tcPr>
          <w:p w14:paraId="48EBCD57" w14:textId="77777777" w:rsidR="00E975BD" w:rsidRPr="00E975BD" w:rsidRDefault="00E975BD" w:rsidP="00C30EA6">
            <w:pPr>
              <w:rPr>
                <w:sz w:val="28"/>
              </w:rPr>
            </w:pPr>
            <w:r w:rsidRPr="00E975BD">
              <w:rPr>
                <w:sz w:val="28"/>
              </w:rPr>
              <w:t>&lt;START T</w:t>
            </w:r>
            <w:r w:rsidRPr="00E975BD">
              <w:rPr>
                <w:sz w:val="28"/>
                <w:vertAlign w:val="subscript"/>
              </w:rPr>
              <w:t>1</w:t>
            </w:r>
            <w:r w:rsidRPr="00E975BD">
              <w:rPr>
                <w:sz w:val="28"/>
              </w:rPr>
              <w:t>&gt;</w:t>
            </w:r>
          </w:p>
        </w:tc>
      </w:tr>
      <w:tr w:rsidR="00E975BD" w:rsidRPr="00E975BD" w14:paraId="126C3640" w14:textId="77777777" w:rsidTr="00E975BD">
        <w:trPr>
          <w:trHeight w:val="284"/>
        </w:trPr>
        <w:tc>
          <w:tcPr>
            <w:tcW w:w="3114" w:type="dxa"/>
          </w:tcPr>
          <w:p w14:paraId="16F364BC" w14:textId="77777777" w:rsidR="00E975BD" w:rsidRPr="00E975BD" w:rsidRDefault="00E975BD" w:rsidP="00C30EA6">
            <w:pPr>
              <w:rPr>
                <w:sz w:val="28"/>
              </w:rPr>
            </w:pPr>
            <w:r w:rsidRPr="00E975BD">
              <w:rPr>
                <w:sz w:val="28"/>
              </w:rPr>
              <w:t>&lt;T</w:t>
            </w:r>
            <w:r w:rsidRPr="00E975BD">
              <w:rPr>
                <w:sz w:val="28"/>
                <w:vertAlign w:val="subscript"/>
              </w:rPr>
              <w:t>3</w:t>
            </w:r>
            <w:r w:rsidRPr="00E975BD">
              <w:rPr>
                <w:sz w:val="28"/>
              </w:rPr>
              <w:t>, Y, 2, 3&gt;</w:t>
            </w:r>
          </w:p>
        </w:tc>
      </w:tr>
      <w:tr w:rsidR="00E975BD" w:rsidRPr="00E975BD" w14:paraId="64D007BA" w14:textId="77777777" w:rsidTr="00E975BD">
        <w:trPr>
          <w:trHeight w:val="284"/>
        </w:trPr>
        <w:tc>
          <w:tcPr>
            <w:tcW w:w="3114" w:type="dxa"/>
          </w:tcPr>
          <w:p w14:paraId="5C69E055" w14:textId="77777777" w:rsidR="00E975BD" w:rsidRPr="00E975BD" w:rsidRDefault="00E975BD" w:rsidP="00C30EA6">
            <w:pPr>
              <w:rPr>
                <w:sz w:val="28"/>
              </w:rPr>
            </w:pPr>
            <w:r w:rsidRPr="00E975BD">
              <w:rPr>
                <w:sz w:val="28"/>
              </w:rPr>
              <w:t>&lt;COMMIT T</w:t>
            </w:r>
            <w:r w:rsidRPr="00E975BD">
              <w:rPr>
                <w:sz w:val="28"/>
                <w:vertAlign w:val="subscript"/>
              </w:rPr>
              <w:t>3</w:t>
            </w:r>
            <w:r w:rsidRPr="00E975BD">
              <w:rPr>
                <w:sz w:val="28"/>
              </w:rPr>
              <w:t>&gt;</w:t>
            </w:r>
          </w:p>
        </w:tc>
      </w:tr>
      <w:tr w:rsidR="00E975BD" w:rsidRPr="00E975BD" w14:paraId="79FB0085" w14:textId="77777777" w:rsidTr="00E975BD">
        <w:trPr>
          <w:trHeight w:val="284"/>
        </w:trPr>
        <w:tc>
          <w:tcPr>
            <w:tcW w:w="3114" w:type="dxa"/>
          </w:tcPr>
          <w:p w14:paraId="1BC54529" w14:textId="77777777" w:rsidR="00E975BD" w:rsidRPr="00E975BD" w:rsidRDefault="00E975BD" w:rsidP="00C30EA6">
            <w:pPr>
              <w:rPr>
                <w:sz w:val="28"/>
              </w:rPr>
            </w:pPr>
            <w:r w:rsidRPr="00E975BD">
              <w:rPr>
                <w:sz w:val="28"/>
              </w:rPr>
              <w:t>&lt;START T</w:t>
            </w:r>
            <w:r w:rsidRPr="00E975BD">
              <w:rPr>
                <w:sz w:val="28"/>
                <w:vertAlign w:val="subscript"/>
              </w:rPr>
              <w:t>2</w:t>
            </w:r>
            <w:r w:rsidRPr="00E975BD">
              <w:rPr>
                <w:sz w:val="28"/>
              </w:rPr>
              <w:t>&gt;</w:t>
            </w:r>
          </w:p>
        </w:tc>
      </w:tr>
      <w:tr w:rsidR="00E975BD" w:rsidRPr="00E975BD" w14:paraId="6DFFBBC0" w14:textId="77777777" w:rsidTr="00E975BD">
        <w:trPr>
          <w:trHeight w:val="284"/>
        </w:trPr>
        <w:tc>
          <w:tcPr>
            <w:tcW w:w="3114" w:type="dxa"/>
          </w:tcPr>
          <w:p w14:paraId="2D4FEB39" w14:textId="77777777" w:rsidR="00E975BD" w:rsidRPr="00E975BD" w:rsidRDefault="00E975BD" w:rsidP="00C30EA6">
            <w:pPr>
              <w:rPr>
                <w:sz w:val="28"/>
              </w:rPr>
            </w:pPr>
            <w:r w:rsidRPr="00E975BD">
              <w:rPr>
                <w:sz w:val="28"/>
              </w:rPr>
              <w:t>&lt;T</w:t>
            </w:r>
            <w:r w:rsidRPr="00E975BD">
              <w:rPr>
                <w:sz w:val="28"/>
                <w:vertAlign w:val="subscript"/>
              </w:rPr>
              <w:t>2</w:t>
            </w:r>
            <w:r w:rsidRPr="00E975BD">
              <w:rPr>
                <w:sz w:val="28"/>
              </w:rPr>
              <w:t>, Y, 3, 4&gt;</w:t>
            </w:r>
          </w:p>
        </w:tc>
      </w:tr>
      <w:tr w:rsidR="00E975BD" w:rsidRPr="00E975BD" w14:paraId="5BDC6D51" w14:textId="77777777" w:rsidTr="00E975BD">
        <w:trPr>
          <w:trHeight w:val="284"/>
        </w:trPr>
        <w:tc>
          <w:tcPr>
            <w:tcW w:w="3114" w:type="dxa"/>
          </w:tcPr>
          <w:p w14:paraId="06D2B0FC" w14:textId="77777777" w:rsidR="00E975BD" w:rsidRPr="00E975BD" w:rsidRDefault="00E975BD" w:rsidP="00C30EA6">
            <w:pPr>
              <w:rPr>
                <w:sz w:val="28"/>
              </w:rPr>
            </w:pPr>
            <w:r w:rsidRPr="00E975BD">
              <w:rPr>
                <w:sz w:val="28"/>
              </w:rPr>
              <w:t>&lt;COMMIT T</w:t>
            </w:r>
            <w:r w:rsidRPr="00E975BD">
              <w:rPr>
                <w:sz w:val="28"/>
                <w:vertAlign w:val="subscript"/>
              </w:rPr>
              <w:t>2</w:t>
            </w:r>
            <w:r w:rsidRPr="00E975BD">
              <w:rPr>
                <w:sz w:val="28"/>
              </w:rPr>
              <w:t>&gt;</w:t>
            </w:r>
          </w:p>
        </w:tc>
      </w:tr>
    </w:tbl>
    <w:p w14:paraId="325A97FD" w14:textId="77777777" w:rsidR="00E975BD" w:rsidRDefault="00E975BD"/>
    <w:p w14:paraId="58859D66" w14:textId="77777777" w:rsidR="00E975BD" w:rsidRDefault="00E975BD">
      <w:pPr>
        <w:rPr>
          <w:rFonts w:ascii="Arial" w:hAnsi="Arial" w:cs="Arial"/>
          <w:sz w:val="27"/>
          <w:szCs w:val="27"/>
        </w:rPr>
      </w:pPr>
      <w:r>
        <w:rPr>
          <w:rFonts w:ascii="Arial" w:hAnsi="Arial" w:cs="Arial"/>
          <w:sz w:val="27"/>
          <w:szCs w:val="27"/>
        </w:rPr>
        <w:t>The recovery manager processes the log in reverse order:</w:t>
      </w:r>
    </w:p>
    <w:p w14:paraId="18F43FC1" w14:textId="77777777" w:rsidR="00E975BD" w:rsidRPr="00E975BD" w:rsidRDefault="00E975BD">
      <w:pPr>
        <w:rPr>
          <w:sz w:val="2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88"/>
        <w:gridCol w:w="2551"/>
        <w:gridCol w:w="5670"/>
      </w:tblGrid>
      <w:tr w:rsidR="00E975BD" w:rsidRPr="00E975BD" w14:paraId="00F9F82F" w14:textId="77777777" w:rsidTr="00DD4649">
        <w:tc>
          <w:tcPr>
            <w:tcW w:w="988" w:type="dxa"/>
          </w:tcPr>
          <w:p w14:paraId="6D3E7F97" w14:textId="77777777" w:rsidR="00E975BD" w:rsidRPr="00E975BD" w:rsidRDefault="00E975BD">
            <w:pPr>
              <w:rPr>
                <w:sz w:val="28"/>
              </w:rPr>
            </w:pPr>
            <w:r w:rsidRPr="00E975BD">
              <w:rPr>
                <w:sz w:val="28"/>
              </w:rPr>
              <w:t>Step</w:t>
            </w:r>
          </w:p>
        </w:tc>
        <w:tc>
          <w:tcPr>
            <w:tcW w:w="2551" w:type="dxa"/>
          </w:tcPr>
          <w:p w14:paraId="11B1B1B4" w14:textId="77777777" w:rsidR="00E975BD" w:rsidRPr="00E975BD" w:rsidRDefault="00E975BD">
            <w:pPr>
              <w:rPr>
                <w:sz w:val="28"/>
              </w:rPr>
            </w:pPr>
            <w:r w:rsidRPr="00E975BD">
              <w:rPr>
                <w:sz w:val="28"/>
              </w:rPr>
              <w:t>Current log record</w:t>
            </w:r>
          </w:p>
        </w:tc>
        <w:tc>
          <w:tcPr>
            <w:tcW w:w="5670" w:type="dxa"/>
          </w:tcPr>
          <w:p w14:paraId="68FB04F4" w14:textId="77777777" w:rsidR="00E975BD" w:rsidRPr="00E975BD" w:rsidRDefault="005E37D3" w:rsidP="005E37D3">
            <w:pPr>
              <w:rPr>
                <w:sz w:val="28"/>
              </w:rPr>
            </w:pPr>
            <w:r>
              <w:rPr>
                <w:sz w:val="28"/>
              </w:rPr>
              <w:t>R</w:t>
            </w:r>
            <w:r w:rsidR="00E975BD" w:rsidRPr="00E975BD">
              <w:rPr>
                <w:sz w:val="28"/>
              </w:rPr>
              <w:t>ecovery manager’s action</w:t>
            </w:r>
          </w:p>
        </w:tc>
      </w:tr>
      <w:tr w:rsidR="00E975BD" w14:paraId="6CF039DD" w14:textId="77777777" w:rsidTr="00DD4649">
        <w:tc>
          <w:tcPr>
            <w:tcW w:w="988" w:type="dxa"/>
          </w:tcPr>
          <w:p w14:paraId="10B2DA00" w14:textId="77777777" w:rsidR="00E975BD" w:rsidRDefault="00E975BD" w:rsidP="00E975BD">
            <w:r>
              <w:t>1</w:t>
            </w:r>
          </w:p>
        </w:tc>
        <w:tc>
          <w:tcPr>
            <w:tcW w:w="2551" w:type="dxa"/>
          </w:tcPr>
          <w:p w14:paraId="3861EAF3" w14:textId="77777777" w:rsidR="00E975BD" w:rsidRDefault="00E975BD" w:rsidP="00E975BD">
            <w:r w:rsidRPr="001D05B8">
              <w:rPr>
                <w:sz w:val="28"/>
              </w:rPr>
              <w:t>&lt;COMMIT T</w:t>
            </w:r>
            <w:r w:rsidRPr="001D05B8">
              <w:rPr>
                <w:sz w:val="28"/>
                <w:vertAlign w:val="subscript"/>
              </w:rPr>
              <w:t>2</w:t>
            </w:r>
            <w:r w:rsidRPr="001D05B8">
              <w:rPr>
                <w:sz w:val="28"/>
              </w:rPr>
              <w:t>&gt;</w:t>
            </w:r>
          </w:p>
        </w:tc>
        <w:tc>
          <w:tcPr>
            <w:tcW w:w="5670" w:type="dxa"/>
          </w:tcPr>
          <w:p w14:paraId="1F7F2D0E" w14:textId="77777777" w:rsidR="00E975BD" w:rsidRPr="00E975BD" w:rsidRDefault="00E975BD" w:rsidP="00E975BD">
            <w:pPr>
              <w:rPr>
                <w:sz w:val="28"/>
              </w:rPr>
            </w:pPr>
            <w:r w:rsidRPr="00E975BD">
              <w:rPr>
                <w:sz w:val="28"/>
              </w:rPr>
              <w:t>Remember for later steps that</w:t>
            </w:r>
            <w:r>
              <w:rPr>
                <w:sz w:val="28"/>
              </w:rPr>
              <w:t xml:space="preserve"> </w:t>
            </w:r>
            <w:r w:rsidRPr="00E975BD">
              <w:rPr>
                <w:sz w:val="28"/>
              </w:rPr>
              <w:t>T</w:t>
            </w:r>
            <w:r w:rsidRPr="00E975BD">
              <w:rPr>
                <w:sz w:val="28"/>
                <w:vertAlign w:val="subscript"/>
              </w:rPr>
              <w:t>2</w:t>
            </w:r>
            <w:r>
              <w:rPr>
                <w:sz w:val="28"/>
              </w:rPr>
              <w:t xml:space="preserve"> </w:t>
            </w:r>
            <w:r w:rsidRPr="00E975BD">
              <w:rPr>
                <w:sz w:val="28"/>
              </w:rPr>
              <w:t>has finished.</w:t>
            </w:r>
          </w:p>
        </w:tc>
      </w:tr>
      <w:tr w:rsidR="00E975BD" w14:paraId="1C0A5027" w14:textId="77777777" w:rsidTr="00DD4649">
        <w:tc>
          <w:tcPr>
            <w:tcW w:w="988" w:type="dxa"/>
          </w:tcPr>
          <w:p w14:paraId="56E8D3F0" w14:textId="77777777" w:rsidR="00E975BD" w:rsidRDefault="00E975BD">
            <w:r>
              <w:t>2</w:t>
            </w:r>
          </w:p>
        </w:tc>
        <w:tc>
          <w:tcPr>
            <w:tcW w:w="2551" w:type="dxa"/>
          </w:tcPr>
          <w:p w14:paraId="3D177362" w14:textId="77777777" w:rsidR="00E975BD" w:rsidRDefault="00E975BD">
            <w:r w:rsidRPr="00E975BD">
              <w:rPr>
                <w:sz w:val="28"/>
              </w:rPr>
              <w:t>&lt;T</w:t>
            </w:r>
            <w:r w:rsidRPr="00E975BD">
              <w:rPr>
                <w:sz w:val="28"/>
                <w:vertAlign w:val="subscript"/>
              </w:rPr>
              <w:t>2</w:t>
            </w:r>
            <w:r w:rsidRPr="00E975BD">
              <w:rPr>
                <w:sz w:val="28"/>
              </w:rPr>
              <w:t>, Y, 3, 4&gt;</w:t>
            </w:r>
          </w:p>
        </w:tc>
        <w:tc>
          <w:tcPr>
            <w:tcW w:w="5670" w:type="dxa"/>
          </w:tcPr>
          <w:p w14:paraId="47B23E3C" w14:textId="77777777" w:rsidR="00E975BD" w:rsidRPr="00E975BD" w:rsidRDefault="00E975BD">
            <w:pPr>
              <w:rPr>
                <w:sz w:val="28"/>
              </w:rPr>
            </w:pPr>
            <w:r w:rsidRPr="00E975BD">
              <w:rPr>
                <w:sz w:val="28"/>
              </w:rPr>
              <w:t xml:space="preserve">Do nothing, </w:t>
            </w:r>
            <w:r>
              <w:rPr>
                <w:sz w:val="28"/>
              </w:rPr>
              <w:t xml:space="preserve">because </w:t>
            </w:r>
            <w:r w:rsidRPr="00E975BD">
              <w:rPr>
                <w:sz w:val="28"/>
              </w:rPr>
              <w:t>T</w:t>
            </w:r>
            <w:r>
              <w:rPr>
                <w:sz w:val="28"/>
                <w:vertAlign w:val="subscript"/>
              </w:rPr>
              <w:t>2</w:t>
            </w:r>
            <w:r>
              <w:rPr>
                <w:sz w:val="28"/>
              </w:rPr>
              <w:t xml:space="preserve"> </w:t>
            </w:r>
            <w:r w:rsidRPr="00E975BD">
              <w:rPr>
                <w:sz w:val="28"/>
              </w:rPr>
              <w:t>has finished.</w:t>
            </w:r>
          </w:p>
        </w:tc>
      </w:tr>
      <w:tr w:rsidR="00E975BD" w14:paraId="553FE75B" w14:textId="77777777" w:rsidTr="00DD4649">
        <w:tc>
          <w:tcPr>
            <w:tcW w:w="988" w:type="dxa"/>
          </w:tcPr>
          <w:p w14:paraId="52B19F2A" w14:textId="77777777" w:rsidR="00E975BD" w:rsidRDefault="00E975BD">
            <w:r>
              <w:t>3</w:t>
            </w:r>
          </w:p>
        </w:tc>
        <w:tc>
          <w:tcPr>
            <w:tcW w:w="2551" w:type="dxa"/>
          </w:tcPr>
          <w:p w14:paraId="0333F48A" w14:textId="77777777" w:rsidR="00E975BD" w:rsidRDefault="00E975BD">
            <w:r w:rsidRPr="00E975BD">
              <w:rPr>
                <w:sz w:val="28"/>
              </w:rPr>
              <w:t>&lt;START T</w:t>
            </w:r>
            <w:r w:rsidRPr="00E975BD">
              <w:rPr>
                <w:sz w:val="28"/>
                <w:vertAlign w:val="subscript"/>
              </w:rPr>
              <w:t>2</w:t>
            </w:r>
            <w:r w:rsidRPr="00E975BD">
              <w:rPr>
                <w:sz w:val="28"/>
              </w:rPr>
              <w:t>&gt;</w:t>
            </w:r>
          </w:p>
        </w:tc>
        <w:tc>
          <w:tcPr>
            <w:tcW w:w="5670" w:type="dxa"/>
          </w:tcPr>
          <w:p w14:paraId="7B390348" w14:textId="77777777" w:rsidR="00E975BD" w:rsidRPr="00E975BD" w:rsidRDefault="00E975BD">
            <w:pPr>
              <w:rPr>
                <w:sz w:val="28"/>
              </w:rPr>
            </w:pPr>
            <w:r w:rsidRPr="00E975BD">
              <w:rPr>
                <w:sz w:val="28"/>
              </w:rPr>
              <w:t>Do nothing</w:t>
            </w:r>
            <w:r>
              <w:rPr>
                <w:sz w:val="28"/>
              </w:rPr>
              <w:t>.</w:t>
            </w:r>
          </w:p>
        </w:tc>
      </w:tr>
      <w:tr w:rsidR="00E975BD" w14:paraId="6D6ECA93" w14:textId="77777777" w:rsidTr="00DD4649">
        <w:tc>
          <w:tcPr>
            <w:tcW w:w="988" w:type="dxa"/>
          </w:tcPr>
          <w:p w14:paraId="0F9B64C1" w14:textId="77777777" w:rsidR="00E975BD" w:rsidRDefault="00E975BD">
            <w:r>
              <w:t>4</w:t>
            </w:r>
          </w:p>
        </w:tc>
        <w:tc>
          <w:tcPr>
            <w:tcW w:w="2551" w:type="dxa"/>
          </w:tcPr>
          <w:p w14:paraId="5774F9A8" w14:textId="77777777" w:rsidR="00E975BD" w:rsidRDefault="00E975BD">
            <w:r w:rsidRPr="00E975BD">
              <w:rPr>
                <w:sz w:val="28"/>
              </w:rPr>
              <w:t>&lt;COMMIT T</w:t>
            </w:r>
            <w:r w:rsidRPr="00E975BD">
              <w:rPr>
                <w:sz w:val="28"/>
                <w:vertAlign w:val="subscript"/>
              </w:rPr>
              <w:t>3</w:t>
            </w:r>
            <w:r w:rsidRPr="00E975BD">
              <w:rPr>
                <w:sz w:val="28"/>
              </w:rPr>
              <w:t>&gt;</w:t>
            </w:r>
          </w:p>
        </w:tc>
        <w:tc>
          <w:tcPr>
            <w:tcW w:w="5670" w:type="dxa"/>
          </w:tcPr>
          <w:p w14:paraId="3D9A8F0D" w14:textId="77777777" w:rsidR="00E975BD" w:rsidRPr="00E975BD" w:rsidRDefault="00E975BD">
            <w:pPr>
              <w:rPr>
                <w:sz w:val="28"/>
              </w:rPr>
            </w:pPr>
            <w:r w:rsidRPr="00E975BD">
              <w:rPr>
                <w:sz w:val="28"/>
              </w:rPr>
              <w:t>Remember for later steps that</w:t>
            </w:r>
            <w:r>
              <w:rPr>
                <w:sz w:val="28"/>
              </w:rPr>
              <w:t xml:space="preserve"> </w:t>
            </w:r>
            <w:r w:rsidRPr="00E975BD">
              <w:rPr>
                <w:sz w:val="28"/>
              </w:rPr>
              <w:t>T</w:t>
            </w:r>
            <w:r>
              <w:rPr>
                <w:sz w:val="28"/>
                <w:vertAlign w:val="subscript"/>
              </w:rPr>
              <w:t>3</w:t>
            </w:r>
            <w:r>
              <w:rPr>
                <w:sz w:val="28"/>
              </w:rPr>
              <w:t xml:space="preserve"> </w:t>
            </w:r>
            <w:r w:rsidRPr="00E975BD">
              <w:rPr>
                <w:sz w:val="28"/>
              </w:rPr>
              <w:t>has finished.</w:t>
            </w:r>
          </w:p>
        </w:tc>
      </w:tr>
      <w:tr w:rsidR="00E975BD" w14:paraId="7D73B864" w14:textId="77777777" w:rsidTr="00DD4649">
        <w:tc>
          <w:tcPr>
            <w:tcW w:w="988" w:type="dxa"/>
          </w:tcPr>
          <w:p w14:paraId="4E5E55F9" w14:textId="77777777" w:rsidR="00E975BD" w:rsidRDefault="00E975BD">
            <w:r>
              <w:t>5</w:t>
            </w:r>
          </w:p>
        </w:tc>
        <w:tc>
          <w:tcPr>
            <w:tcW w:w="2551" w:type="dxa"/>
          </w:tcPr>
          <w:p w14:paraId="141512F1" w14:textId="77777777" w:rsidR="00E975BD" w:rsidRDefault="00E975BD">
            <w:r w:rsidRPr="00E975BD">
              <w:rPr>
                <w:sz w:val="28"/>
              </w:rPr>
              <w:t>&lt;T</w:t>
            </w:r>
            <w:r w:rsidRPr="00E975BD">
              <w:rPr>
                <w:sz w:val="28"/>
                <w:vertAlign w:val="subscript"/>
              </w:rPr>
              <w:t>3</w:t>
            </w:r>
            <w:r w:rsidRPr="00E975BD">
              <w:rPr>
                <w:sz w:val="28"/>
              </w:rPr>
              <w:t>, Y, 2, 3&gt;</w:t>
            </w:r>
          </w:p>
        </w:tc>
        <w:tc>
          <w:tcPr>
            <w:tcW w:w="5670" w:type="dxa"/>
          </w:tcPr>
          <w:p w14:paraId="07846718" w14:textId="77777777" w:rsidR="00E975BD" w:rsidRPr="00E975BD" w:rsidRDefault="005E37D3">
            <w:pPr>
              <w:rPr>
                <w:sz w:val="28"/>
              </w:rPr>
            </w:pPr>
            <w:r w:rsidRPr="005E37D3">
              <w:rPr>
                <w:sz w:val="28"/>
              </w:rPr>
              <w:t>Do nothing, because T</w:t>
            </w:r>
            <w:r w:rsidRPr="005E37D3">
              <w:rPr>
                <w:sz w:val="28"/>
                <w:vertAlign w:val="subscript"/>
              </w:rPr>
              <w:t>3</w:t>
            </w:r>
            <w:r w:rsidRPr="005E37D3">
              <w:rPr>
                <w:sz w:val="28"/>
              </w:rPr>
              <w:t xml:space="preserve"> has finished.</w:t>
            </w:r>
          </w:p>
        </w:tc>
      </w:tr>
      <w:tr w:rsidR="00E975BD" w14:paraId="105C4635" w14:textId="77777777" w:rsidTr="00DD4649">
        <w:tc>
          <w:tcPr>
            <w:tcW w:w="988" w:type="dxa"/>
          </w:tcPr>
          <w:p w14:paraId="5B75C8C4" w14:textId="77777777" w:rsidR="00E975BD" w:rsidRDefault="00E975BD">
            <w:r>
              <w:t>6</w:t>
            </w:r>
          </w:p>
        </w:tc>
        <w:tc>
          <w:tcPr>
            <w:tcW w:w="2551" w:type="dxa"/>
          </w:tcPr>
          <w:p w14:paraId="50A3EB88" w14:textId="77777777" w:rsidR="00E975BD" w:rsidRPr="00E975BD" w:rsidRDefault="00E975BD">
            <w:pPr>
              <w:rPr>
                <w:sz w:val="28"/>
              </w:rPr>
            </w:pPr>
            <w:r w:rsidRPr="00E975BD">
              <w:rPr>
                <w:sz w:val="28"/>
              </w:rPr>
              <w:t>&lt;START T</w:t>
            </w:r>
            <w:r w:rsidRPr="00E975BD">
              <w:rPr>
                <w:sz w:val="28"/>
                <w:vertAlign w:val="subscript"/>
              </w:rPr>
              <w:t>1</w:t>
            </w:r>
            <w:r w:rsidRPr="00E975BD">
              <w:rPr>
                <w:sz w:val="28"/>
              </w:rPr>
              <w:t>&gt;</w:t>
            </w:r>
          </w:p>
        </w:tc>
        <w:tc>
          <w:tcPr>
            <w:tcW w:w="5670" w:type="dxa"/>
          </w:tcPr>
          <w:p w14:paraId="3B8FA290" w14:textId="77777777" w:rsidR="00E975BD" w:rsidRPr="006D6032" w:rsidRDefault="006D6032">
            <w:pPr>
              <w:rPr>
                <w:sz w:val="28"/>
              </w:rPr>
            </w:pPr>
            <w:r>
              <w:rPr>
                <w:sz w:val="28"/>
              </w:rPr>
              <w:t>Undo T</w:t>
            </w:r>
            <w:r>
              <w:rPr>
                <w:sz w:val="28"/>
                <w:vertAlign w:val="subscript"/>
              </w:rPr>
              <w:t>1</w:t>
            </w:r>
            <w:r>
              <w:rPr>
                <w:sz w:val="28"/>
              </w:rPr>
              <w:t>.</w:t>
            </w:r>
          </w:p>
        </w:tc>
      </w:tr>
      <w:tr w:rsidR="00E975BD" w14:paraId="30BD07F2" w14:textId="77777777" w:rsidTr="00DD4649">
        <w:tc>
          <w:tcPr>
            <w:tcW w:w="988" w:type="dxa"/>
          </w:tcPr>
          <w:p w14:paraId="3EFE1534" w14:textId="77777777" w:rsidR="00E975BD" w:rsidRDefault="00E975BD">
            <w:r>
              <w:t>7</w:t>
            </w:r>
          </w:p>
        </w:tc>
        <w:tc>
          <w:tcPr>
            <w:tcW w:w="2551" w:type="dxa"/>
          </w:tcPr>
          <w:p w14:paraId="34803D57" w14:textId="77777777" w:rsidR="00E975BD" w:rsidRPr="00E975BD" w:rsidRDefault="00E975BD">
            <w:pPr>
              <w:rPr>
                <w:sz w:val="28"/>
              </w:rPr>
            </w:pPr>
            <w:r w:rsidRPr="00E975BD">
              <w:rPr>
                <w:sz w:val="28"/>
              </w:rPr>
              <w:t>&lt;START T</w:t>
            </w:r>
            <w:r w:rsidRPr="00E975BD">
              <w:rPr>
                <w:sz w:val="28"/>
                <w:vertAlign w:val="subscript"/>
              </w:rPr>
              <w:t>3</w:t>
            </w:r>
            <w:r w:rsidRPr="00E975BD">
              <w:rPr>
                <w:sz w:val="28"/>
              </w:rPr>
              <w:t>&gt;</w:t>
            </w:r>
          </w:p>
        </w:tc>
        <w:tc>
          <w:tcPr>
            <w:tcW w:w="5670" w:type="dxa"/>
          </w:tcPr>
          <w:p w14:paraId="36BDF717" w14:textId="77777777" w:rsidR="00E975BD" w:rsidRPr="00E975BD" w:rsidRDefault="005E37D3">
            <w:pPr>
              <w:rPr>
                <w:sz w:val="28"/>
              </w:rPr>
            </w:pPr>
            <w:r w:rsidRPr="005E37D3">
              <w:rPr>
                <w:sz w:val="28"/>
              </w:rPr>
              <w:t>Do nothing</w:t>
            </w:r>
            <w:r w:rsidR="006D6032">
              <w:rPr>
                <w:sz w:val="28"/>
              </w:rPr>
              <w:t>.</w:t>
            </w:r>
          </w:p>
        </w:tc>
      </w:tr>
    </w:tbl>
    <w:p w14:paraId="5EE6998B" w14:textId="77777777" w:rsidR="00E975BD" w:rsidRDefault="00E975BD"/>
    <w:p w14:paraId="4F9D400A" w14:textId="77777777" w:rsidR="00DD4649" w:rsidRDefault="00DD4649"/>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6"/>
      </w:tblGrid>
      <w:tr w:rsidR="00DD4649" w14:paraId="6A14B635" w14:textId="77777777" w:rsidTr="00C87E48">
        <w:trPr>
          <w:trHeight w:val="420"/>
        </w:trPr>
        <w:tc>
          <w:tcPr>
            <w:tcW w:w="4536" w:type="dxa"/>
          </w:tcPr>
          <w:p w14:paraId="5EAE919A" w14:textId="77777777" w:rsidR="00DD4649" w:rsidRDefault="00DD4649">
            <w:r w:rsidRPr="00DD4649">
              <w:rPr>
                <w:sz w:val="28"/>
              </w:rPr>
              <w:t xml:space="preserve">The </w:t>
            </w:r>
            <w:r w:rsidR="00C87E48">
              <w:rPr>
                <w:sz w:val="28"/>
              </w:rPr>
              <w:t xml:space="preserve">final </w:t>
            </w:r>
            <w:r w:rsidRPr="00DD4649">
              <w:rPr>
                <w:sz w:val="28"/>
              </w:rPr>
              <w:t>log on disk looks like this:</w:t>
            </w:r>
          </w:p>
        </w:tc>
      </w:tr>
      <w:tr w:rsidR="00DD4649" w14:paraId="67EADDAC" w14:textId="77777777" w:rsidTr="00C87E48">
        <w:trPr>
          <w:trHeight w:val="420"/>
        </w:trPr>
        <w:tc>
          <w:tcPr>
            <w:tcW w:w="4536" w:type="dxa"/>
          </w:tcPr>
          <w:p w14:paraId="379EF35C" w14:textId="77777777" w:rsidR="00DD4649" w:rsidRPr="00E975BD" w:rsidRDefault="00DD4649" w:rsidP="00DD4649">
            <w:pPr>
              <w:rPr>
                <w:sz w:val="28"/>
              </w:rPr>
            </w:pPr>
            <w:r w:rsidRPr="00E975BD">
              <w:rPr>
                <w:sz w:val="28"/>
              </w:rPr>
              <w:t>&lt;START T</w:t>
            </w:r>
            <w:r w:rsidRPr="00E975BD">
              <w:rPr>
                <w:sz w:val="28"/>
                <w:vertAlign w:val="subscript"/>
              </w:rPr>
              <w:t>3</w:t>
            </w:r>
            <w:r w:rsidRPr="00E975BD">
              <w:rPr>
                <w:sz w:val="28"/>
              </w:rPr>
              <w:t>&gt;</w:t>
            </w:r>
          </w:p>
        </w:tc>
      </w:tr>
      <w:tr w:rsidR="00DD4649" w14:paraId="150174DA" w14:textId="77777777" w:rsidTr="00C87E48">
        <w:trPr>
          <w:trHeight w:val="420"/>
        </w:trPr>
        <w:tc>
          <w:tcPr>
            <w:tcW w:w="4536" w:type="dxa"/>
          </w:tcPr>
          <w:p w14:paraId="3846F3BD" w14:textId="77777777" w:rsidR="00DD4649" w:rsidRPr="00E975BD" w:rsidRDefault="00DD4649" w:rsidP="00DD4649">
            <w:pPr>
              <w:rPr>
                <w:sz w:val="28"/>
              </w:rPr>
            </w:pPr>
            <w:r w:rsidRPr="00E975BD">
              <w:rPr>
                <w:sz w:val="28"/>
              </w:rPr>
              <w:t>&lt;START T</w:t>
            </w:r>
            <w:r w:rsidRPr="00E975BD">
              <w:rPr>
                <w:sz w:val="28"/>
                <w:vertAlign w:val="subscript"/>
              </w:rPr>
              <w:t>1</w:t>
            </w:r>
            <w:r w:rsidRPr="00E975BD">
              <w:rPr>
                <w:sz w:val="28"/>
              </w:rPr>
              <w:t>&gt;</w:t>
            </w:r>
          </w:p>
        </w:tc>
      </w:tr>
      <w:tr w:rsidR="00DD4649" w14:paraId="53B12E68" w14:textId="77777777" w:rsidTr="00C87E48">
        <w:trPr>
          <w:trHeight w:val="420"/>
        </w:trPr>
        <w:tc>
          <w:tcPr>
            <w:tcW w:w="4536" w:type="dxa"/>
          </w:tcPr>
          <w:p w14:paraId="73EC84D7" w14:textId="77777777" w:rsidR="00DD4649" w:rsidRPr="00E975BD" w:rsidRDefault="00DD4649" w:rsidP="00DD4649">
            <w:pPr>
              <w:rPr>
                <w:sz w:val="28"/>
              </w:rPr>
            </w:pPr>
            <w:r w:rsidRPr="00E975BD">
              <w:rPr>
                <w:sz w:val="28"/>
              </w:rPr>
              <w:t>&lt;T</w:t>
            </w:r>
            <w:r w:rsidRPr="00E975BD">
              <w:rPr>
                <w:sz w:val="28"/>
                <w:vertAlign w:val="subscript"/>
              </w:rPr>
              <w:t>3</w:t>
            </w:r>
            <w:r w:rsidRPr="00E975BD">
              <w:rPr>
                <w:sz w:val="28"/>
              </w:rPr>
              <w:t>, Y, 2, 3&gt;</w:t>
            </w:r>
          </w:p>
        </w:tc>
      </w:tr>
      <w:tr w:rsidR="00DD4649" w14:paraId="034E1EB7" w14:textId="77777777" w:rsidTr="00C87E48">
        <w:trPr>
          <w:trHeight w:val="420"/>
        </w:trPr>
        <w:tc>
          <w:tcPr>
            <w:tcW w:w="4536" w:type="dxa"/>
          </w:tcPr>
          <w:p w14:paraId="4F4E20D3" w14:textId="77777777" w:rsidR="00DD4649" w:rsidRPr="00E975BD" w:rsidRDefault="00DD4649" w:rsidP="00DD4649">
            <w:pPr>
              <w:rPr>
                <w:sz w:val="28"/>
              </w:rPr>
            </w:pPr>
            <w:r w:rsidRPr="00E975BD">
              <w:rPr>
                <w:sz w:val="28"/>
              </w:rPr>
              <w:t>&lt;COMMIT T</w:t>
            </w:r>
            <w:r w:rsidRPr="00E975BD">
              <w:rPr>
                <w:sz w:val="28"/>
                <w:vertAlign w:val="subscript"/>
              </w:rPr>
              <w:t>3</w:t>
            </w:r>
            <w:r w:rsidRPr="00E975BD">
              <w:rPr>
                <w:sz w:val="28"/>
              </w:rPr>
              <w:t>&gt;</w:t>
            </w:r>
          </w:p>
        </w:tc>
      </w:tr>
      <w:tr w:rsidR="00DD4649" w14:paraId="131122BC" w14:textId="77777777" w:rsidTr="00C87E48">
        <w:trPr>
          <w:trHeight w:val="420"/>
        </w:trPr>
        <w:tc>
          <w:tcPr>
            <w:tcW w:w="4536" w:type="dxa"/>
          </w:tcPr>
          <w:p w14:paraId="66FD00B6" w14:textId="77777777" w:rsidR="00DD4649" w:rsidRPr="00E975BD" w:rsidRDefault="00DD4649" w:rsidP="00DD4649">
            <w:pPr>
              <w:rPr>
                <w:sz w:val="28"/>
              </w:rPr>
            </w:pPr>
            <w:r w:rsidRPr="00E975BD">
              <w:rPr>
                <w:sz w:val="28"/>
              </w:rPr>
              <w:t>&lt;START T</w:t>
            </w:r>
            <w:r w:rsidRPr="00E975BD">
              <w:rPr>
                <w:sz w:val="28"/>
                <w:vertAlign w:val="subscript"/>
              </w:rPr>
              <w:t>2</w:t>
            </w:r>
            <w:r w:rsidRPr="00E975BD">
              <w:rPr>
                <w:sz w:val="28"/>
              </w:rPr>
              <w:t>&gt;</w:t>
            </w:r>
          </w:p>
        </w:tc>
      </w:tr>
      <w:tr w:rsidR="00DD4649" w14:paraId="07494B7E" w14:textId="77777777" w:rsidTr="00C87E48">
        <w:trPr>
          <w:trHeight w:val="420"/>
        </w:trPr>
        <w:tc>
          <w:tcPr>
            <w:tcW w:w="4536" w:type="dxa"/>
          </w:tcPr>
          <w:p w14:paraId="136E3DE6" w14:textId="77777777" w:rsidR="00DD4649" w:rsidRPr="00E975BD" w:rsidRDefault="00DD4649" w:rsidP="00DD4649">
            <w:pPr>
              <w:rPr>
                <w:sz w:val="28"/>
              </w:rPr>
            </w:pPr>
            <w:r w:rsidRPr="00E975BD">
              <w:rPr>
                <w:sz w:val="28"/>
              </w:rPr>
              <w:t>&lt;T</w:t>
            </w:r>
            <w:r w:rsidRPr="00E975BD">
              <w:rPr>
                <w:sz w:val="28"/>
                <w:vertAlign w:val="subscript"/>
              </w:rPr>
              <w:t>2</w:t>
            </w:r>
            <w:r w:rsidRPr="00E975BD">
              <w:rPr>
                <w:sz w:val="28"/>
              </w:rPr>
              <w:t>, Y, 3, 4&gt;</w:t>
            </w:r>
          </w:p>
        </w:tc>
      </w:tr>
      <w:tr w:rsidR="00DD4649" w14:paraId="700E479E" w14:textId="77777777" w:rsidTr="00C87E48">
        <w:trPr>
          <w:trHeight w:val="420"/>
        </w:trPr>
        <w:tc>
          <w:tcPr>
            <w:tcW w:w="4536" w:type="dxa"/>
          </w:tcPr>
          <w:p w14:paraId="21E1D753" w14:textId="77777777" w:rsidR="00DD4649" w:rsidRPr="00E975BD" w:rsidRDefault="00DD4649" w:rsidP="00DD4649">
            <w:pPr>
              <w:rPr>
                <w:sz w:val="28"/>
              </w:rPr>
            </w:pPr>
            <w:r w:rsidRPr="00E975BD">
              <w:rPr>
                <w:sz w:val="28"/>
              </w:rPr>
              <w:t>&lt;COMMIT T</w:t>
            </w:r>
            <w:r w:rsidRPr="00E975BD">
              <w:rPr>
                <w:sz w:val="28"/>
                <w:vertAlign w:val="subscript"/>
              </w:rPr>
              <w:t>2</w:t>
            </w:r>
            <w:r w:rsidRPr="00E975BD">
              <w:rPr>
                <w:sz w:val="28"/>
              </w:rPr>
              <w:t>&gt;</w:t>
            </w:r>
          </w:p>
        </w:tc>
      </w:tr>
      <w:tr w:rsidR="00DD4649" w14:paraId="65613950" w14:textId="77777777" w:rsidTr="00C87E48">
        <w:trPr>
          <w:trHeight w:val="420"/>
        </w:trPr>
        <w:tc>
          <w:tcPr>
            <w:tcW w:w="4536" w:type="dxa"/>
          </w:tcPr>
          <w:p w14:paraId="6EDE68A3" w14:textId="77777777" w:rsidR="00DD4649" w:rsidRPr="00E975BD" w:rsidRDefault="00DD4649" w:rsidP="00DD4649">
            <w:pPr>
              <w:rPr>
                <w:sz w:val="28"/>
              </w:rPr>
            </w:pPr>
            <w:r>
              <w:rPr>
                <w:sz w:val="28"/>
              </w:rPr>
              <w:t>&lt;ABORT T</w:t>
            </w:r>
            <w:r>
              <w:rPr>
                <w:sz w:val="28"/>
                <w:vertAlign w:val="subscript"/>
              </w:rPr>
              <w:t>1</w:t>
            </w:r>
            <w:r>
              <w:rPr>
                <w:sz w:val="28"/>
              </w:rPr>
              <w:t>&gt;</w:t>
            </w:r>
          </w:p>
        </w:tc>
      </w:tr>
    </w:tbl>
    <w:p w14:paraId="5DE094E4" w14:textId="77777777" w:rsidR="00DD4649" w:rsidRDefault="00DD4649"/>
    <w:p w14:paraId="0BBCDF13" w14:textId="77777777" w:rsidR="00066583" w:rsidRDefault="00066583"/>
    <w:p w14:paraId="67C6931F" w14:textId="77777777" w:rsidR="00066583" w:rsidRDefault="00066583">
      <w:pPr>
        <w:rPr>
          <w:sz w:val="28"/>
        </w:rPr>
      </w:pPr>
      <w:r>
        <w:rPr>
          <w:sz w:val="28"/>
        </w:rPr>
        <w:t>Conclusion:</w:t>
      </w:r>
    </w:p>
    <w:p w14:paraId="48070772" w14:textId="77777777" w:rsidR="009E08B7" w:rsidRDefault="009E08B7">
      <w:pPr>
        <w:rPr>
          <w:sz w:val="28"/>
        </w:rPr>
      </w:pPr>
      <w:r w:rsidRPr="00066583">
        <w:rPr>
          <w:sz w:val="28"/>
        </w:rPr>
        <w:t>T</w:t>
      </w:r>
      <w:r w:rsidR="00066583" w:rsidRPr="00066583">
        <w:rPr>
          <w:sz w:val="28"/>
          <w:vertAlign w:val="subscript"/>
        </w:rPr>
        <w:t>1</w:t>
      </w:r>
      <w:r w:rsidR="00066583" w:rsidRPr="00066583">
        <w:rPr>
          <w:sz w:val="28"/>
        </w:rPr>
        <w:t xml:space="preserve">: </w:t>
      </w:r>
      <w:r w:rsidR="00066583">
        <w:rPr>
          <w:sz w:val="28"/>
        </w:rPr>
        <w:t xml:space="preserve">There is </w:t>
      </w:r>
      <w:r w:rsidR="00066583" w:rsidRPr="00066583">
        <w:rPr>
          <w:sz w:val="28"/>
        </w:rPr>
        <w:t xml:space="preserve">need </w:t>
      </w:r>
      <w:r w:rsidR="00066583">
        <w:rPr>
          <w:sz w:val="28"/>
        </w:rPr>
        <w:t>to</w:t>
      </w:r>
      <w:r w:rsidR="00310BDB">
        <w:rPr>
          <w:sz w:val="28"/>
        </w:rPr>
        <w:t xml:space="preserve"> apply</w:t>
      </w:r>
      <w:r w:rsidR="00066583">
        <w:rPr>
          <w:sz w:val="28"/>
        </w:rPr>
        <w:t xml:space="preserve"> </w:t>
      </w:r>
      <w:r w:rsidR="00066583" w:rsidRPr="00066583">
        <w:rPr>
          <w:sz w:val="28"/>
        </w:rPr>
        <w:t>undo</w:t>
      </w:r>
      <w:r w:rsidR="00666EFA" w:rsidRPr="00066583">
        <w:rPr>
          <w:sz w:val="28"/>
        </w:rPr>
        <w:t>/redo</w:t>
      </w:r>
      <w:r w:rsidR="00066583">
        <w:rPr>
          <w:sz w:val="28"/>
        </w:rPr>
        <w:t xml:space="preserve"> recovery.</w:t>
      </w:r>
    </w:p>
    <w:p w14:paraId="50B56B91" w14:textId="77777777" w:rsidR="00066583" w:rsidRDefault="00066583">
      <w:pPr>
        <w:rPr>
          <w:sz w:val="28"/>
        </w:rPr>
      </w:pPr>
      <w:r w:rsidRPr="00066583">
        <w:rPr>
          <w:sz w:val="28"/>
        </w:rPr>
        <w:t>T</w:t>
      </w:r>
      <w:r>
        <w:rPr>
          <w:sz w:val="28"/>
          <w:vertAlign w:val="subscript"/>
        </w:rPr>
        <w:t>2</w:t>
      </w:r>
      <w:r w:rsidRPr="00066583">
        <w:rPr>
          <w:sz w:val="28"/>
        </w:rPr>
        <w:t xml:space="preserve">: </w:t>
      </w:r>
      <w:r>
        <w:rPr>
          <w:sz w:val="28"/>
        </w:rPr>
        <w:t>There is n</w:t>
      </w:r>
      <w:r w:rsidRPr="00066583">
        <w:rPr>
          <w:sz w:val="28"/>
        </w:rPr>
        <w:t xml:space="preserve">o need </w:t>
      </w:r>
      <w:r>
        <w:rPr>
          <w:sz w:val="28"/>
        </w:rPr>
        <w:t xml:space="preserve">to apply </w:t>
      </w:r>
      <w:r w:rsidRPr="00066583">
        <w:rPr>
          <w:sz w:val="28"/>
        </w:rPr>
        <w:t>undo/redo</w:t>
      </w:r>
      <w:r>
        <w:rPr>
          <w:sz w:val="28"/>
        </w:rPr>
        <w:t xml:space="preserve"> recovery.</w:t>
      </w:r>
    </w:p>
    <w:p w14:paraId="5AEC7AA2" w14:textId="77777777" w:rsidR="00066583" w:rsidRPr="00066583" w:rsidRDefault="00066583" w:rsidP="00066583">
      <w:pPr>
        <w:rPr>
          <w:sz w:val="28"/>
        </w:rPr>
      </w:pPr>
      <w:r w:rsidRPr="00066583">
        <w:rPr>
          <w:sz w:val="28"/>
        </w:rPr>
        <w:t>T</w:t>
      </w:r>
      <w:r>
        <w:rPr>
          <w:sz w:val="28"/>
          <w:vertAlign w:val="subscript"/>
        </w:rPr>
        <w:t>3</w:t>
      </w:r>
      <w:r w:rsidRPr="00066583">
        <w:rPr>
          <w:sz w:val="28"/>
        </w:rPr>
        <w:t xml:space="preserve">: </w:t>
      </w:r>
      <w:r>
        <w:rPr>
          <w:sz w:val="28"/>
        </w:rPr>
        <w:t>There is n</w:t>
      </w:r>
      <w:r w:rsidRPr="00066583">
        <w:rPr>
          <w:sz w:val="28"/>
        </w:rPr>
        <w:t xml:space="preserve">o need </w:t>
      </w:r>
      <w:r>
        <w:rPr>
          <w:sz w:val="28"/>
        </w:rPr>
        <w:t xml:space="preserve">to apply </w:t>
      </w:r>
      <w:r w:rsidRPr="00066583">
        <w:rPr>
          <w:sz w:val="28"/>
        </w:rPr>
        <w:t>undo/redo</w:t>
      </w:r>
      <w:r>
        <w:rPr>
          <w:sz w:val="28"/>
        </w:rPr>
        <w:t xml:space="preserve"> recovery.</w:t>
      </w:r>
    </w:p>
    <w:p w14:paraId="3D297457" w14:textId="77777777" w:rsidR="00066583" w:rsidRPr="00066583" w:rsidRDefault="00066583">
      <w:pPr>
        <w:rPr>
          <w:sz w:val="28"/>
        </w:rPr>
      </w:pPr>
    </w:p>
    <w:sectPr w:rsidR="00066583" w:rsidRPr="00066583">
      <w:pgSz w:w="11920" w:h="16860"/>
      <w:pgMar w:top="1440" w:right="680" w:bottom="960" w:left="680" w:header="515" w:footer="77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D4F9C" w14:textId="77777777" w:rsidR="009E720A" w:rsidRDefault="009E720A">
      <w:r>
        <w:separator/>
      </w:r>
    </w:p>
  </w:endnote>
  <w:endnote w:type="continuationSeparator" w:id="0">
    <w:p w14:paraId="549FF2EC" w14:textId="77777777" w:rsidR="009E720A" w:rsidRDefault="009E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D23F7" w14:textId="77777777" w:rsidR="009E720A" w:rsidRDefault="009E720A">
    <w:pPr>
      <w:pStyle w:val="BodyText"/>
      <w:kinsoku w:val="0"/>
      <w:overflowPunct w:val="0"/>
      <w:spacing w:line="14" w:lineRule="auto"/>
      <w:rPr>
        <w:sz w:val="20"/>
        <w:szCs w:val="20"/>
      </w:rPr>
    </w:pPr>
    <w:r>
      <w:rPr>
        <w:noProof/>
      </w:rPr>
      <mc:AlternateContent>
        <mc:Choice Requires="wps">
          <w:drawing>
            <wp:anchor distT="0" distB="0" distL="114300" distR="114300" simplePos="0" relativeHeight="251660288" behindDoc="1" locked="0" layoutInCell="0" allowOverlap="1" wp14:anchorId="065153C3" wp14:editId="79072299">
              <wp:simplePos x="0" y="0"/>
              <wp:positionH relativeFrom="page">
                <wp:posOffset>3484880</wp:posOffset>
              </wp:positionH>
              <wp:positionV relativeFrom="page">
                <wp:posOffset>10059670</wp:posOffset>
              </wp:positionV>
              <wp:extent cx="915670" cy="2063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2C8B4" w14:textId="77777777" w:rsidR="009E720A" w:rsidRDefault="009E720A">
                          <w:pPr>
                            <w:pStyle w:val="BodyText"/>
                            <w:kinsoku w:val="0"/>
                            <w:overflowPunct w:val="0"/>
                            <w:spacing w:before="11"/>
                            <w:ind w:left="20"/>
                            <w:rPr>
                              <w:sz w:val="22"/>
                              <w:szCs w:val="22"/>
                            </w:rP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Pr>
                              <w:noProof/>
                              <w:sz w:val="22"/>
                              <w:szCs w:val="22"/>
                            </w:rPr>
                            <w:t>1</w:t>
                          </w:r>
                          <w:r>
                            <w:rPr>
                              <w:sz w:val="22"/>
                              <w:szCs w:val="22"/>
                            </w:rPr>
                            <w:fldChar w:fldCharType="end"/>
                          </w:r>
                          <w:r>
                            <w:rPr>
                              <w:sz w:val="22"/>
                              <w:szCs w:val="22"/>
                            </w:rPr>
                            <w:t xml:space="preserve">  of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153C3" id="_x0000_t202" coordsize="21600,21600" o:spt="202" path="m,l,21600r21600,l21600,xe">
              <v:stroke joinstyle="miter"/>
              <v:path gradientshapeok="t" o:connecttype="rect"/>
            </v:shapetype>
            <v:shape id="Text Box 2" o:spid="_x0000_s1081" type="#_x0000_t202" style="position:absolute;margin-left:274.4pt;margin-top:792.1pt;width:72.1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" o:allowincell="f" filled="f" stroked="f">
              <v:textbox inset="0,0,0,0">
                <w:txbxContent>
                  <w:p w14:paraId="5D92C8B4" w14:textId="77777777" w:rsidR="009E720A" w:rsidRDefault="009E720A">
                    <w:pPr>
                      <w:pStyle w:val="BodyText"/>
                      <w:kinsoku w:val="0"/>
                      <w:overflowPunct w:val="0"/>
                      <w:spacing w:before="11"/>
                      <w:ind w:left="20"/>
                      <w:rPr>
                        <w:sz w:val="22"/>
                        <w:szCs w:val="22"/>
                      </w:rP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Pr>
                        <w:noProof/>
                        <w:sz w:val="22"/>
                        <w:szCs w:val="22"/>
                      </w:rPr>
                      <w:t>1</w:t>
                    </w:r>
                    <w:r>
                      <w:rPr>
                        <w:sz w:val="22"/>
                        <w:szCs w:val="22"/>
                      </w:rPr>
                      <w:fldChar w:fldCharType="end"/>
                    </w:r>
                    <w:r>
                      <w:rPr>
                        <w:sz w:val="22"/>
                        <w:szCs w:val="22"/>
                      </w:rPr>
                      <w:t xml:space="preserve">  of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13C22" w14:textId="77777777" w:rsidR="009E720A" w:rsidRDefault="009E720A">
      <w:r>
        <w:separator/>
      </w:r>
    </w:p>
  </w:footnote>
  <w:footnote w:type="continuationSeparator" w:id="0">
    <w:p w14:paraId="055DF676" w14:textId="77777777" w:rsidR="009E720A" w:rsidRDefault="009E7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57ADC" w14:textId="77777777" w:rsidR="009E720A" w:rsidRDefault="009E720A">
    <w:pPr>
      <w:pStyle w:val="BodyText"/>
      <w:kinsoku w:val="0"/>
      <w:overflowPunct w:val="0"/>
      <w:spacing w:line="14" w:lineRule="auto"/>
      <w:rPr>
        <w:sz w:val="20"/>
        <w:szCs w:val="20"/>
      </w:rPr>
    </w:pPr>
    <w:r>
      <w:rPr>
        <w:noProof/>
      </w:rPr>
      <mc:AlternateContent>
        <mc:Choice Requires="wps">
          <w:drawing>
            <wp:anchor distT="0" distB="0" distL="114300" distR="114300" simplePos="0" relativeHeight="251658240" behindDoc="1" locked="0" layoutInCell="0" allowOverlap="1" wp14:anchorId="06E1B9A2" wp14:editId="1C9B2118">
              <wp:simplePos x="0" y="0"/>
              <wp:positionH relativeFrom="page">
                <wp:posOffset>2314575</wp:posOffset>
              </wp:positionH>
              <wp:positionV relativeFrom="page">
                <wp:posOffset>307340</wp:posOffset>
              </wp:positionV>
              <wp:extent cx="3001010" cy="1803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0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FC065" w14:textId="77777777" w:rsidR="009E720A" w:rsidRDefault="009E720A">
                          <w:pPr>
                            <w:pStyle w:val="BodyText"/>
                            <w:kinsoku w:val="0"/>
                            <w:overflowPunct w:val="0"/>
                            <w:spacing w:before="10"/>
                            <w:ind w:left="20"/>
                            <w:rPr>
                              <w:sz w:val="22"/>
                              <w:szCs w:val="22"/>
                            </w:rPr>
                          </w:pPr>
                          <w:r>
                            <w:rPr>
                              <w:sz w:val="22"/>
                              <w:szCs w:val="22"/>
                            </w:rPr>
                            <w:t>COMP207 Assignment 1 – Transaction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E1B9A2" id="_x0000_t202" coordsize="21600,21600" o:spt="202" path="m,l,21600r21600,l21600,xe">
              <v:stroke joinstyle="miter"/>
              <v:path gradientshapeok="t" o:connecttype="rect"/>
            </v:shapetype>
            <v:shape id="Text Box 1" o:spid="_x0000_s1080" type="#_x0000_t202" style="position:absolute;margin-left:182.25pt;margin-top:24.2pt;width:236.3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" o:allowincell="f" filled="f" stroked="f">
              <v:textbox inset="0,0,0,0">
                <w:txbxContent>
                  <w:p w14:paraId="645FC065" w14:textId="77777777" w:rsidR="009E720A" w:rsidRDefault="009E720A">
                    <w:pPr>
                      <w:pStyle w:val="BodyText"/>
                      <w:kinsoku w:val="0"/>
                      <w:overflowPunct w:val="0"/>
                      <w:spacing w:before="10"/>
                      <w:ind w:left="20"/>
                      <w:rPr>
                        <w:sz w:val="22"/>
                        <w:szCs w:val="22"/>
                      </w:rPr>
                    </w:pPr>
                    <w:r>
                      <w:rPr>
                        <w:sz w:val="22"/>
                        <w:szCs w:val="22"/>
                      </w:rPr>
                      <w:t>COMP207 Assignment 1 – Transaction Management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lowerLetter"/>
      <w:lvlText w:val="(%1)"/>
      <w:lvlJc w:val="left"/>
      <w:pPr>
        <w:ind w:left="1073" w:hanging="398"/>
      </w:pPr>
      <w:rPr>
        <w:rFonts w:ascii="Times New Roman" w:hAnsi="Times New Roman" w:cs="Times New Roman"/>
        <w:b/>
        <w:bCs/>
        <w:spacing w:val="-1"/>
        <w:w w:val="99"/>
        <w:position w:val="1"/>
        <w:sz w:val="24"/>
        <w:szCs w:val="24"/>
      </w:rPr>
    </w:lvl>
    <w:lvl w:ilvl="1">
      <w:numFmt w:val="bullet"/>
      <w:lvlText w:val="•"/>
      <w:lvlJc w:val="left"/>
      <w:pPr>
        <w:ind w:left="1073" w:hanging="238"/>
      </w:pPr>
      <w:rPr>
        <w:rFonts w:ascii="Lucida Sans Unicode" w:hAnsi="Lucida Sans Unicode"/>
        <w:b w:val="0"/>
        <w:w w:val="78"/>
        <w:position w:val="1"/>
        <w:sz w:val="24"/>
      </w:rPr>
    </w:lvl>
    <w:lvl w:ilvl="2">
      <w:numFmt w:val="bullet"/>
      <w:lvlText w:val="•"/>
      <w:lvlJc w:val="left"/>
      <w:pPr>
        <w:ind w:left="2822" w:hanging="238"/>
      </w:pPr>
    </w:lvl>
    <w:lvl w:ilvl="3">
      <w:numFmt w:val="bullet"/>
      <w:lvlText w:val="•"/>
      <w:lvlJc w:val="left"/>
      <w:pPr>
        <w:ind w:left="3693" w:hanging="238"/>
      </w:pPr>
    </w:lvl>
    <w:lvl w:ilvl="4">
      <w:numFmt w:val="bullet"/>
      <w:lvlText w:val="•"/>
      <w:lvlJc w:val="left"/>
      <w:pPr>
        <w:ind w:left="4564" w:hanging="238"/>
      </w:pPr>
    </w:lvl>
    <w:lvl w:ilvl="5">
      <w:numFmt w:val="bullet"/>
      <w:lvlText w:val="•"/>
      <w:lvlJc w:val="left"/>
      <w:pPr>
        <w:ind w:left="5435" w:hanging="238"/>
      </w:pPr>
    </w:lvl>
    <w:lvl w:ilvl="6">
      <w:numFmt w:val="bullet"/>
      <w:lvlText w:val="•"/>
      <w:lvlJc w:val="left"/>
      <w:pPr>
        <w:ind w:left="6306" w:hanging="238"/>
      </w:pPr>
    </w:lvl>
    <w:lvl w:ilvl="7">
      <w:numFmt w:val="bullet"/>
      <w:lvlText w:val="•"/>
      <w:lvlJc w:val="left"/>
      <w:pPr>
        <w:ind w:left="7177" w:hanging="238"/>
      </w:pPr>
    </w:lvl>
    <w:lvl w:ilvl="8">
      <w:numFmt w:val="bullet"/>
      <w:lvlText w:val="•"/>
      <w:lvlJc w:val="left"/>
      <w:pPr>
        <w:ind w:left="8048" w:hanging="238"/>
      </w:pPr>
    </w:lvl>
  </w:abstractNum>
  <w:abstractNum w:abstractNumId="1" w15:restartNumberingAfterBreak="0">
    <w:nsid w:val="00000403"/>
    <w:multiLevelType w:val="multilevel"/>
    <w:tmpl w:val="00000886"/>
    <w:lvl w:ilvl="0">
      <w:start w:val="1"/>
      <w:numFmt w:val="lowerLetter"/>
      <w:lvlText w:val="(%1)"/>
      <w:lvlJc w:val="left"/>
      <w:pPr>
        <w:ind w:left="1073" w:hanging="398"/>
      </w:pPr>
      <w:rPr>
        <w:rFonts w:ascii="Times New Roman" w:hAnsi="Times New Roman" w:cs="Times New Roman"/>
        <w:b/>
        <w:bCs/>
        <w:spacing w:val="-1"/>
        <w:w w:val="99"/>
        <w:sz w:val="24"/>
        <w:szCs w:val="24"/>
      </w:rPr>
    </w:lvl>
    <w:lvl w:ilvl="1">
      <w:numFmt w:val="bullet"/>
      <w:lvlText w:val="•"/>
      <w:lvlJc w:val="left"/>
      <w:pPr>
        <w:ind w:left="1951" w:hanging="398"/>
      </w:pPr>
    </w:lvl>
    <w:lvl w:ilvl="2">
      <w:numFmt w:val="bullet"/>
      <w:lvlText w:val="•"/>
      <w:lvlJc w:val="left"/>
      <w:pPr>
        <w:ind w:left="2822" w:hanging="398"/>
      </w:pPr>
    </w:lvl>
    <w:lvl w:ilvl="3">
      <w:numFmt w:val="bullet"/>
      <w:lvlText w:val="•"/>
      <w:lvlJc w:val="left"/>
      <w:pPr>
        <w:ind w:left="3693" w:hanging="398"/>
      </w:pPr>
    </w:lvl>
    <w:lvl w:ilvl="4">
      <w:numFmt w:val="bullet"/>
      <w:lvlText w:val="•"/>
      <w:lvlJc w:val="left"/>
      <w:pPr>
        <w:ind w:left="4564" w:hanging="398"/>
      </w:pPr>
    </w:lvl>
    <w:lvl w:ilvl="5">
      <w:numFmt w:val="bullet"/>
      <w:lvlText w:val="•"/>
      <w:lvlJc w:val="left"/>
      <w:pPr>
        <w:ind w:left="5435" w:hanging="398"/>
      </w:pPr>
    </w:lvl>
    <w:lvl w:ilvl="6">
      <w:numFmt w:val="bullet"/>
      <w:lvlText w:val="•"/>
      <w:lvlJc w:val="left"/>
      <w:pPr>
        <w:ind w:left="6306" w:hanging="398"/>
      </w:pPr>
    </w:lvl>
    <w:lvl w:ilvl="7">
      <w:numFmt w:val="bullet"/>
      <w:lvlText w:val="•"/>
      <w:lvlJc w:val="left"/>
      <w:pPr>
        <w:ind w:left="7177" w:hanging="398"/>
      </w:pPr>
    </w:lvl>
    <w:lvl w:ilvl="8">
      <w:numFmt w:val="bullet"/>
      <w:lvlText w:val="•"/>
      <w:lvlJc w:val="left"/>
      <w:pPr>
        <w:ind w:left="8048" w:hanging="398"/>
      </w:pPr>
    </w:lvl>
  </w:abstractNum>
  <w:abstractNum w:abstractNumId="2" w15:restartNumberingAfterBreak="0">
    <w:nsid w:val="00000404"/>
    <w:multiLevelType w:val="multilevel"/>
    <w:tmpl w:val="00000887"/>
    <w:lvl w:ilvl="0">
      <w:start w:val="1"/>
      <w:numFmt w:val="lowerRoman"/>
      <w:lvlText w:val="%1)"/>
      <w:lvlJc w:val="left"/>
      <w:pPr>
        <w:ind w:left="980" w:hanging="414"/>
      </w:pPr>
      <w:rPr>
        <w:rFonts w:ascii="Times New Roman" w:hAnsi="Times New Roman" w:cs="Times New Roman"/>
        <w:b w:val="0"/>
        <w:bCs w:val="0"/>
        <w:spacing w:val="-1"/>
        <w:w w:val="100"/>
        <w:sz w:val="24"/>
        <w:szCs w:val="24"/>
      </w:rPr>
    </w:lvl>
    <w:lvl w:ilvl="1">
      <w:numFmt w:val="bullet"/>
      <w:lvlText w:val="•"/>
      <w:lvlJc w:val="left"/>
      <w:pPr>
        <w:ind w:left="1861" w:hanging="414"/>
      </w:pPr>
    </w:lvl>
    <w:lvl w:ilvl="2">
      <w:numFmt w:val="bullet"/>
      <w:lvlText w:val="•"/>
      <w:lvlJc w:val="left"/>
      <w:pPr>
        <w:ind w:left="2742" w:hanging="414"/>
      </w:pPr>
    </w:lvl>
    <w:lvl w:ilvl="3">
      <w:numFmt w:val="bullet"/>
      <w:lvlText w:val="•"/>
      <w:lvlJc w:val="left"/>
      <w:pPr>
        <w:ind w:left="3623" w:hanging="414"/>
      </w:pPr>
    </w:lvl>
    <w:lvl w:ilvl="4">
      <w:numFmt w:val="bullet"/>
      <w:lvlText w:val="•"/>
      <w:lvlJc w:val="left"/>
      <w:pPr>
        <w:ind w:left="4504" w:hanging="414"/>
      </w:pPr>
    </w:lvl>
    <w:lvl w:ilvl="5">
      <w:numFmt w:val="bullet"/>
      <w:lvlText w:val="•"/>
      <w:lvlJc w:val="left"/>
      <w:pPr>
        <w:ind w:left="5385" w:hanging="414"/>
      </w:pPr>
    </w:lvl>
    <w:lvl w:ilvl="6">
      <w:numFmt w:val="bullet"/>
      <w:lvlText w:val="•"/>
      <w:lvlJc w:val="left"/>
      <w:pPr>
        <w:ind w:left="6266" w:hanging="414"/>
      </w:pPr>
    </w:lvl>
    <w:lvl w:ilvl="7">
      <w:numFmt w:val="bullet"/>
      <w:lvlText w:val="•"/>
      <w:lvlJc w:val="left"/>
      <w:pPr>
        <w:ind w:left="7147" w:hanging="414"/>
      </w:pPr>
    </w:lvl>
    <w:lvl w:ilvl="8">
      <w:numFmt w:val="bullet"/>
      <w:lvlText w:val="•"/>
      <w:lvlJc w:val="left"/>
      <w:pPr>
        <w:ind w:left="8028" w:hanging="41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A5"/>
    <w:rsid w:val="000114C5"/>
    <w:rsid w:val="00023C00"/>
    <w:rsid w:val="00066583"/>
    <w:rsid w:val="000776D6"/>
    <w:rsid w:val="00077D15"/>
    <w:rsid w:val="00094CF0"/>
    <w:rsid w:val="00117A49"/>
    <w:rsid w:val="0015125C"/>
    <w:rsid w:val="001B5C4E"/>
    <w:rsid w:val="001C5EF2"/>
    <w:rsid w:val="0022083C"/>
    <w:rsid w:val="00234423"/>
    <w:rsid w:val="002C4AE8"/>
    <w:rsid w:val="002D399D"/>
    <w:rsid w:val="002E0350"/>
    <w:rsid w:val="002E24FD"/>
    <w:rsid w:val="002F4E48"/>
    <w:rsid w:val="002F616A"/>
    <w:rsid w:val="00310BDB"/>
    <w:rsid w:val="0031639D"/>
    <w:rsid w:val="00317F82"/>
    <w:rsid w:val="00354D33"/>
    <w:rsid w:val="00375FD8"/>
    <w:rsid w:val="003831C4"/>
    <w:rsid w:val="003D400B"/>
    <w:rsid w:val="003D5796"/>
    <w:rsid w:val="004555DA"/>
    <w:rsid w:val="004A4068"/>
    <w:rsid w:val="00501A06"/>
    <w:rsid w:val="005266E6"/>
    <w:rsid w:val="00531A59"/>
    <w:rsid w:val="00565E15"/>
    <w:rsid w:val="0058026F"/>
    <w:rsid w:val="0059469C"/>
    <w:rsid w:val="005A68D0"/>
    <w:rsid w:val="005E37D3"/>
    <w:rsid w:val="00624005"/>
    <w:rsid w:val="00666EFA"/>
    <w:rsid w:val="00687328"/>
    <w:rsid w:val="006D6032"/>
    <w:rsid w:val="006F23DE"/>
    <w:rsid w:val="006F7236"/>
    <w:rsid w:val="00724C72"/>
    <w:rsid w:val="00734075"/>
    <w:rsid w:val="00781A64"/>
    <w:rsid w:val="007878B3"/>
    <w:rsid w:val="008E7BA5"/>
    <w:rsid w:val="008F190A"/>
    <w:rsid w:val="00901E30"/>
    <w:rsid w:val="00983A33"/>
    <w:rsid w:val="009E08B7"/>
    <w:rsid w:val="009E720A"/>
    <w:rsid w:val="00A00D4C"/>
    <w:rsid w:val="00A84564"/>
    <w:rsid w:val="00AA3D1C"/>
    <w:rsid w:val="00AB01FD"/>
    <w:rsid w:val="00B94774"/>
    <w:rsid w:val="00BC5EAF"/>
    <w:rsid w:val="00C30EA6"/>
    <w:rsid w:val="00C45D27"/>
    <w:rsid w:val="00C477CF"/>
    <w:rsid w:val="00C87E48"/>
    <w:rsid w:val="00CA4C95"/>
    <w:rsid w:val="00CB56C3"/>
    <w:rsid w:val="00CC2824"/>
    <w:rsid w:val="00CD404D"/>
    <w:rsid w:val="00D80757"/>
    <w:rsid w:val="00DD4649"/>
    <w:rsid w:val="00E15C26"/>
    <w:rsid w:val="00E95F1C"/>
    <w:rsid w:val="00E975BD"/>
    <w:rsid w:val="00F16EE3"/>
    <w:rsid w:val="00F443E0"/>
    <w:rsid w:val="00F7485A"/>
    <w:rsid w:val="00F90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769D95B9"/>
  <w14:defaultImageDpi w14:val="0"/>
  <w15:docId w15:val="{DDE50583-7696-4092-990A-D04F3C8A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rPr>
  </w:style>
  <w:style w:type="paragraph" w:styleId="Heading1">
    <w:name w:val="heading 1"/>
    <w:basedOn w:val="Normal"/>
    <w:next w:val="Normal"/>
    <w:link w:val="Heading1Char"/>
    <w:uiPriority w:val="1"/>
    <w:qFormat/>
    <w:pPr>
      <w:ind w:left="708"/>
      <w:outlineLvl w:val="0"/>
    </w:pPr>
    <w:rPr>
      <w:b/>
      <w:bCs/>
      <w:sz w:val="36"/>
      <w:szCs w:val="36"/>
    </w:rPr>
  </w:style>
  <w:style w:type="paragraph" w:styleId="Heading2">
    <w:name w:val="heading 2"/>
    <w:basedOn w:val="Normal"/>
    <w:next w:val="Normal"/>
    <w:link w:val="Heading2Char"/>
    <w:uiPriority w:val="1"/>
    <w:qFormat/>
    <w:pPr>
      <w:spacing w:before="77"/>
      <w:ind w:left="488"/>
      <w:outlineLvl w:val="1"/>
    </w:pPr>
    <w:rPr>
      <w:b/>
      <w:bCs/>
      <w:sz w:val="28"/>
      <w:szCs w:val="28"/>
    </w:rPr>
  </w:style>
  <w:style w:type="paragraph" w:styleId="Heading3">
    <w:name w:val="heading 3"/>
    <w:basedOn w:val="Normal"/>
    <w:next w:val="Normal"/>
    <w:link w:val="Heading3Char"/>
    <w:uiPriority w:val="1"/>
    <w:qFormat/>
    <w:pPr>
      <w:spacing w:before="90"/>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99"/>
    <w:semiHidden/>
    <w:locked/>
    <w:rPr>
      <w:rFonts w:ascii="Times New Roman" w:hAnsi="Times New Roman" w:cs="Times New Roman"/>
    </w:rPr>
  </w:style>
  <w:style w:type="paragraph" w:styleId="ListParagraph">
    <w:name w:val="List Paragraph"/>
    <w:basedOn w:val="Normal"/>
    <w:uiPriority w:val="1"/>
    <w:qFormat/>
    <w:pPr>
      <w:ind w:left="1073" w:hanging="238"/>
    </w:pPr>
    <w:rPr>
      <w:sz w:val="24"/>
      <w:szCs w:val="24"/>
    </w:rPr>
  </w:style>
  <w:style w:type="paragraph" w:customStyle="1" w:styleId="TableParagraph">
    <w:name w:val="Table Paragraph"/>
    <w:basedOn w:val="Normal"/>
    <w:uiPriority w:val="1"/>
    <w:qFormat/>
    <w:rPr>
      <w:sz w:val="24"/>
      <w:szCs w:val="24"/>
    </w:rPr>
  </w:style>
  <w:style w:type="paragraph" w:styleId="Header">
    <w:name w:val="header"/>
    <w:basedOn w:val="Normal"/>
    <w:link w:val="HeaderChar"/>
    <w:uiPriority w:val="99"/>
    <w:unhideWhenUsed/>
    <w:rsid w:val="008E7BA5"/>
    <w:pPr>
      <w:tabs>
        <w:tab w:val="center" w:pos="4513"/>
        <w:tab w:val="right" w:pos="9026"/>
      </w:tabs>
    </w:pPr>
  </w:style>
  <w:style w:type="character" w:customStyle="1" w:styleId="HeaderChar">
    <w:name w:val="Header Char"/>
    <w:basedOn w:val="DefaultParagraphFont"/>
    <w:link w:val="Header"/>
    <w:uiPriority w:val="99"/>
    <w:locked/>
    <w:rsid w:val="008E7BA5"/>
    <w:rPr>
      <w:rFonts w:ascii="Times New Roman" w:hAnsi="Times New Roman" w:cs="Times New Roman"/>
    </w:rPr>
  </w:style>
  <w:style w:type="paragraph" w:styleId="Footer">
    <w:name w:val="footer"/>
    <w:basedOn w:val="Normal"/>
    <w:link w:val="FooterChar"/>
    <w:uiPriority w:val="99"/>
    <w:unhideWhenUsed/>
    <w:rsid w:val="008E7BA5"/>
    <w:pPr>
      <w:tabs>
        <w:tab w:val="center" w:pos="4513"/>
        <w:tab w:val="right" w:pos="9026"/>
      </w:tabs>
    </w:pPr>
  </w:style>
  <w:style w:type="character" w:customStyle="1" w:styleId="FooterChar">
    <w:name w:val="Footer Char"/>
    <w:basedOn w:val="DefaultParagraphFont"/>
    <w:link w:val="Footer"/>
    <w:uiPriority w:val="99"/>
    <w:locked/>
    <w:rsid w:val="008E7BA5"/>
    <w:rPr>
      <w:rFonts w:ascii="Times New Roman" w:hAnsi="Times New Roman" w:cs="Times New Roman"/>
    </w:rPr>
  </w:style>
  <w:style w:type="table" w:styleId="TableGrid">
    <w:name w:val="Table Grid"/>
    <w:basedOn w:val="TableNormal"/>
    <w:uiPriority w:val="39"/>
    <w:rsid w:val="00901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verpool.ac.uk/media/livacuk/tqsd/code-of-practice-on-assessment/code_of_practice_on_assessmen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media/livacuk/tqsd/code-of-practice-on-assessment/code_of_practice_on_assessment.pdf" TargetMode="External"/><Relationship Id="rId5" Type="http://schemas.openxmlformats.org/officeDocument/2006/relationships/webSettings" Target="webSettings.xml"/><Relationship Id="rId10" Type="http://schemas.openxmlformats.org/officeDocument/2006/relationships/hyperlink" Target="http://intranet.csc.liv.ac.uk/student/ug-handbook.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9B3D-34F3-47D9-B683-A188FCE68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11</Pages>
  <Words>2216</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dc:creator>
  <cp:keywords/>
  <dc:description/>
  <cp:lastModifiedBy>Minhao Jin</cp:lastModifiedBy>
  <cp:revision>34</cp:revision>
  <cp:lastPrinted>2019-11-10T14:17:00Z</cp:lastPrinted>
  <dcterms:created xsi:type="dcterms:W3CDTF">2019-11-01T14:44:00Z</dcterms:created>
  <dcterms:modified xsi:type="dcterms:W3CDTF">2019-11-12T19:29:00Z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19 for Word</vt:lpwstr>
  </property>
</Properties>
</file>